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宋体" w:cs="黑体"/>
          <w:b/>
          <w:bCs/>
        </w:rPr>
      </w:pPr>
      <w:r>
        <w:rPr>
          <w:rFonts w:hint="eastAsia" w:ascii="Times New Roman" w:hAnsi="Times New Roman" w:eastAsia="宋体" w:cs="黑体"/>
          <w:b/>
          <w:bCs/>
        </w:rPr>
        <w:t>语序和五种基本句式</w:t>
      </w:r>
    </w:p>
    <w:p>
      <w:pPr>
        <w:rPr>
          <w:rFonts w:ascii="Times New Roman" w:hAnsi="Times New Roman" w:eastAsia="宋体"/>
          <w:b w:val="0"/>
          <w:bCs w:val="0"/>
        </w:rPr>
      </w:pPr>
      <w:r>
        <w:rPr>
          <w:rFonts w:ascii="Times New Roman" w:hAnsi="Times New Roman" w:eastAsia="宋体"/>
          <w:b w:val="0"/>
          <w:bCs w:val="0"/>
        </w:rPr>
        <w:t>一</w:t>
      </w:r>
      <w:r>
        <w:rPr>
          <w:rFonts w:hint="eastAsia" w:ascii="Times New Roman" w:hAnsi="Times New Roman" w:eastAsia="宋体"/>
          <w:b w:val="0"/>
          <w:bCs w:val="0"/>
          <w:lang w:eastAsia="zh-CN"/>
        </w:rPr>
        <w:t>、</w:t>
      </w:r>
      <w:r>
        <w:rPr>
          <w:rFonts w:ascii="Times New Roman" w:hAnsi="Times New Roman" w:eastAsia="宋体"/>
          <w:b w:val="0"/>
          <w:bCs w:val="0"/>
        </w:rPr>
        <w:t>主语+谓语</w:t>
      </w:r>
      <w:r>
        <w:rPr>
          <w:rFonts w:hint="eastAsia" w:ascii="Times New Roman" w:hAnsi="Times New Roman" w:eastAsia="宋体"/>
          <w:b w:val="0"/>
          <w:bCs w:val="0"/>
          <w:lang w:val="en-US" w:eastAsia="zh-CN"/>
        </w:rPr>
        <w:t xml:space="preserve">          </w:t>
      </w:r>
      <w:r>
        <w:rPr>
          <w:rFonts w:ascii="Times New Roman" w:hAnsi="Times New Roman" w:eastAsia="宋体"/>
          <w:b w:val="0"/>
          <w:bCs w:val="0"/>
        </w:rPr>
        <w:t>The universe remains.</w:t>
      </w:r>
    </w:p>
    <w:p>
      <w:pPr>
        <w:rPr>
          <w:rFonts w:ascii="Times New Roman" w:hAnsi="Times New Roman" w:eastAsia="宋体"/>
          <w:b w:val="0"/>
          <w:bCs w:val="0"/>
        </w:rPr>
      </w:pPr>
      <w:r>
        <w:rPr>
          <w:rFonts w:ascii="Times New Roman" w:hAnsi="Times New Roman" w:eastAsia="宋体"/>
          <w:b w:val="0"/>
          <w:bCs w:val="0"/>
        </w:rPr>
        <w:t>二</w:t>
      </w:r>
      <w:r>
        <w:rPr>
          <w:rFonts w:hint="eastAsia" w:ascii="Times New Roman" w:hAnsi="Times New Roman" w:eastAsia="宋体"/>
          <w:b w:val="0"/>
          <w:bCs w:val="0"/>
          <w:lang w:eastAsia="zh-CN"/>
        </w:rPr>
        <w:t>、</w:t>
      </w:r>
      <w:r>
        <w:rPr>
          <w:rFonts w:ascii="Times New Roman" w:hAnsi="Times New Roman" w:eastAsia="宋体"/>
          <w:b w:val="0"/>
          <w:bCs w:val="0"/>
        </w:rPr>
        <w:t>主语+系动词+表语</w:t>
      </w:r>
      <w:r>
        <w:rPr>
          <w:rFonts w:hint="eastAsia" w:ascii="Times New Roman" w:hAnsi="Times New Roman" w:eastAsia="宋体"/>
          <w:b w:val="0"/>
          <w:bCs w:val="0"/>
          <w:lang w:val="en-US" w:eastAsia="zh-CN"/>
        </w:rPr>
        <w:t xml:space="preserve">   </w:t>
      </w:r>
      <w:r>
        <w:rPr>
          <w:rFonts w:ascii="Times New Roman" w:hAnsi="Times New Roman" w:eastAsia="宋体"/>
          <w:b w:val="0"/>
          <w:bCs w:val="0"/>
        </w:rPr>
        <w:t>The food is delicious.</w:t>
      </w:r>
    </w:p>
    <w:p>
      <w:pPr>
        <w:rPr>
          <w:rFonts w:ascii="Times New Roman" w:hAnsi="Times New Roman" w:eastAsia="宋体"/>
          <w:b w:val="0"/>
          <w:bCs w:val="0"/>
        </w:rPr>
      </w:pPr>
      <w:r>
        <w:rPr>
          <w:rFonts w:ascii="Times New Roman" w:hAnsi="Times New Roman" w:eastAsia="宋体"/>
          <w:b w:val="0"/>
          <w:bCs w:val="0"/>
        </w:rPr>
        <w:t>三</w:t>
      </w:r>
      <w:r>
        <w:rPr>
          <w:rFonts w:hint="eastAsia" w:ascii="Times New Roman" w:hAnsi="Times New Roman" w:eastAsia="宋体"/>
          <w:b w:val="0"/>
          <w:bCs w:val="0"/>
          <w:lang w:eastAsia="zh-CN"/>
        </w:rPr>
        <w:t>、</w:t>
      </w:r>
      <w:r>
        <w:rPr>
          <w:rFonts w:ascii="Times New Roman" w:hAnsi="Times New Roman" w:eastAsia="宋体"/>
          <w:b w:val="0"/>
          <w:bCs w:val="0"/>
        </w:rPr>
        <w:t>主语+谓语+宾语</w:t>
      </w:r>
      <w:r>
        <w:rPr>
          <w:rFonts w:hint="eastAsia" w:ascii="Times New Roman" w:hAnsi="Times New Roman" w:eastAsia="宋体"/>
          <w:b w:val="0"/>
          <w:bCs w:val="0"/>
          <w:lang w:val="en-US" w:eastAsia="zh-CN"/>
        </w:rPr>
        <w:t xml:space="preserve">     </w:t>
      </w:r>
      <w:r>
        <w:rPr>
          <w:rFonts w:ascii="Times New Roman" w:hAnsi="Times New Roman" w:eastAsia="宋体"/>
          <w:b w:val="0"/>
          <w:bCs w:val="0"/>
        </w:rPr>
        <w:t>He took his bag and left.</w:t>
      </w:r>
    </w:p>
    <w:p>
      <w:pPr>
        <w:numPr>
          <w:ilvl w:val="0"/>
          <w:numId w:val="1"/>
        </w:numPr>
        <w:rPr>
          <w:rFonts w:ascii="Times New Roman" w:hAnsi="Times New Roman" w:eastAsia="宋体"/>
          <w:b w:val="0"/>
          <w:bCs w:val="0"/>
        </w:rPr>
      </w:pPr>
      <w:r>
        <w:rPr>
          <w:rFonts w:ascii="Times New Roman" w:hAnsi="Times New Roman" w:eastAsia="宋体"/>
          <w:b w:val="0"/>
          <w:bCs w:val="0"/>
        </w:rPr>
        <w:t>主语+谓语+间接宾语+直接宾语</w:t>
      </w:r>
    </w:p>
    <w:p>
      <w:pPr>
        <w:numPr>
          <w:ilvl w:val="0"/>
          <w:numId w:val="0"/>
        </w:numPr>
        <w:ind w:firstLine="420" w:firstLineChars="200"/>
        <w:jc w:val="left"/>
        <w:rPr>
          <w:rFonts w:ascii="Times New Roman" w:hAnsi="Times New Roman" w:eastAsia="宋体"/>
          <w:b w:val="0"/>
          <w:bCs w:val="0"/>
        </w:rPr>
      </w:pPr>
      <w:r>
        <w:rPr>
          <w:rFonts w:ascii="Times New Roman" w:hAnsi="Times New Roman" w:eastAsia="宋体"/>
          <w:b w:val="0"/>
          <w:bCs w:val="0"/>
        </w:rPr>
        <w:t>Her father bought her a dictionary.</w:t>
      </w:r>
    </w:p>
    <w:p>
      <w:pPr>
        <w:rPr>
          <w:rFonts w:ascii="Times New Roman" w:hAnsi="Times New Roman" w:eastAsia="宋体"/>
          <w:b w:val="0"/>
          <w:bCs w:val="0"/>
        </w:rPr>
      </w:pPr>
      <w:r>
        <w:rPr>
          <w:rFonts w:ascii="Times New Roman" w:hAnsi="Times New Roman" w:eastAsia="宋体"/>
          <w:b w:val="0"/>
          <w:bCs w:val="0"/>
        </w:rPr>
        <w:t>五</w:t>
      </w:r>
      <w:r>
        <w:rPr>
          <w:rFonts w:hint="eastAsia" w:ascii="Times New Roman" w:hAnsi="Times New Roman" w:eastAsia="宋体"/>
          <w:b w:val="0"/>
          <w:bCs w:val="0"/>
          <w:lang w:eastAsia="zh-CN"/>
        </w:rPr>
        <w:t>、</w:t>
      </w:r>
      <w:r>
        <w:rPr>
          <w:rFonts w:ascii="Times New Roman" w:hAnsi="Times New Roman" w:eastAsia="宋体"/>
          <w:b w:val="0"/>
          <w:bCs w:val="0"/>
        </w:rPr>
        <w:t>主语+谓语+宾语+宾补</w:t>
      </w:r>
      <w:r>
        <w:rPr>
          <w:rFonts w:hint="eastAsia" w:ascii="Times New Roman" w:hAnsi="Times New Roman" w:eastAsia="宋体"/>
          <w:b w:val="0"/>
          <w:bCs w:val="0"/>
          <w:lang w:val="en-US" w:eastAsia="zh-CN"/>
        </w:rPr>
        <w:t xml:space="preserve"> </w:t>
      </w:r>
      <w:r>
        <w:rPr>
          <w:rFonts w:ascii="Times New Roman" w:hAnsi="Times New Roman" w:eastAsia="宋体"/>
          <w:b w:val="0"/>
          <w:bCs w:val="0"/>
        </w:rPr>
        <w:t>We make him our monitor.</w:t>
      </w:r>
    </w:p>
    <w:p>
      <w:pPr>
        <w:rPr>
          <w:rFonts w:hint="eastAsia" w:ascii="Times New Roman" w:hAnsi="Times New Roman" w:eastAsia="宋体"/>
          <w:b w:val="0"/>
          <w:bCs w:val="0"/>
          <w:lang w:eastAsia="zh-CN"/>
        </w:rPr>
      </w:pPr>
      <w:r>
        <w:rPr>
          <w:rFonts w:ascii="Times New Roman" w:hAnsi="Times New Roman" w:eastAsia="宋体"/>
          <w:b w:val="0"/>
          <w:bCs w:val="0"/>
        </w:rPr>
        <w:t>主语是动作的主体，谓语是动作，宾语是动作执行的对象</w:t>
      </w:r>
      <w:r>
        <w:rPr>
          <w:rFonts w:hint="eastAsia" w:ascii="Times New Roman" w:hAnsi="Times New Roman" w:eastAsia="宋体"/>
          <w:b w:val="0"/>
          <w:bCs w:val="0"/>
          <w:lang w:eastAsia="zh-CN"/>
        </w:rPr>
        <w:t>，</w:t>
      </w:r>
      <w:r>
        <w:rPr>
          <w:rFonts w:ascii="Times New Roman" w:hAnsi="Times New Roman" w:eastAsia="宋体"/>
          <w:b w:val="0"/>
          <w:bCs w:val="0"/>
        </w:rPr>
        <w:t>间接宾语通常是人，直接宾语通常是物</w:t>
      </w:r>
      <w:r>
        <w:rPr>
          <w:rFonts w:hint="eastAsia" w:ascii="Times New Roman" w:hAnsi="Times New Roman" w:eastAsia="宋体"/>
          <w:b w:val="0"/>
          <w:bCs w:val="0"/>
          <w:lang w:eastAsia="zh-CN"/>
        </w:rPr>
        <w:t>。</w:t>
      </w:r>
    </w:p>
    <w:p>
      <w:pPr>
        <w:rPr>
          <w:rFonts w:ascii="Times New Roman" w:hAnsi="Times New Roman" w:eastAsia="宋体"/>
          <w:b w:val="0"/>
          <w:bCs w:val="0"/>
        </w:rPr>
      </w:pPr>
      <w:r>
        <w:rPr>
          <w:rFonts w:hint="eastAsia" w:ascii="Times New Roman" w:hAnsi="Times New Roman" w:eastAsia="宋体"/>
          <w:b w:val="0"/>
          <w:bCs w:val="0"/>
          <w:lang w:val="en-US" w:eastAsia="zh-CN"/>
        </w:rPr>
        <w:t>比如：</w:t>
      </w:r>
      <w:r>
        <w:rPr>
          <w:rFonts w:ascii="Times New Roman" w:hAnsi="Times New Roman" w:eastAsia="宋体"/>
          <w:b w:val="0"/>
          <w:bCs w:val="0"/>
        </w:rPr>
        <w:t>我读列夫托尔斯泰的书</w:t>
      </w:r>
      <w:bookmarkStart w:id="0" w:name="_GoBack"/>
      <w:bookmarkEnd w:id="0"/>
      <w:r>
        <w:rPr>
          <w:rFonts w:hint="eastAsia" w:ascii="Times New Roman" w:hAnsi="Times New Roman" w:eastAsia="宋体" w:cs="黑体"/>
          <w:b/>
          <w:bCs/>
        </w:rPr>
        <w:t>动词</w:t>
      </w:r>
      <w:r>
        <w:rPr>
          <w:rFonts w:hint="eastAsia" w:ascii="Times New Roman" w:hAnsi="Times New Roman" w:eastAsia="宋体" w:cs="黑体"/>
          <w:b/>
          <w:bCs/>
          <w:lang w:eastAsia="zh-CN"/>
        </w:rPr>
        <w:t>：</w:t>
      </w:r>
      <w:r>
        <w:rPr>
          <w:rFonts w:ascii="Times New Roman" w:hAnsi="Times New Roman" w:eastAsia="宋体"/>
          <w:b w:val="0"/>
          <w:bCs w:val="0"/>
        </w:rPr>
        <w:t>be</w:t>
      </w:r>
      <w:r>
        <w:rPr>
          <w:rFonts w:hint="eastAsia" w:ascii="Times New Roman" w:hAnsi="Times New Roman" w:eastAsia="宋体"/>
          <w:b w:val="0"/>
          <w:bCs w:val="0"/>
          <w:lang w:eastAsia="zh-CN"/>
        </w:rPr>
        <w:t>、</w:t>
      </w:r>
      <w:r>
        <w:rPr>
          <w:rFonts w:ascii="Times New Roman" w:hAnsi="Times New Roman" w:eastAsia="宋体"/>
          <w:b w:val="0"/>
          <w:bCs w:val="0"/>
        </w:rPr>
        <w:t>is</w:t>
      </w:r>
      <w:r>
        <w:rPr>
          <w:rFonts w:hint="eastAsia" w:ascii="Times New Roman" w:hAnsi="Times New Roman" w:eastAsia="宋体"/>
          <w:b w:val="0"/>
          <w:bCs w:val="0"/>
          <w:lang w:eastAsia="zh-CN"/>
        </w:rPr>
        <w:t>、</w:t>
      </w:r>
      <w:r>
        <w:rPr>
          <w:rFonts w:ascii="Times New Roman" w:hAnsi="Times New Roman" w:eastAsia="宋体"/>
          <w:b w:val="0"/>
          <w:bCs w:val="0"/>
        </w:rPr>
        <w:t>am</w:t>
      </w:r>
      <w:r>
        <w:rPr>
          <w:rFonts w:hint="eastAsia" w:ascii="Times New Roman" w:hAnsi="Times New Roman" w:eastAsia="宋体"/>
          <w:b w:val="0"/>
          <w:bCs w:val="0"/>
          <w:lang w:eastAsia="zh-CN"/>
        </w:rPr>
        <w:t>、</w:t>
      </w:r>
      <w:r>
        <w:rPr>
          <w:rFonts w:ascii="Times New Roman" w:hAnsi="Times New Roman" w:eastAsia="宋体"/>
          <w:b w:val="0"/>
          <w:bCs w:val="0"/>
        </w:rPr>
        <w:t>are</w:t>
      </w:r>
      <w:r>
        <w:rPr>
          <w:rFonts w:hint="eastAsia" w:ascii="Times New Roman" w:hAnsi="Times New Roman" w:eastAsia="宋体"/>
          <w:b w:val="0"/>
          <w:bCs w:val="0"/>
          <w:lang w:eastAsia="zh-CN"/>
        </w:rPr>
        <w:t>、</w:t>
      </w:r>
      <w:r>
        <w:rPr>
          <w:rFonts w:ascii="Times New Roman" w:hAnsi="Times New Roman" w:eastAsia="宋体"/>
          <w:b w:val="0"/>
          <w:bCs w:val="0"/>
        </w:rPr>
        <w:t>was</w:t>
      </w:r>
      <w:r>
        <w:rPr>
          <w:rFonts w:hint="eastAsia" w:ascii="Times New Roman" w:hAnsi="Times New Roman" w:eastAsia="宋体"/>
          <w:b w:val="0"/>
          <w:bCs w:val="0"/>
          <w:lang w:eastAsia="zh-CN"/>
        </w:rPr>
        <w:t>、</w:t>
      </w:r>
      <w:r>
        <w:rPr>
          <w:rFonts w:ascii="Times New Roman" w:hAnsi="Times New Roman" w:eastAsia="宋体"/>
          <w:b w:val="0"/>
          <w:bCs w:val="0"/>
        </w:rPr>
        <w:t>were</w:t>
      </w:r>
      <w:r>
        <w:rPr>
          <w:rFonts w:hint="eastAsia" w:ascii="Times New Roman" w:hAnsi="Times New Roman" w:eastAsia="宋体"/>
          <w:b w:val="0"/>
          <w:bCs w:val="0"/>
          <w:lang w:eastAsia="zh-CN"/>
        </w:rPr>
        <w:t>、</w:t>
      </w:r>
      <w:r>
        <w:rPr>
          <w:rFonts w:ascii="Times New Roman" w:hAnsi="Times New Roman" w:eastAsia="宋体"/>
          <w:b w:val="0"/>
          <w:bCs w:val="0"/>
        </w:rPr>
        <w:t>being</w:t>
      </w:r>
      <w:r>
        <w:rPr>
          <w:rFonts w:hint="eastAsia" w:ascii="Times New Roman" w:hAnsi="Times New Roman" w:eastAsia="宋体"/>
          <w:b w:val="0"/>
          <w:bCs w:val="0"/>
          <w:lang w:eastAsia="zh-CN"/>
        </w:rPr>
        <w:t>、</w:t>
      </w:r>
      <w:r>
        <w:rPr>
          <w:rFonts w:ascii="Times New Roman" w:hAnsi="Times New Roman" w:eastAsia="宋体"/>
          <w:b w:val="0"/>
          <w:bCs w:val="0"/>
        </w:rPr>
        <w:t>been</w:t>
      </w:r>
    </w:p>
    <w:p>
      <w:pPr>
        <w:rPr>
          <w:rFonts w:ascii="Times New Roman" w:hAnsi="Times New Roman" w:eastAsia="宋体"/>
          <w:b w:val="0"/>
          <w:bCs w:val="0"/>
        </w:rPr>
      </w:pPr>
      <w:r>
        <w:rPr>
          <w:rFonts w:ascii="Times New Roman" w:hAnsi="Times New Roman" w:eastAsia="宋体"/>
          <w:b w:val="0"/>
          <w:bCs w:val="0"/>
        </w:rPr>
        <w:t>1.The man is back.</w:t>
      </w:r>
    </w:p>
    <w:p>
      <w:pPr>
        <w:rPr>
          <w:rFonts w:ascii="Times New Roman" w:hAnsi="Times New Roman" w:eastAsia="宋体"/>
          <w:b w:val="0"/>
          <w:bCs w:val="0"/>
        </w:rPr>
      </w:pPr>
      <w:r>
        <w:rPr>
          <w:rFonts w:ascii="Times New Roman" w:hAnsi="Times New Roman" w:eastAsia="宋体"/>
          <w:b w:val="0"/>
          <w:bCs w:val="0"/>
        </w:rPr>
        <w:t>2.They are back.</w:t>
      </w:r>
    </w:p>
    <w:p>
      <w:pPr>
        <w:rPr>
          <w:rFonts w:ascii="Times New Roman" w:hAnsi="Times New Roman" w:eastAsia="宋体"/>
          <w:b w:val="0"/>
          <w:bCs w:val="0"/>
        </w:rPr>
      </w:pPr>
      <w:r>
        <w:rPr>
          <w:rFonts w:ascii="Times New Roman" w:hAnsi="Times New Roman" w:eastAsia="宋体"/>
          <w:b w:val="0"/>
          <w:bCs w:val="0"/>
        </w:rPr>
        <w:t>3.He was back.</w:t>
      </w:r>
    </w:p>
    <w:p>
      <w:pPr>
        <w:rPr>
          <w:rFonts w:ascii="Times New Roman" w:hAnsi="Times New Roman" w:eastAsia="宋体"/>
          <w:b w:val="0"/>
          <w:bCs w:val="0"/>
        </w:rPr>
      </w:pPr>
      <w:r>
        <w:rPr>
          <w:rFonts w:ascii="Times New Roman" w:hAnsi="Times New Roman" w:eastAsia="宋体"/>
          <w:b w:val="0"/>
          <w:bCs w:val="0"/>
        </w:rPr>
        <w:t>4.They were back.</w:t>
      </w:r>
    </w:p>
    <w:p>
      <w:pPr>
        <w:rPr>
          <w:rFonts w:ascii="Times New Roman" w:hAnsi="Times New Roman" w:eastAsia="宋体"/>
          <w:b w:val="0"/>
          <w:bCs w:val="0"/>
        </w:rPr>
      </w:pPr>
      <w:r>
        <w:rPr>
          <w:rFonts w:ascii="Times New Roman" w:hAnsi="Times New Roman" w:eastAsia="宋体"/>
          <w:b w:val="0"/>
          <w:bCs w:val="0"/>
        </w:rPr>
        <w:t>5.They have been back.</w:t>
      </w:r>
    </w:p>
    <w:p>
      <w:pPr>
        <w:rPr>
          <w:rFonts w:ascii="Times New Roman" w:hAnsi="Times New Roman" w:eastAsia="宋体"/>
          <w:b w:val="0"/>
          <w:bCs w:val="0"/>
        </w:rPr>
      </w:pPr>
      <w:r>
        <w:rPr>
          <w:rFonts w:hint="eastAsia" w:ascii="Times New Roman" w:hAnsi="Times New Roman" w:eastAsia="宋体" w:cs="黑体"/>
          <w:b/>
          <w:bCs/>
        </w:rPr>
        <w:t>用法</w:t>
      </w:r>
      <w:r>
        <w:rPr>
          <w:rFonts w:hint="eastAsia" w:ascii="Times New Roman" w:hAnsi="Times New Roman" w:eastAsia="宋体" w:cs="黑体"/>
          <w:b w:val="0"/>
          <w:bCs w:val="0"/>
        </w:rPr>
        <w:t>：</w:t>
      </w:r>
      <w:r>
        <w:rPr>
          <w:rFonts w:ascii="Times New Roman" w:hAnsi="Times New Roman" w:eastAsia="宋体"/>
          <w:b w:val="0"/>
          <w:bCs w:val="0"/>
        </w:rPr>
        <w:t>后接名词、形容词、地点副词或短语作补足语。</w:t>
      </w:r>
    </w:p>
    <w:p>
      <w:pPr>
        <w:rPr>
          <w:rFonts w:ascii="Times New Roman" w:hAnsi="Times New Roman" w:eastAsia="宋体"/>
          <w:b w:val="0"/>
          <w:bCs w:val="0"/>
        </w:rPr>
      </w:pPr>
      <w:r>
        <w:rPr>
          <w:rFonts w:ascii="Times New Roman" w:hAnsi="Times New Roman" w:eastAsia="宋体"/>
          <w:b w:val="0"/>
          <w:bCs w:val="0"/>
        </w:rPr>
        <w:t>1.The man is a teacher.</w:t>
      </w:r>
    </w:p>
    <w:p>
      <w:pPr>
        <w:rPr>
          <w:rFonts w:ascii="Times New Roman" w:hAnsi="Times New Roman" w:eastAsia="宋体"/>
          <w:b w:val="0"/>
          <w:bCs w:val="0"/>
        </w:rPr>
      </w:pPr>
      <w:r>
        <w:rPr>
          <w:rFonts w:ascii="Times New Roman" w:hAnsi="Times New Roman" w:eastAsia="宋体"/>
          <w:b w:val="0"/>
          <w:bCs w:val="0"/>
        </w:rPr>
        <w:t>2.Mary's new dresses are colorful.</w:t>
      </w:r>
    </w:p>
    <w:p>
      <w:pPr>
        <w:rPr>
          <w:rFonts w:ascii="Times New Roman" w:hAnsi="Times New Roman" w:eastAsia="宋体"/>
          <w:b w:val="0"/>
          <w:bCs w:val="0"/>
        </w:rPr>
      </w:pPr>
      <w:r>
        <w:rPr>
          <w:rFonts w:ascii="Times New Roman" w:hAnsi="Times New Roman" w:eastAsia="宋体"/>
          <w:b w:val="0"/>
          <w:bCs w:val="0"/>
        </w:rPr>
        <w:t>3.My mother was in the kitchen.</w:t>
      </w:r>
    </w:p>
    <w:p>
      <w:pPr>
        <w:rPr>
          <w:rFonts w:ascii="Times New Roman" w:hAnsi="Times New Roman" w:eastAsia="宋体"/>
          <w:b w:val="0"/>
          <w:bCs w:val="0"/>
        </w:rPr>
      </w:pPr>
      <w:r>
        <w:rPr>
          <w:rFonts w:hint="eastAsia" w:ascii="Times New Roman" w:hAnsi="Times New Roman" w:eastAsia="宋体" w:cs="黑体"/>
          <w:b/>
          <w:bCs/>
        </w:rPr>
        <w:t>否定</w:t>
      </w:r>
      <w:r>
        <w:rPr>
          <w:rFonts w:hint="eastAsia" w:ascii="Times New Roman" w:hAnsi="Times New Roman" w:eastAsia="宋体" w:cs="黑体"/>
          <w:b/>
          <w:bCs/>
          <w:lang w:eastAsia="zh-CN"/>
        </w:rPr>
        <w:t>：</w:t>
      </w:r>
      <w:r>
        <w:rPr>
          <w:rFonts w:ascii="Times New Roman" w:hAnsi="Times New Roman" w:eastAsia="宋体"/>
          <w:b w:val="0"/>
          <w:bCs w:val="0"/>
        </w:rPr>
        <w:t>在(单复数) am</w:t>
      </w:r>
      <w:r>
        <w:rPr>
          <w:rFonts w:hint="eastAsia" w:ascii="Times New Roman" w:hAnsi="Times New Roman" w:eastAsia="宋体"/>
          <w:b w:val="0"/>
          <w:bCs w:val="0"/>
          <w:lang w:eastAsia="zh-CN"/>
        </w:rPr>
        <w:t>、</w:t>
      </w:r>
      <w:r>
        <w:rPr>
          <w:rFonts w:ascii="Times New Roman" w:hAnsi="Times New Roman" w:eastAsia="宋体"/>
          <w:b w:val="0"/>
          <w:bCs w:val="0"/>
        </w:rPr>
        <w:t>is</w:t>
      </w:r>
      <w:r>
        <w:rPr>
          <w:rFonts w:hint="eastAsia" w:ascii="Times New Roman" w:hAnsi="Times New Roman" w:eastAsia="宋体"/>
          <w:b w:val="0"/>
          <w:bCs w:val="0"/>
          <w:lang w:eastAsia="zh-CN"/>
        </w:rPr>
        <w:t>、</w:t>
      </w:r>
      <w:r>
        <w:rPr>
          <w:rFonts w:ascii="Times New Roman" w:hAnsi="Times New Roman" w:eastAsia="宋体"/>
          <w:b w:val="0"/>
          <w:bCs w:val="0"/>
        </w:rPr>
        <w:t>are</w:t>
      </w:r>
      <w:r>
        <w:rPr>
          <w:rFonts w:hint="eastAsia" w:ascii="Times New Roman" w:hAnsi="Times New Roman" w:eastAsia="宋体"/>
          <w:b w:val="0"/>
          <w:bCs w:val="0"/>
          <w:lang w:eastAsia="zh-CN"/>
        </w:rPr>
        <w:t>、</w:t>
      </w:r>
      <w:r>
        <w:rPr>
          <w:rFonts w:ascii="Times New Roman" w:hAnsi="Times New Roman" w:eastAsia="宋体"/>
          <w:b w:val="0"/>
          <w:bCs w:val="0"/>
        </w:rPr>
        <w:t>was</w:t>
      </w:r>
      <w:r>
        <w:rPr>
          <w:rFonts w:hint="eastAsia" w:ascii="Times New Roman" w:hAnsi="Times New Roman" w:eastAsia="宋体"/>
          <w:b w:val="0"/>
          <w:bCs w:val="0"/>
          <w:lang w:eastAsia="zh-CN"/>
        </w:rPr>
        <w:t>、</w:t>
      </w:r>
      <w:r>
        <w:rPr>
          <w:rFonts w:ascii="Times New Roman" w:hAnsi="Times New Roman" w:eastAsia="宋体"/>
          <w:b w:val="0"/>
          <w:bCs w:val="0"/>
        </w:rPr>
        <w:t>were后加not.</w:t>
      </w:r>
    </w:p>
    <w:p>
      <w:pPr>
        <w:rPr>
          <w:rFonts w:ascii="Times New Roman" w:hAnsi="Times New Roman" w:eastAsia="宋体"/>
          <w:b w:val="0"/>
          <w:bCs w:val="0"/>
        </w:rPr>
      </w:pPr>
      <w:r>
        <w:rPr>
          <w:rFonts w:ascii="Times New Roman" w:hAnsi="Times New Roman" w:eastAsia="宋体"/>
          <w:b w:val="0"/>
          <w:bCs w:val="0"/>
        </w:rPr>
        <w:t>1.I am not back.我没有回来</w:t>
      </w:r>
    </w:p>
    <w:p>
      <w:pPr>
        <w:rPr>
          <w:rFonts w:ascii="Times New Roman" w:hAnsi="Times New Roman" w:eastAsia="宋体"/>
          <w:b w:val="0"/>
          <w:bCs w:val="0"/>
        </w:rPr>
      </w:pPr>
      <w:r>
        <w:rPr>
          <w:rFonts w:ascii="Times New Roman" w:hAnsi="Times New Roman" w:eastAsia="宋体"/>
          <w:b w:val="0"/>
          <w:bCs w:val="0"/>
        </w:rPr>
        <w:t>2.The man isn't back.那个男人没回来</w:t>
      </w:r>
    </w:p>
    <w:p>
      <w:pPr>
        <w:rPr>
          <w:rFonts w:ascii="Times New Roman" w:hAnsi="Times New Roman" w:eastAsia="宋体"/>
          <w:b w:val="0"/>
          <w:bCs w:val="0"/>
        </w:rPr>
      </w:pPr>
      <w:r>
        <w:rPr>
          <w:rFonts w:ascii="Times New Roman" w:hAnsi="Times New Roman" w:eastAsia="宋体"/>
          <w:b w:val="0"/>
          <w:bCs w:val="0"/>
        </w:rPr>
        <w:t>3.They aren't back.他们没有回来</w:t>
      </w:r>
    </w:p>
    <w:p>
      <w:pPr>
        <w:rPr>
          <w:rFonts w:ascii="Times New Roman" w:hAnsi="Times New Roman" w:eastAsia="宋体"/>
          <w:b w:val="0"/>
          <w:bCs w:val="0"/>
        </w:rPr>
      </w:pPr>
      <w:r>
        <w:rPr>
          <w:rFonts w:ascii="Times New Roman" w:hAnsi="Times New Roman" w:eastAsia="宋体"/>
          <w:b w:val="0"/>
          <w:bCs w:val="0"/>
        </w:rPr>
        <w:t>4.He wasn't back.他没有回来</w:t>
      </w:r>
    </w:p>
    <w:p>
      <w:pPr>
        <w:rPr>
          <w:rFonts w:ascii="Times New Roman" w:hAnsi="Times New Roman" w:eastAsia="宋体"/>
          <w:b w:val="0"/>
          <w:bCs w:val="0"/>
        </w:rPr>
      </w:pPr>
      <w:r>
        <w:rPr>
          <w:rFonts w:ascii="Times New Roman" w:hAnsi="Times New Roman" w:eastAsia="宋体"/>
          <w:b w:val="0"/>
          <w:bCs w:val="0"/>
        </w:rPr>
        <w:t>5.They weren't back.他们没有回来</w:t>
      </w:r>
    </w:p>
    <w:p>
      <w:pPr>
        <w:rPr>
          <w:rFonts w:ascii="Times New Roman" w:hAnsi="Times New Roman" w:eastAsia="宋体"/>
          <w:b w:val="0"/>
          <w:bCs w:val="0"/>
        </w:rPr>
      </w:pPr>
      <w:r>
        <w:rPr>
          <w:rFonts w:hint="eastAsia" w:ascii="Times New Roman" w:hAnsi="Times New Roman" w:eastAsia="宋体" w:cs="黑体"/>
          <w:b/>
          <w:bCs/>
        </w:rPr>
        <w:t>提问/回答</w:t>
      </w:r>
      <w:r>
        <w:rPr>
          <w:rFonts w:hint="eastAsia" w:ascii="Times New Roman" w:hAnsi="Times New Roman" w:eastAsia="宋体" w:cs="黑体"/>
          <w:b/>
          <w:bCs/>
          <w:lang w:eastAsia="zh-CN"/>
        </w:rPr>
        <w:t>：</w:t>
      </w:r>
      <w:r>
        <w:rPr>
          <w:rFonts w:ascii="Times New Roman" w:hAnsi="Times New Roman" w:eastAsia="宋体"/>
          <w:b w:val="0"/>
          <w:bCs w:val="0"/>
        </w:rPr>
        <w:t>be动词放到句首，其他顺序不变。</w:t>
      </w:r>
    </w:p>
    <w:p>
      <w:pPr>
        <w:rPr>
          <w:rFonts w:ascii="Times New Roman" w:hAnsi="Times New Roman" w:eastAsia="宋体"/>
          <w:b w:val="0"/>
          <w:bCs w:val="0"/>
        </w:rPr>
      </w:pPr>
      <w:r>
        <w:rPr>
          <w:rFonts w:ascii="Times New Roman" w:hAnsi="Times New Roman" w:eastAsia="宋体"/>
          <w:b w:val="0"/>
          <w:bCs w:val="0"/>
        </w:rPr>
        <w:t>Is he a teacher?</w:t>
      </w:r>
      <w:r>
        <w:rPr>
          <w:rFonts w:hint="eastAsia" w:ascii="Times New Roman" w:hAnsi="Times New Roman" w:eastAsia="宋体"/>
          <w:b w:val="0"/>
          <w:bCs w:val="0"/>
          <w:lang w:val="en-US" w:eastAsia="zh-CN"/>
        </w:rPr>
        <w:t xml:space="preserve">   </w:t>
      </w:r>
      <w:r>
        <w:rPr>
          <w:rFonts w:ascii="Times New Roman" w:hAnsi="Times New Roman" w:eastAsia="宋体"/>
          <w:b w:val="0"/>
          <w:bCs w:val="0"/>
        </w:rPr>
        <w:t xml:space="preserve"> </w:t>
      </w:r>
      <w:r>
        <w:rPr>
          <w:rFonts w:hint="eastAsia" w:ascii="Times New Roman" w:hAnsi="Times New Roman" w:eastAsia="宋体"/>
          <w:b w:val="0"/>
          <w:bCs w:val="0"/>
          <w:lang w:val="en-US" w:eastAsia="zh-CN"/>
        </w:rPr>
        <w:t xml:space="preserve"> </w:t>
      </w:r>
      <w:r>
        <w:rPr>
          <w:rFonts w:ascii="Times New Roman" w:hAnsi="Times New Roman" w:eastAsia="宋体"/>
          <w:b w:val="0"/>
          <w:bCs w:val="0"/>
        </w:rPr>
        <w:t xml:space="preserve"> Yes,he is./ No,he isn't.</w:t>
      </w:r>
    </w:p>
    <w:p>
      <w:pPr>
        <w:rPr>
          <w:rFonts w:ascii="Times New Roman" w:hAnsi="Times New Roman" w:eastAsia="宋体"/>
          <w:b w:val="0"/>
          <w:bCs w:val="0"/>
        </w:rPr>
      </w:pPr>
      <w:r>
        <w:rPr>
          <w:rFonts w:ascii="Times New Roman" w:hAnsi="Times New Roman" w:eastAsia="宋体"/>
          <w:b w:val="0"/>
          <w:bCs w:val="0"/>
        </w:rPr>
        <w:t xml:space="preserve">Are you a teacher? </w:t>
      </w:r>
      <w:r>
        <w:rPr>
          <w:rFonts w:hint="eastAsia" w:ascii="Times New Roman" w:hAnsi="Times New Roman" w:eastAsia="宋体"/>
          <w:b w:val="0"/>
          <w:bCs w:val="0"/>
          <w:lang w:val="en-US" w:eastAsia="zh-CN"/>
        </w:rPr>
        <w:t xml:space="preserve">  </w:t>
      </w:r>
      <w:r>
        <w:rPr>
          <w:rFonts w:ascii="Times New Roman" w:hAnsi="Times New Roman" w:eastAsia="宋体"/>
          <w:b w:val="0"/>
          <w:bCs w:val="0"/>
        </w:rPr>
        <w:t xml:space="preserve"> Yes,I am./No,I am not</w:t>
      </w:r>
    </w:p>
    <w:p>
      <w:pPr>
        <w:rPr>
          <w:rFonts w:ascii="Times New Roman" w:hAnsi="Times New Roman" w:eastAsia="宋体"/>
          <w:b w:val="0"/>
          <w:bCs w:val="0"/>
        </w:rPr>
      </w:pPr>
      <w:r>
        <w:rPr>
          <w:rFonts w:ascii="Times New Roman" w:hAnsi="Times New Roman" w:eastAsia="宋体"/>
          <w:b w:val="0"/>
          <w:bCs w:val="0"/>
        </w:rPr>
        <w:t>Were they teachers?</w:t>
      </w:r>
      <w:r>
        <w:rPr>
          <w:rFonts w:hint="eastAsia" w:ascii="Times New Roman" w:hAnsi="Times New Roman" w:eastAsia="宋体"/>
          <w:b w:val="0"/>
          <w:bCs w:val="0"/>
          <w:lang w:val="en-US" w:eastAsia="zh-CN"/>
        </w:rPr>
        <w:t xml:space="preserve"> </w:t>
      </w:r>
      <w:r>
        <w:rPr>
          <w:rFonts w:ascii="Times New Roman" w:hAnsi="Times New Roman" w:eastAsia="宋体"/>
          <w:b w:val="0"/>
          <w:bCs w:val="0"/>
        </w:rPr>
        <w:t xml:space="preserve">  Yes,they were./No,they weren't</w:t>
      </w:r>
    </w:p>
    <w:p>
      <w:pPr>
        <w:rPr>
          <w:rFonts w:ascii="Times New Roman" w:hAnsi="Times New Roman" w:eastAsia="宋体"/>
          <w:b w:val="0"/>
          <w:bCs w:val="0"/>
        </w:rPr>
      </w:pPr>
    </w:p>
    <w:p>
      <w:pPr>
        <w:rPr>
          <w:rFonts w:ascii="Times New Roman" w:hAnsi="Times New Roman" w:eastAsia="宋体"/>
          <w:b w:val="0"/>
          <w:bCs w:val="0"/>
        </w:rPr>
      </w:pPr>
      <w:r>
        <w:rPr>
          <w:rFonts w:hint="eastAsia" w:ascii="Times New Roman" w:hAnsi="Times New Roman" w:eastAsia="宋体" w:cs="黑体"/>
          <w:b/>
          <w:bCs/>
        </w:rPr>
        <w:t>代词：</w:t>
      </w:r>
      <w:r>
        <w:rPr>
          <w:rFonts w:ascii="Times New Roman" w:hAnsi="Times New Roman" w:eastAsia="宋体"/>
          <w:b w:val="0"/>
          <w:bCs w:val="0"/>
        </w:rPr>
        <w:t>代替人或事物的名词</w:t>
      </w:r>
    </w:p>
    <w:p>
      <w:pPr>
        <w:rPr>
          <w:rFonts w:ascii="Times New Roman" w:hAnsi="Times New Roman" w:eastAsia="宋体"/>
          <w:b w:val="0"/>
          <w:bCs w:val="0"/>
        </w:rPr>
      </w:pPr>
      <w:r>
        <w:rPr>
          <w:rFonts w:hint="eastAsia" w:ascii="Times New Roman" w:hAnsi="Times New Roman" w:eastAsia="宋体" w:cs="黑体"/>
          <w:b/>
          <w:bCs/>
          <w:lang w:val="en-US"/>
        </w:rPr>
        <w:t>名词性物主代词</w:t>
      </w:r>
      <w:r>
        <w:rPr>
          <w:rFonts w:hint="eastAsia" w:ascii="Times New Roman" w:hAnsi="Times New Roman" w:eastAsia="宋体" w:cs="黑体"/>
          <w:b/>
          <w:bCs/>
          <w:lang w:val="en-US" w:eastAsia="zh-CN"/>
        </w:rPr>
        <w:t>例</w:t>
      </w:r>
      <w:r>
        <w:rPr>
          <w:rFonts w:hint="eastAsia" w:ascii="Times New Roman" w:hAnsi="Times New Roman" w:eastAsia="宋体" w:cs="黑体"/>
          <w:b/>
          <w:bCs/>
          <w:lang w:val="en-US"/>
        </w:rPr>
        <w:t>：</w:t>
      </w:r>
      <w:r>
        <w:rPr>
          <w:rFonts w:ascii="Times New Roman" w:hAnsi="Times New Roman" w:eastAsia="宋体"/>
          <w:b w:val="0"/>
          <w:bCs w:val="0"/>
          <w:lang w:val="en-US"/>
        </w:rPr>
        <w:t>The book is ours.</w:t>
      </w:r>
      <w:r>
        <w:rPr>
          <w:rFonts w:hint="eastAsia" w:ascii="Times New Roman" w:hAnsi="Times New Roman" w:eastAsia="宋体"/>
          <w:b w:val="0"/>
          <w:bCs w:val="0"/>
          <w:lang w:val="en-US" w:eastAsia="zh-CN"/>
        </w:rPr>
        <w:t xml:space="preserve"> / </w:t>
      </w:r>
      <w:r>
        <w:rPr>
          <w:rFonts w:ascii="Times New Roman" w:hAnsi="Times New Roman" w:eastAsia="宋体"/>
          <w:b w:val="0"/>
          <w:bCs w:val="0"/>
          <w:lang w:val="en-US"/>
        </w:rPr>
        <w:t>The apple is hers.</w:t>
      </w:r>
    </w:p>
    <w:tbl>
      <w:tblPr>
        <w:tblStyle w:val="3"/>
        <w:tblpPr w:leftFromText="180" w:rightFromText="180" w:vertAnchor="text" w:horzAnchor="page" w:tblpX="854" w:tblpY="14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5"/>
        <w:gridCol w:w="740"/>
        <w:gridCol w:w="1740"/>
        <w:gridCol w:w="1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主格</w:t>
            </w:r>
          </w:p>
        </w:tc>
        <w:tc>
          <w:tcPr>
            <w:tcW w:w="740"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宾格</w:t>
            </w:r>
          </w:p>
        </w:tc>
        <w:tc>
          <w:tcPr>
            <w:tcW w:w="1740"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形容词性物主代词</w:t>
            </w:r>
          </w:p>
        </w:tc>
        <w:tc>
          <w:tcPr>
            <w:tcW w:w="1753"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lang w:val="en-US"/>
              </w:rPr>
              <w:t>名词性物主代词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I</w:t>
            </w:r>
          </w:p>
        </w:tc>
        <w:tc>
          <w:tcPr>
            <w:tcW w:w="740"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Me</w:t>
            </w:r>
          </w:p>
        </w:tc>
        <w:tc>
          <w:tcPr>
            <w:tcW w:w="1740"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My</w:t>
            </w:r>
          </w:p>
        </w:tc>
        <w:tc>
          <w:tcPr>
            <w:tcW w:w="1753"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Mine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He</w:t>
            </w:r>
          </w:p>
        </w:tc>
        <w:tc>
          <w:tcPr>
            <w:tcW w:w="740"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Him</w:t>
            </w:r>
          </w:p>
        </w:tc>
        <w:tc>
          <w:tcPr>
            <w:tcW w:w="3493" w:type="dxa"/>
            <w:gridSpan w:val="2"/>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She</w:t>
            </w:r>
          </w:p>
        </w:tc>
        <w:tc>
          <w:tcPr>
            <w:tcW w:w="2480" w:type="dxa"/>
            <w:gridSpan w:val="2"/>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Her</w:t>
            </w:r>
          </w:p>
        </w:tc>
        <w:tc>
          <w:tcPr>
            <w:tcW w:w="1753"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gridSpan w:val="2"/>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It</w:t>
            </w:r>
          </w:p>
        </w:tc>
        <w:tc>
          <w:tcPr>
            <w:tcW w:w="3493" w:type="dxa"/>
            <w:gridSpan w:val="2"/>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5" w:type="dxa"/>
            <w:gridSpan w:val="2"/>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You</w:t>
            </w:r>
          </w:p>
        </w:tc>
        <w:tc>
          <w:tcPr>
            <w:tcW w:w="1740"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Your</w:t>
            </w:r>
          </w:p>
        </w:tc>
        <w:tc>
          <w:tcPr>
            <w:tcW w:w="1753"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Yours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We</w:t>
            </w:r>
          </w:p>
        </w:tc>
        <w:tc>
          <w:tcPr>
            <w:tcW w:w="740"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Us</w:t>
            </w:r>
          </w:p>
        </w:tc>
        <w:tc>
          <w:tcPr>
            <w:tcW w:w="1740"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Our</w:t>
            </w:r>
          </w:p>
        </w:tc>
        <w:tc>
          <w:tcPr>
            <w:tcW w:w="1753"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They</w:t>
            </w:r>
          </w:p>
        </w:tc>
        <w:tc>
          <w:tcPr>
            <w:tcW w:w="740"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Them</w:t>
            </w:r>
          </w:p>
        </w:tc>
        <w:tc>
          <w:tcPr>
            <w:tcW w:w="1740"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Their</w:t>
            </w:r>
          </w:p>
        </w:tc>
        <w:tc>
          <w:tcPr>
            <w:tcW w:w="1753" w:type="dxa"/>
            <w:noWrap w:val="0"/>
            <w:vAlign w:val="top"/>
          </w:tcPr>
          <w:p>
            <w:pPr>
              <w:jc w:val="center"/>
              <w:rPr>
                <w:rFonts w:hint="eastAsia" w:ascii="Times New Roman" w:hAnsi="Times New Roman" w:eastAsia="宋体" w:cs="微软雅黑 Light"/>
                <w:b/>
                <w:bCs/>
                <w:sz w:val="18"/>
                <w:szCs w:val="20"/>
                <w:vertAlign w:val="baseline"/>
              </w:rPr>
            </w:pPr>
            <w:r>
              <w:rPr>
                <w:rFonts w:hint="eastAsia" w:ascii="Times New Roman" w:hAnsi="Times New Roman" w:eastAsia="宋体" w:cs="微软雅黑 Light"/>
                <w:b/>
                <w:bCs/>
                <w:sz w:val="18"/>
                <w:szCs w:val="20"/>
              </w:rPr>
              <w:t>Theirs</w:t>
            </w:r>
          </w:p>
        </w:tc>
      </w:tr>
    </w:tbl>
    <w:p>
      <w:pPr>
        <w:rPr>
          <w:rFonts w:hint="eastAsia" w:ascii="Times New Roman" w:hAnsi="Times New Roman" w:eastAsia="宋体" w:cs="黑体"/>
          <w:b/>
          <w:bCs/>
          <w:lang w:val="en-US"/>
        </w:rPr>
      </w:pPr>
    </w:p>
    <w:p>
      <w:pPr>
        <w:rPr>
          <w:rFonts w:hint="eastAsia" w:ascii="Times New Roman" w:hAnsi="Times New Roman" w:eastAsia="宋体" w:cs="黑体"/>
          <w:b/>
          <w:bCs/>
          <w:lang w:val="en-US"/>
        </w:rPr>
      </w:pPr>
    </w:p>
    <w:p>
      <w:pPr>
        <w:rPr>
          <w:rFonts w:hint="eastAsia" w:ascii="Times New Roman" w:hAnsi="Times New Roman" w:eastAsia="宋体" w:cs="黑体"/>
          <w:b/>
          <w:bCs/>
          <w:lang w:val="en-US"/>
        </w:rPr>
      </w:pPr>
    </w:p>
    <w:p>
      <w:pPr>
        <w:rPr>
          <w:rFonts w:hint="eastAsia" w:ascii="Times New Roman" w:hAnsi="Times New Roman" w:eastAsia="宋体" w:cs="黑体"/>
          <w:b/>
          <w:bCs/>
          <w:lang w:val="en-US"/>
        </w:rPr>
      </w:pPr>
    </w:p>
    <w:p>
      <w:pPr>
        <w:rPr>
          <w:rFonts w:hint="eastAsia" w:ascii="Times New Roman" w:hAnsi="Times New Roman" w:eastAsia="宋体" w:cs="黑体"/>
          <w:b/>
          <w:bCs/>
          <w:lang w:val="en-US"/>
        </w:rPr>
      </w:pPr>
    </w:p>
    <w:p>
      <w:pPr>
        <w:rPr>
          <w:rFonts w:hint="eastAsia" w:ascii="Times New Roman" w:hAnsi="Times New Roman" w:eastAsia="宋体" w:cs="黑体"/>
          <w:b/>
          <w:bCs/>
          <w:lang w:val="en-US"/>
        </w:rPr>
      </w:pPr>
    </w:p>
    <w:p>
      <w:pPr>
        <w:rPr>
          <w:rFonts w:ascii="Times New Roman" w:hAnsi="Times New Roman" w:eastAsia="宋体"/>
          <w:lang w:val="en-US"/>
        </w:rPr>
      </w:pPr>
      <w:r>
        <w:rPr>
          <w:rFonts w:hint="eastAsia" w:ascii="Times New Roman" w:hAnsi="Times New Roman" w:eastAsia="宋体" w:cs="黑体"/>
          <w:b/>
          <w:bCs/>
          <w:lang w:val="en-US"/>
        </w:rPr>
        <w:t>指示代词：</w:t>
      </w:r>
      <w:r>
        <w:rPr>
          <w:rFonts w:ascii="Times New Roman" w:hAnsi="Times New Roman" w:eastAsia="宋体"/>
          <w:lang w:val="en-US"/>
        </w:rPr>
        <w:t>标识人或事物的代词。用来代替前面已提到过的名词。</w:t>
      </w:r>
    </w:p>
    <w:p>
      <w:pPr>
        <w:rPr>
          <w:rFonts w:ascii="Times New Roman" w:hAnsi="Times New Roman" w:eastAsia="宋体"/>
          <w:lang w:val="en-US"/>
        </w:rPr>
      </w:pPr>
      <w:r>
        <w:rPr>
          <w:rFonts w:ascii="Times New Roman" w:hAnsi="Times New Roman" w:eastAsia="宋体"/>
          <w:lang w:val="en-US"/>
        </w:rPr>
        <w:t>this(这个)、these(这些)、that(那个)、those(那些)</w:t>
      </w:r>
    </w:p>
    <w:p>
      <w:pPr>
        <w:rPr>
          <w:rFonts w:ascii="Times New Roman" w:hAnsi="Times New Roman" w:eastAsia="宋体"/>
          <w:lang w:val="en-US"/>
        </w:rPr>
      </w:pPr>
      <w:r>
        <w:rPr>
          <w:rFonts w:ascii="Times New Roman" w:hAnsi="Times New Roman" w:eastAsia="宋体"/>
          <w:u w:val="single"/>
          <w:lang w:val="en-US"/>
        </w:rPr>
        <w:t>This</w:t>
      </w:r>
      <w:r>
        <w:rPr>
          <w:rFonts w:ascii="Times New Roman" w:hAnsi="Times New Roman" w:eastAsia="宋体"/>
          <w:lang w:val="en-US"/>
        </w:rPr>
        <w:t xml:space="preserve"> is his book.</w:t>
      </w:r>
      <w:r>
        <w:rPr>
          <w:rFonts w:hint="eastAsia" w:ascii="Times New Roman" w:hAnsi="Times New Roman" w:eastAsia="宋体"/>
          <w:lang w:val="en-US" w:eastAsia="zh-CN"/>
        </w:rPr>
        <w:t xml:space="preserve">        /       </w:t>
      </w:r>
      <w:r>
        <w:rPr>
          <w:rFonts w:ascii="Times New Roman" w:hAnsi="Times New Roman" w:eastAsia="宋体"/>
          <w:u w:val="single"/>
          <w:lang w:val="en-US"/>
        </w:rPr>
        <w:t>Those</w:t>
      </w:r>
      <w:r>
        <w:rPr>
          <w:rFonts w:ascii="Times New Roman" w:hAnsi="Times New Roman" w:eastAsia="宋体"/>
          <w:lang w:val="en-US"/>
        </w:rPr>
        <w:t xml:space="preserve"> apples were his.</w:t>
      </w:r>
    </w:p>
    <w:p>
      <w:pPr>
        <w:rPr>
          <w:rFonts w:ascii="Times New Roman" w:hAnsi="Times New Roman" w:eastAsia="宋体"/>
          <w:lang w:val="en-US"/>
        </w:rPr>
      </w:pPr>
      <w:r>
        <w:rPr>
          <w:rFonts w:hint="eastAsia" w:ascii="Times New Roman" w:hAnsi="Times New Roman" w:eastAsia="宋体" w:cs="黑体"/>
          <w:b/>
          <w:bCs/>
          <w:lang w:val="en-US"/>
        </w:rPr>
        <w:t>不定代词：</w:t>
      </w:r>
      <w:r>
        <w:rPr>
          <w:rFonts w:ascii="Times New Roman" w:hAnsi="Times New Roman" w:eastAsia="宋体"/>
          <w:lang w:val="en-US"/>
        </w:rPr>
        <w:t>指代不确定的人或事物。</w:t>
      </w:r>
    </w:p>
    <w:p>
      <w:pPr>
        <w:rPr>
          <w:rFonts w:ascii="Times New Roman" w:hAnsi="Times New Roman" w:eastAsia="宋体"/>
          <w:lang w:val="en-US"/>
        </w:rPr>
      </w:pPr>
      <w:r>
        <w:rPr>
          <w:rFonts w:ascii="Times New Roman" w:hAnsi="Times New Roman" w:eastAsia="宋体"/>
          <w:lang w:val="en-US"/>
        </w:rPr>
        <w:t>常用的指示代词：one、the other(另外一个)、some、any、something(某物/事)、nothing(什么都没有)</w:t>
      </w:r>
    </w:p>
    <w:p>
      <w:pPr>
        <w:rPr>
          <w:rFonts w:ascii="Times New Roman" w:hAnsi="Times New Roman" w:eastAsia="宋体"/>
          <w:lang w:val="en-US"/>
        </w:rPr>
      </w:pPr>
      <w:r>
        <w:rPr>
          <w:rFonts w:ascii="Times New Roman" w:hAnsi="Times New Roman" w:eastAsia="宋体"/>
          <w:lang w:val="en-US"/>
        </w:rPr>
        <w:t xml:space="preserve">No </w:t>
      </w:r>
      <w:r>
        <w:rPr>
          <w:rFonts w:ascii="Times New Roman" w:hAnsi="Times New Roman" w:eastAsia="宋体"/>
          <w:u w:val="single"/>
          <w:lang w:val="en-US"/>
        </w:rPr>
        <w:t>one</w:t>
      </w:r>
      <w:r>
        <w:rPr>
          <w:rFonts w:ascii="Times New Roman" w:hAnsi="Times New Roman" w:eastAsia="宋体"/>
          <w:lang w:val="en-US"/>
        </w:rPr>
        <w:t xml:space="preserve"> knows where he is.</w:t>
      </w:r>
    </w:p>
    <w:p>
      <w:pPr>
        <w:rPr>
          <w:rFonts w:ascii="Times New Roman" w:hAnsi="Times New Roman" w:eastAsia="宋体"/>
          <w:lang w:val="en-US"/>
        </w:rPr>
      </w:pPr>
      <w:r>
        <w:rPr>
          <w:rFonts w:ascii="Times New Roman" w:hAnsi="Times New Roman" w:eastAsia="宋体"/>
          <w:u w:val="single"/>
          <w:lang w:val="en-US"/>
        </w:rPr>
        <w:t>Some</w:t>
      </w:r>
      <w:r>
        <w:rPr>
          <w:rFonts w:ascii="Times New Roman" w:hAnsi="Times New Roman" w:eastAsia="宋体"/>
          <w:lang w:val="en-US"/>
        </w:rPr>
        <w:t xml:space="preserve"> of the boys want to go to Shanghai,but </w:t>
      </w:r>
      <w:r>
        <w:rPr>
          <w:rFonts w:ascii="Times New Roman" w:hAnsi="Times New Roman" w:eastAsia="宋体"/>
          <w:u w:val="single"/>
          <w:lang w:val="en-US"/>
        </w:rPr>
        <w:t>the others</w:t>
      </w:r>
      <w:r>
        <w:rPr>
          <w:rFonts w:ascii="Times New Roman" w:hAnsi="Times New Roman" w:eastAsia="宋体"/>
          <w:lang w:val="en-US"/>
        </w:rPr>
        <w:t xml:space="preserve"> want to go to Xi'an.</w:t>
      </w:r>
    </w:p>
    <w:p>
      <w:pPr>
        <w:rPr>
          <w:rFonts w:ascii="Times New Roman" w:hAnsi="Times New Roman" w:eastAsia="宋体"/>
          <w:lang w:val="en-US"/>
        </w:rPr>
      </w:pPr>
      <w:r>
        <w:rPr>
          <w:rFonts w:ascii="Times New Roman" w:hAnsi="Times New Roman" w:eastAsia="宋体"/>
          <w:u w:val="single"/>
          <w:lang w:val="en-US"/>
        </w:rPr>
        <w:t>Each</w:t>
      </w:r>
      <w:r>
        <w:rPr>
          <w:rFonts w:ascii="Times New Roman" w:hAnsi="Times New Roman" w:eastAsia="宋体"/>
          <w:lang w:val="en-US"/>
        </w:rPr>
        <w:t xml:space="preserve"> of the students has got a book.</w:t>
      </w:r>
    </w:p>
    <w:p>
      <w:pPr>
        <w:rPr>
          <w:rFonts w:ascii="Times New Roman" w:hAnsi="Times New Roman" w:eastAsia="宋体"/>
          <w:b/>
          <w:bCs/>
        </w:rPr>
      </w:pPr>
    </w:p>
    <w:p>
      <w:pPr>
        <w:rPr>
          <w:rFonts w:ascii="Times New Roman" w:hAnsi="Times New Roman" w:eastAsia="宋体"/>
          <w:b/>
          <w:bCs/>
          <w:lang w:val="en-US"/>
        </w:rPr>
      </w:pPr>
      <w:r>
        <w:rPr>
          <w:rFonts w:hint="eastAsia" w:ascii="Times New Roman" w:hAnsi="Times New Roman" w:eastAsia="宋体" w:cs="黑体"/>
          <w:b/>
          <w:bCs/>
          <w:lang w:val="en-US"/>
        </w:rPr>
        <w:t>实意动词（具有实在意义的动词）的特征</w:t>
      </w:r>
    </w:p>
    <w:p>
      <w:pPr>
        <w:rPr>
          <w:rFonts w:ascii="Times New Roman" w:hAnsi="Times New Roman" w:eastAsia="宋体"/>
          <w:b w:val="0"/>
          <w:bCs w:val="0"/>
          <w:lang w:val="en-US"/>
        </w:rPr>
      </w:pPr>
      <w:r>
        <w:rPr>
          <w:rFonts w:hint="eastAsia" w:ascii="Times New Roman" w:hAnsi="Times New Roman" w:eastAsia="宋体" w:cs="黑体"/>
          <w:b/>
          <w:bCs/>
          <w:lang w:val="en-US"/>
        </w:rPr>
        <w:t>实意动词</w:t>
      </w:r>
      <w:r>
        <w:rPr>
          <w:rFonts w:ascii="Times New Roman" w:hAnsi="Times New Roman" w:eastAsia="宋体"/>
          <w:b w:val="0"/>
          <w:bCs w:val="0"/>
          <w:lang w:val="en-US"/>
        </w:rPr>
        <w:t>come</w:t>
      </w:r>
      <w:r>
        <w:rPr>
          <w:rFonts w:hint="eastAsia" w:ascii="Times New Roman" w:hAnsi="Times New Roman" w:eastAsia="宋体"/>
          <w:b w:val="0"/>
          <w:bCs w:val="0"/>
          <w:lang w:val="en-US" w:eastAsia="zh-CN"/>
        </w:rPr>
        <w:t>、</w:t>
      </w:r>
      <w:r>
        <w:rPr>
          <w:rFonts w:ascii="Times New Roman" w:hAnsi="Times New Roman" w:eastAsia="宋体"/>
          <w:b w:val="0"/>
          <w:bCs w:val="0"/>
          <w:lang w:val="en-US"/>
        </w:rPr>
        <w:t>read</w:t>
      </w:r>
      <w:r>
        <w:rPr>
          <w:rFonts w:hint="eastAsia" w:ascii="Times New Roman" w:hAnsi="Times New Roman" w:eastAsia="宋体"/>
          <w:b w:val="0"/>
          <w:bCs w:val="0"/>
          <w:lang w:val="en-US" w:eastAsia="zh-CN"/>
        </w:rPr>
        <w:t>、</w:t>
      </w:r>
      <w:r>
        <w:rPr>
          <w:rFonts w:ascii="Times New Roman" w:hAnsi="Times New Roman" w:eastAsia="宋体"/>
          <w:b w:val="0"/>
          <w:bCs w:val="0"/>
          <w:lang w:val="en-US"/>
        </w:rPr>
        <w:t>go</w:t>
      </w:r>
      <w:r>
        <w:rPr>
          <w:rFonts w:hint="eastAsia" w:ascii="Times New Roman" w:hAnsi="Times New Roman" w:eastAsia="宋体"/>
          <w:b w:val="0"/>
          <w:bCs w:val="0"/>
          <w:lang w:val="en-US" w:eastAsia="zh-CN"/>
        </w:rPr>
        <w:t>、</w:t>
      </w:r>
      <w:r>
        <w:rPr>
          <w:rFonts w:ascii="Times New Roman" w:hAnsi="Times New Roman" w:eastAsia="宋体"/>
          <w:b w:val="0"/>
          <w:bCs w:val="0"/>
          <w:lang w:val="en-US"/>
        </w:rPr>
        <w:t>watch</w:t>
      </w:r>
      <w:r>
        <w:rPr>
          <w:rFonts w:hint="eastAsia" w:ascii="Times New Roman" w:hAnsi="Times New Roman" w:eastAsia="宋体"/>
          <w:b w:val="0"/>
          <w:bCs w:val="0"/>
          <w:lang w:val="en-US" w:eastAsia="zh-CN"/>
        </w:rPr>
        <w:t>、</w:t>
      </w:r>
      <w:r>
        <w:rPr>
          <w:rFonts w:ascii="Times New Roman" w:hAnsi="Times New Roman" w:eastAsia="宋体"/>
          <w:b w:val="0"/>
          <w:bCs w:val="0"/>
          <w:lang w:val="en-US"/>
        </w:rPr>
        <w:t>play</w:t>
      </w:r>
      <w:r>
        <w:rPr>
          <w:rFonts w:hint="eastAsia" w:ascii="Times New Roman" w:hAnsi="Times New Roman" w:eastAsia="宋体"/>
          <w:b w:val="0"/>
          <w:bCs w:val="0"/>
          <w:lang w:val="en-US" w:eastAsia="zh-CN"/>
        </w:rPr>
        <w:t>、</w:t>
      </w:r>
      <w:r>
        <w:rPr>
          <w:rFonts w:ascii="Times New Roman" w:hAnsi="Times New Roman" w:eastAsia="宋体"/>
          <w:b w:val="0"/>
          <w:bCs w:val="0"/>
          <w:lang w:val="en-US"/>
        </w:rPr>
        <w:t>fly</w:t>
      </w:r>
    </w:p>
    <w:p>
      <w:pPr>
        <w:rPr>
          <w:rFonts w:ascii="Times New Roman" w:hAnsi="Times New Roman" w:eastAsia="宋体"/>
          <w:b w:val="0"/>
          <w:bCs w:val="0"/>
          <w:lang w:val="en-US"/>
        </w:rPr>
      </w:pPr>
      <w:r>
        <w:rPr>
          <w:rFonts w:ascii="Times New Roman" w:hAnsi="Times New Roman" w:eastAsia="宋体"/>
          <w:b w:val="0"/>
          <w:bCs w:val="0"/>
          <w:lang w:val="en-US"/>
        </w:rPr>
        <w:t>1、He comes from Shenyang.</w:t>
      </w:r>
    </w:p>
    <w:p>
      <w:pPr>
        <w:rPr>
          <w:rFonts w:ascii="Times New Roman" w:hAnsi="Times New Roman" w:eastAsia="宋体"/>
          <w:b w:val="0"/>
          <w:bCs w:val="0"/>
          <w:lang w:val="en-US"/>
        </w:rPr>
      </w:pPr>
      <w:r>
        <w:rPr>
          <w:rFonts w:ascii="Times New Roman" w:hAnsi="Times New Roman" w:eastAsia="宋体"/>
          <w:b w:val="0"/>
          <w:bCs w:val="0"/>
          <w:lang w:val="en-US"/>
        </w:rPr>
        <w:t>这</w:t>
      </w:r>
      <w:r>
        <w:rPr>
          <w:rFonts w:hint="eastAsia" w:ascii="Times New Roman" w:hAnsi="Times New Roman" w:eastAsia="宋体"/>
          <w:b w:val="0"/>
          <w:bCs w:val="0"/>
          <w:lang w:val="en-US" w:eastAsia="zh-CN"/>
        </w:rPr>
        <w:t>里</w:t>
      </w:r>
      <w:r>
        <w:rPr>
          <w:rFonts w:ascii="Times New Roman" w:hAnsi="Times New Roman" w:eastAsia="宋体"/>
          <w:b w:val="0"/>
          <w:bCs w:val="0"/>
          <w:lang w:val="en-US"/>
        </w:rPr>
        <w:t>用的是实意动词的单三形式，单三就是一般现在时，主语是单三时用动词的单三形式动词的单三通常在动词后加s，es，或将最后的y变i</w:t>
      </w:r>
      <w:r>
        <w:rPr>
          <w:rFonts w:hint="eastAsia" w:ascii="Times New Roman" w:hAnsi="Times New Roman" w:eastAsia="宋体"/>
          <w:b w:val="0"/>
          <w:bCs w:val="0"/>
          <w:lang w:val="en-US" w:eastAsia="zh-CN"/>
        </w:rPr>
        <w:t>再加-</w:t>
      </w:r>
      <w:r>
        <w:rPr>
          <w:rFonts w:ascii="Times New Roman" w:hAnsi="Times New Roman" w:eastAsia="宋体"/>
          <w:b w:val="0"/>
          <w:bCs w:val="0"/>
          <w:lang w:val="en-US"/>
        </w:rPr>
        <w:t>es</w:t>
      </w:r>
    </w:p>
    <w:p>
      <w:pPr>
        <w:rPr>
          <w:rFonts w:ascii="Times New Roman" w:hAnsi="Times New Roman" w:eastAsia="宋体"/>
          <w:b w:val="0"/>
          <w:bCs w:val="0"/>
          <w:lang w:val="en-US"/>
        </w:rPr>
      </w:pPr>
      <w:r>
        <w:rPr>
          <w:rFonts w:ascii="Times New Roman" w:hAnsi="Times New Roman" w:eastAsia="宋体"/>
          <w:b w:val="0"/>
          <w:bCs w:val="0"/>
          <w:lang w:val="en-US"/>
        </w:rPr>
        <w:t>2、She is reading story books.</w:t>
      </w:r>
    </w:p>
    <w:p>
      <w:pPr>
        <w:rPr>
          <w:rFonts w:ascii="Times New Roman" w:hAnsi="Times New Roman" w:eastAsia="宋体"/>
          <w:b w:val="0"/>
          <w:bCs w:val="0"/>
          <w:lang w:val="en-US"/>
        </w:rPr>
      </w:pPr>
      <w:r>
        <w:rPr>
          <w:rFonts w:ascii="Times New Roman" w:hAnsi="Times New Roman" w:eastAsia="宋体"/>
          <w:b w:val="0"/>
          <w:bCs w:val="0"/>
          <w:lang w:val="en-US"/>
        </w:rPr>
        <w:t>3、They went to America yesterday.</w:t>
      </w:r>
    </w:p>
    <w:p>
      <w:pPr>
        <w:rPr>
          <w:rFonts w:ascii="Times New Roman" w:hAnsi="Times New Roman" w:eastAsia="宋体"/>
          <w:b w:val="0"/>
          <w:bCs w:val="0"/>
          <w:lang w:val="en-US"/>
        </w:rPr>
      </w:pPr>
      <w:r>
        <w:rPr>
          <w:rFonts w:ascii="Times New Roman" w:hAnsi="Times New Roman" w:eastAsia="宋体"/>
          <w:b w:val="0"/>
          <w:bCs w:val="0"/>
          <w:lang w:val="en-US"/>
        </w:rPr>
        <w:t>4、We have watched the game for three times.</w:t>
      </w:r>
    </w:p>
    <w:p>
      <w:pPr>
        <w:rPr>
          <w:rFonts w:ascii="Times New Roman" w:hAnsi="Times New Roman" w:eastAsia="宋体"/>
          <w:b w:val="0"/>
          <w:bCs w:val="0"/>
          <w:lang w:val="en-US"/>
        </w:rPr>
      </w:pPr>
      <w:r>
        <w:rPr>
          <w:rFonts w:ascii="Times New Roman" w:hAnsi="Times New Roman" w:eastAsia="宋体"/>
          <w:b w:val="0"/>
          <w:bCs w:val="0"/>
          <w:lang w:val="en-US"/>
        </w:rPr>
        <w:t>5、My mother will fly back to China next month.</w:t>
      </w:r>
    </w:p>
    <w:p>
      <w:pPr>
        <w:rPr>
          <w:rFonts w:ascii="Times New Roman" w:hAnsi="Times New Roman" w:eastAsia="宋体"/>
          <w:b w:val="0"/>
          <w:bCs w:val="0"/>
          <w:lang w:val="en-US"/>
        </w:rPr>
      </w:pPr>
      <w:r>
        <w:rPr>
          <w:rFonts w:hint="eastAsia" w:ascii="Times New Roman" w:hAnsi="Times New Roman" w:eastAsia="宋体" w:cs="黑体"/>
          <w:b/>
          <w:bCs/>
          <w:lang w:val="en-US"/>
        </w:rPr>
        <w:t>否定</w:t>
      </w:r>
      <w:r>
        <w:rPr>
          <w:rFonts w:hint="eastAsia" w:ascii="Times New Roman" w:hAnsi="Times New Roman" w:eastAsia="宋体" w:cs="黑体"/>
          <w:b/>
          <w:bCs/>
          <w:lang w:val="en-US" w:eastAsia="zh-CN"/>
        </w:rPr>
        <w:t>：</w:t>
      </w:r>
      <w:r>
        <w:rPr>
          <w:rFonts w:ascii="Times New Roman" w:hAnsi="Times New Roman" w:eastAsia="宋体"/>
          <w:b w:val="0"/>
          <w:bCs w:val="0"/>
          <w:lang w:val="en-US"/>
        </w:rPr>
        <w:t>在助动词do</w:t>
      </w:r>
      <w:r>
        <w:rPr>
          <w:rFonts w:hint="eastAsia" w:ascii="Times New Roman" w:hAnsi="Times New Roman" w:eastAsia="宋体"/>
          <w:b w:val="0"/>
          <w:bCs w:val="0"/>
          <w:lang w:val="en-US" w:eastAsia="zh-CN"/>
        </w:rPr>
        <w:t>/</w:t>
      </w:r>
      <w:r>
        <w:rPr>
          <w:rFonts w:ascii="Times New Roman" w:hAnsi="Times New Roman" w:eastAsia="宋体"/>
          <w:b w:val="0"/>
          <w:bCs w:val="0"/>
          <w:lang w:val="en-US"/>
        </w:rPr>
        <w:t>does</w:t>
      </w:r>
      <w:r>
        <w:rPr>
          <w:rFonts w:hint="eastAsia" w:ascii="Times New Roman" w:hAnsi="Times New Roman" w:eastAsia="宋体"/>
          <w:b w:val="0"/>
          <w:bCs w:val="0"/>
          <w:lang w:val="en-US" w:eastAsia="zh-CN"/>
        </w:rPr>
        <w:t>（</w:t>
      </w:r>
      <w:r>
        <w:rPr>
          <w:rFonts w:ascii="Times New Roman" w:hAnsi="Times New Roman" w:eastAsia="宋体"/>
          <w:b w:val="0"/>
          <w:bCs w:val="0"/>
          <w:lang w:val="en-US"/>
        </w:rPr>
        <w:t>一般现在时的助动词</w:t>
      </w:r>
      <w:r>
        <w:rPr>
          <w:rFonts w:hint="eastAsia" w:ascii="Times New Roman" w:hAnsi="Times New Roman" w:eastAsia="宋体"/>
          <w:b w:val="0"/>
          <w:bCs w:val="0"/>
          <w:lang w:val="en-US" w:eastAsia="zh-CN"/>
        </w:rPr>
        <w:t>，</w:t>
      </w:r>
      <w:r>
        <w:rPr>
          <w:rFonts w:ascii="Times New Roman" w:hAnsi="Times New Roman" w:eastAsia="宋体"/>
          <w:b w:val="0"/>
          <w:bCs w:val="0"/>
          <w:lang w:val="en-US"/>
        </w:rPr>
        <w:t>does</w:t>
      </w:r>
      <w:r>
        <w:rPr>
          <w:rFonts w:hint="eastAsia" w:ascii="Times New Roman" w:hAnsi="Times New Roman" w:eastAsia="宋体"/>
          <w:b w:val="0"/>
          <w:bCs w:val="0"/>
          <w:lang w:val="en-US" w:eastAsia="zh-CN"/>
        </w:rPr>
        <w:t>为</w:t>
      </w:r>
      <w:r>
        <w:rPr>
          <w:rFonts w:ascii="Times New Roman" w:hAnsi="Times New Roman" w:eastAsia="宋体"/>
          <w:b w:val="0"/>
          <w:bCs w:val="0"/>
          <w:lang w:val="en-US"/>
        </w:rPr>
        <w:t>单三的助动词</w:t>
      </w:r>
      <w:r>
        <w:rPr>
          <w:rFonts w:hint="eastAsia" w:ascii="Times New Roman" w:hAnsi="Times New Roman" w:eastAsia="宋体"/>
          <w:b w:val="0"/>
          <w:bCs w:val="0"/>
          <w:lang w:val="en-US" w:eastAsia="zh-CN"/>
        </w:rPr>
        <w:t>，</w:t>
      </w:r>
      <w:r>
        <w:rPr>
          <w:rFonts w:ascii="Times New Roman" w:hAnsi="Times New Roman" w:eastAsia="宋体"/>
          <w:b w:val="0"/>
          <w:bCs w:val="0"/>
          <w:lang w:val="en-US"/>
        </w:rPr>
        <w:t>通常用在主语是单数的人称后</w:t>
      </w:r>
      <w:r>
        <w:rPr>
          <w:rFonts w:hint="eastAsia" w:ascii="Times New Roman" w:hAnsi="Times New Roman" w:eastAsia="宋体"/>
          <w:b w:val="0"/>
          <w:bCs w:val="0"/>
          <w:lang w:val="en-US" w:eastAsia="zh-CN"/>
        </w:rPr>
        <w:t>）、</w:t>
      </w:r>
      <w:r>
        <w:rPr>
          <w:rFonts w:ascii="Times New Roman" w:hAnsi="Times New Roman" w:eastAsia="宋体"/>
          <w:b w:val="0"/>
          <w:bCs w:val="0"/>
          <w:lang w:val="en-US"/>
        </w:rPr>
        <w:t>did</w:t>
      </w:r>
      <w:r>
        <w:rPr>
          <w:rFonts w:hint="eastAsia" w:ascii="Times New Roman" w:hAnsi="Times New Roman" w:eastAsia="宋体"/>
          <w:b w:val="0"/>
          <w:bCs w:val="0"/>
          <w:lang w:val="en-US" w:eastAsia="zh-CN"/>
        </w:rPr>
        <w:t>（</w:t>
      </w:r>
      <w:r>
        <w:rPr>
          <w:rFonts w:ascii="Times New Roman" w:hAnsi="Times New Roman" w:eastAsia="宋体"/>
          <w:b w:val="0"/>
          <w:bCs w:val="0"/>
          <w:lang w:val="en-US"/>
        </w:rPr>
        <w:t>一般过去式的助动词</w:t>
      </w:r>
      <w:r>
        <w:rPr>
          <w:rFonts w:hint="eastAsia" w:ascii="Times New Roman" w:hAnsi="Times New Roman" w:eastAsia="宋体"/>
          <w:b w:val="0"/>
          <w:bCs w:val="0"/>
          <w:lang w:val="en-US" w:eastAsia="zh-CN"/>
        </w:rPr>
        <w:t>）</w:t>
      </w:r>
      <w:r>
        <w:rPr>
          <w:rFonts w:ascii="Times New Roman" w:hAnsi="Times New Roman" w:eastAsia="宋体"/>
          <w:b w:val="0"/>
          <w:bCs w:val="0"/>
          <w:lang w:val="en-US"/>
        </w:rPr>
        <w:t>后加not</w:t>
      </w:r>
      <w:r>
        <w:rPr>
          <w:rFonts w:hint="eastAsia" w:ascii="Times New Roman" w:hAnsi="Times New Roman" w:eastAsia="宋体"/>
          <w:b w:val="0"/>
          <w:bCs w:val="0"/>
          <w:lang w:val="en-US" w:eastAsia="zh-CN"/>
        </w:rPr>
        <w:t>。</w:t>
      </w:r>
      <w:r>
        <w:rPr>
          <w:rFonts w:ascii="Times New Roman" w:hAnsi="Times New Roman" w:eastAsia="宋体"/>
          <w:b w:val="0"/>
          <w:bCs w:val="0"/>
          <w:lang w:val="en-US"/>
        </w:rPr>
        <w:t>通常这三个+not+实意动词就构成了实意动词的否定形式</w:t>
      </w:r>
    </w:p>
    <w:p>
      <w:pPr>
        <w:rPr>
          <w:rFonts w:ascii="Times New Roman" w:hAnsi="Times New Roman" w:eastAsia="宋体"/>
          <w:b w:val="0"/>
          <w:bCs w:val="0"/>
          <w:lang w:val="en-US"/>
        </w:rPr>
      </w:pPr>
      <w:r>
        <w:rPr>
          <w:rFonts w:ascii="Times New Roman" w:hAnsi="Times New Roman" w:eastAsia="宋体"/>
          <w:b w:val="0"/>
          <w:bCs w:val="0"/>
          <w:lang w:val="en-US"/>
        </w:rPr>
        <w:t>1.I don't go to school by bus.</w:t>
      </w:r>
    </w:p>
    <w:p>
      <w:pPr>
        <w:rPr>
          <w:rFonts w:ascii="Times New Roman" w:hAnsi="Times New Roman" w:eastAsia="宋体"/>
          <w:b w:val="0"/>
          <w:bCs w:val="0"/>
          <w:lang w:val="en-US"/>
        </w:rPr>
      </w:pPr>
      <w:r>
        <w:rPr>
          <w:rFonts w:ascii="Times New Roman" w:hAnsi="Times New Roman" w:eastAsia="宋体"/>
          <w:b w:val="0"/>
          <w:bCs w:val="0"/>
          <w:lang w:val="en-US"/>
        </w:rPr>
        <w:t>不用doesn’t/did的原因①它是一般现在时②主语是非第三人称单数</w:t>
      </w:r>
      <w:r>
        <w:rPr>
          <w:rFonts w:hint="eastAsia" w:ascii="Times New Roman" w:hAnsi="Times New Roman" w:eastAsia="宋体"/>
          <w:b w:val="0"/>
          <w:bCs w:val="0"/>
          <w:lang w:val="en-US" w:eastAsia="zh-CN"/>
        </w:rPr>
        <w:t>，故</w:t>
      </w:r>
      <w:r>
        <w:rPr>
          <w:rFonts w:ascii="Times New Roman" w:hAnsi="Times New Roman" w:eastAsia="宋体"/>
          <w:b w:val="0"/>
          <w:bCs w:val="0"/>
          <w:lang w:val="en-US"/>
        </w:rPr>
        <w:t>要用非第三人称单数的助动词don’t</w:t>
      </w:r>
      <w:r>
        <w:rPr>
          <w:rFonts w:hint="eastAsia" w:ascii="Times New Roman" w:hAnsi="Times New Roman" w:eastAsia="宋体"/>
          <w:b w:val="0"/>
          <w:bCs w:val="0"/>
          <w:lang w:val="en-US" w:eastAsia="zh-CN"/>
        </w:rPr>
        <w:t>。</w:t>
      </w:r>
    </w:p>
    <w:p>
      <w:pPr>
        <w:rPr>
          <w:rFonts w:ascii="Times New Roman" w:hAnsi="Times New Roman" w:eastAsia="宋体"/>
          <w:b w:val="0"/>
          <w:bCs w:val="0"/>
          <w:lang w:val="en-US"/>
        </w:rPr>
      </w:pPr>
      <w:r>
        <w:rPr>
          <w:rFonts w:ascii="Times New Roman" w:hAnsi="Times New Roman" w:eastAsia="宋体"/>
          <w:b w:val="0"/>
          <w:bCs w:val="0"/>
          <w:lang w:val="en-US"/>
        </w:rPr>
        <w:t>2.She doesn't watch TV everyday.</w:t>
      </w:r>
    </w:p>
    <w:p>
      <w:pPr>
        <w:rPr>
          <w:rFonts w:ascii="Times New Roman" w:hAnsi="Times New Roman" w:eastAsia="宋体"/>
          <w:b w:val="0"/>
          <w:bCs w:val="0"/>
          <w:lang w:val="en-US"/>
        </w:rPr>
      </w:pPr>
      <w:r>
        <w:rPr>
          <w:rFonts w:ascii="Times New Roman" w:hAnsi="Times New Roman" w:eastAsia="宋体"/>
          <w:b w:val="0"/>
          <w:bCs w:val="0"/>
          <w:lang w:val="en-US"/>
        </w:rPr>
        <w:t>3.They didn't swim last night</w:t>
      </w:r>
    </w:p>
    <w:p>
      <w:pPr>
        <w:rPr>
          <w:rFonts w:ascii="Times New Roman" w:hAnsi="Times New Roman" w:eastAsia="宋体"/>
          <w:b w:val="0"/>
          <w:bCs w:val="0"/>
          <w:lang w:val="en-US"/>
        </w:rPr>
      </w:pPr>
      <w:r>
        <w:rPr>
          <w:rFonts w:ascii="Times New Roman" w:hAnsi="Times New Roman" w:eastAsia="宋体"/>
          <w:b w:val="0"/>
          <w:bCs w:val="0"/>
          <w:lang w:val="en-US"/>
        </w:rPr>
        <w:t>使用过去式时态的助动词有主语数量上的变化，那么主语不管单复数，后面助动词都要用didn’t</w:t>
      </w:r>
    </w:p>
    <w:p>
      <w:pPr>
        <w:rPr>
          <w:rFonts w:ascii="Times New Roman" w:hAnsi="Times New Roman" w:eastAsia="宋体"/>
          <w:b w:val="0"/>
          <w:bCs w:val="0"/>
          <w:lang w:val="en-US"/>
        </w:rPr>
      </w:pPr>
      <w:r>
        <w:rPr>
          <w:rFonts w:ascii="Times New Roman" w:hAnsi="Times New Roman" w:eastAsia="宋体"/>
          <w:b w:val="0"/>
          <w:bCs w:val="0"/>
          <w:lang w:val="en-US"/>
        </w:rPr>
        <w:t>而一般现在时</w:t>
      </w:r>
      <w:r>
        <w:rPr>
          <w:rFonts w:hint="eastAsia" w:ascii="Times New Roman" w:hAnsi="Times New Roman" w:eastAsia="宋体"/>
          <w:b w:val="0"/>
          <w:bCs w:val="0"/>
          <w:lang w:val="en-US" w:eastAsia="zh-CN"/>
        </w:rPr>
        <w:t>若</w:t>
      </w:r>
      <w:r>
        <w:rPr>
          <w:rFonts w:ascii="Times New Roman" w:hAnsi="Times New Roman" w:eastAsia="宋体"/>
          <w:b w:val="0"/>
          <w:bCs w:val="0"/>
          <w:lang w:val="en-US"/>
        </w:rPr>
        <w:t>主语是单三</w:t>
      </w:r>
      <w:r>
        <w:rPr>
          <w:rFonts w:hint="eastAsia" w:ascii="Times New Roman" w:hAnsi="Times New Roman" w:eastAsia="宋体"/>
          <w:b w:val="0"/>
          <w:bCs w:val="0"/>
          <w:lang w:val="en-US" w:eastAsia="zh-CN"/>
        </w:rPr>
        <w:t>则</w:t>
      </w:r>
      <w:r>
        <w:rPr>
          <w:rFonts w:ascii="Times New Roman" w:hAnsi="Times New Roman" w:eastAsia="宋体"/>
          <w:b w:val="0"/>
          <w:bCs w:val="0"/>
          <w:lang w:val="en-US"/>
        </w:rPr>
        <w:t>要用doesn’t来进行否定</w:t>
      </w:r>
    </w:p>
    <w:p>
      <w:pPr>
        <w:rPr>
          <w:rFonts w:ascii="Times New Roman" w:hAnsi="Times New Roman" w:eastAsia="宋体"/>
          <w:b w:val="0"/>
          <w:bCs w:val="0"/>
          <w:lang w:val="en-US"/>
        </w:rPr>
      </w:pPr>
      <w:r>
        <w:rPr>
          <w:rFonts w:hint="eastAsia" w:ascii="Times New Roman" w:hAnsi="Times New Roman" w:eastAsia="宋体"/>
          <w:b w:val="0"/>
          <w:bCs w:val="0"/>
          <w:lang w:val="en-US" w:eastAsia="zh-CN"/>
        </w:rPr>
        <w:t>若</w:t>
      </w:r>
      <w:r>
        <w:rPr>
          <w:rFonts w:ascii="Times New Roman" w:hAnsi="Times New Roman" w:eastAsia="宋体"/>
          <w:b w:val="0"/>
          <w:bCs w:val="0"/>
          <w:lang w:val="en-US"/>
        </w:rPr>
        <w:t>是非第三人称，不管单复数都要用don’t来否定</w:t>
      </w:r>
    </w:p>
    <w:p>
      <w:pPr>
        <w:rPr>
          <w:rFonts w:ascii="Times New Roman" w:hAnsi="Times New Roman" w:eastAsia="宋体"/>
          <w:b w:val="0"/>
          <w:bCs w:val="0"/>
          <w:lang w:val="en-US"/>
        </w:rPr>
      </w:pPr>
      <w:r>
        <w:rPr>
          <w:rFonts w:hint="eastAsia" w:ascii="Times New Roman" w:hAnsi="Times New Roman" w:eastAsia="宋体" w:cs="黑体"/>
          <w:b/>
          <w:bCs/>
          <w:lang w:val="en-US"/>
        </w:rPr>
        <w:t>提问/回答</w:t>
      </w:r>
      <w:r>
        <w:rPr>
          <w:rFonts w:hint="eastAsia" w:ascii="Times New Roman" w:hAnsi="Times New Roman" w:eastAsia="宋体" w:cs="黑体"/>
          <w:b/>
          <w:bCs/>
          <w:lang w:val="en-US" w:eastAsia="zh-CN"/>
        </w:rPr>
        <w:t>：</w:t>
      </w:r>
      <w:r>
        <w:rPr>
          <w:rFonts w:ascii="Times New Roman" w:hAnsi="Times New Roman" w:eastAsia="宋体"/>
          <w:b w:val="0"/>
          <w:bCs w:val="0"/>
          <w:lang w:val="en-US"/>
        </w:rPr>
        <w:t>对含有实意动词的句子进行提问时，也要用助动词（do/does/did），提问的时候助动词放句首，然后原句中的实意动词</w:t>
      </w:r>
      <w:r>
        <w:rPr>
          <w:rFonts w:hint="eastAsia" w:ascii="Times New Roman" w:hAnsi="Times New Roman" w:eastAsia="宋体"/>
          <w:b w:val="0"/>
          <w:bCs w:val="0"/>
          <w:lang w:val="en-US" w:eastAsia="zh-CN"/>
        </w:rPr>
        <w:t>若</w:t>
      </w:r>
      <w:r>
        <w:rPr>
          <w:rFonts w:ascii="Times New Roman" w:hAnsi="Times New Roman" w:eastAsia="宋体"/>
          <w:b w:val="0"/>
          <w:bCs w:val="0"/>
          <w:lang w:val="en-US"/>
        </w:rPr>
        <w:t>发生了时态上的变化的话要变成原型</w:t>
      </w:r>
    </w:p>
    <w:p>
      <w:pPr>
        <w:rPr>
          <w:rFonts w:ascii="Times New Roman" w:hAnsi="Times New Roman" w:eastAsia="宋体"/>
          <w:b w:val="0"/>
          <w:bCs w:val="0"/>
          <w:lang w:val="en-US"/>
        </w:rPr>
      </w:pPr>
      <w:r>
        <w:rPr>
          <w:rFonts w:ascii="Times New Roman" w:hAnsi="Times New Roman" w:eastAsia="宋体"/>
          <w:b w:val="0"/>
          <w:bCs w:val="0"/>
          <w:lang w:val="en-US"/>
        </w:rPr>
        <w:t>1.He often plays golf.</w:t>
      </w:r>
    </w:p>
    <w:p>
      <w:pPr>
        <w:rPr>
          <w:rFonts w:ascii="Times New Roman" w:hAnsi="Times New Roman" w:eastAsia="宋体"/>
          <w:b w:val="0"/>
          <w:bCs w:val="0"/>
          <w:lang w:val="en-US"/>
        </w:rPr>
      </w:pPr>
      <w:r>
        <w:rPr>
          <w:rFonts w:ascii="Times New Roman" w:hAnsi="Times New Roman" w:eastAsia="宋体"/>
          <w:b w:val="0"/>
          <w:bCs w:val="0"/>
          <w:lang w:val="en-US"/>
        </w:rPr>
        <w:t>Does he often play golf?</w:t>
      </w:r>
      <w:r>
        <w:rPr>
          <w:rFonts w:hint="eastAsia" w:ascii="Times New Roman" w:hAnsi="Times New Roman" w:eastAsia="宋体"/>
          <w:b w:val="0"/>
          <w:bCs w:val="0"/>
          <w:lang w:val="en-US" w:eastAsia="zh-CN"/>
        </w:rPr>
        <w:t xml:space="preserve">     </w:t>
      </w:r>
      <w:r>
        <w:rPr>
          <w:rFonts w:ascii="Times New Roman" w:hAnsi="Times New Roman" w:eastAsia="宋体"/>
          <w:b w:val="0"/>
          <w:bCs w:val="0"/>
          <w:lang w:val="en-US"/>
        </w:rPr>
        <w:t>Yes,he does./No,he doesn't.</w:t>
      </w:r>
    </w:p>
    <w:p>
      <w:pPr>
        <w:rPr>
          <w:rFonts w:ascii="Times New Roman" w:hAnsi="Times New Roman" w:eastAsia="宋体"/>
          <w:b w:val="0"/>
          <w:bCs w:val="0"/>
          <w:lang w:val="en-US"/>
        </w:rPr>
      </w:pPr>
      <w:r>
        <w:rPr>
          <w:rFonts w:ascii="Times New Roman" w:hAnsi="Times New Roman" w:eastAsia="宋体"/>
          <w:b w:val="0"/>
          <w:bCs w:val="0"/>
          <w:lang w:val="en-US"/>
        </w:rPr>
        <w:t>2.They go to school by bus.</w:t>
      </w:r>
    </w:p>
    <w:p>
      <w:pPr>
        <w:rPr>
          <w:rFonts w:ascii="Times New Roman" w:hAnsi="Times New Roman" w:eastAsia="宋体"/>
          <w:b w:val="0"/>
          <w:bCs w:val="0"/>
          <w:lang w:val="en-US"/>
        </w:rPr>
      </w:pPr>
      <w:r>
        <w:rPr>
          <w:rFonts w:ascii="Times New Roman" w:hAnsi="Times New Roman" w:eastAsia="宋体"/>
          <w:b w:val="0"/>
          <w:bCs w:val="0"/>
          <w:lang w:val="en-US"/>
        </w:rPr>
        <w:t>Do they go to school by bus?</w:t>
      </w:r>
      <w:r>
        <w:rPr>
          <w:rFonts w:hint="eastAsia" w:ascii="Times New Roman" w:hAnsi="Times New Roman" w:eastAsia="宋体"/>
          <w:b w:val="0"/>
          <w:bCs w:val="0"/>
          <w:lang w:val="en-US" w:eastAsia="zh-CN"/>
        </w:rPr>
        <w:t xml:space="preserve">  </w:t>
      </w:r>
      <w:r>
        <w:rPr>
          <w:rFonts w:ascii="Times New Roman" w:hAnsi="Times New Roman" w:eastAsia="宋体"/>
          <w:b w:val="0"/>
          <w:bCs w:val="0"/>
          <w:lang w:val="en-US"/>
        </w:rPr>
        <w:t>Yes,they do./No,they don't.</w:t>
      </w:r>
    </w:p>
    <w:p>
      <w:pPr>
        <w:rPr>
          <w:rFonts w:ascii="Times New Roman" w:hAnsi="Times New Roman" w:eastAsia="宋体"/>
          <w:b w:val="0"/>
          <w:bCs w:val="0"/>
          <w:lang w:val="en-US"/>
        </w:rPr>
      </w:pPr>
      <w:r>
        <w:rPr>
          <w:rFonts w:ascii="Times New Roman" w:hAnsi="Times New Roman" w:eastAsia="宋体"/>
          <w:b w:val="0"/>
          <w:bCs w:val="0"/>
          <w:lang w:val="en-US"/>
        </w:rPr>
        <w:t>3.Sam had breakfast yesterday.</w:t>
      </w:r>
    </w:p>
    <w:p>
      <w:pPr>
        <w:rPr>
          <w:rFonts w:ascii="Times New Roman" w:hAnsi="Times New Roman" w:eastAsia="宋体"/>
          <w:b w:val="0"/>
          <w:bCs w:val="0"/>
        </w:rPr>
      </w:pPr>
      <w:r>
        <w:rPr>
          <w:rFonts w:ascii="Times New Roman" w:hAnsi="Times New Roman" w:eastAsia="宋体"/>
          <w:b w:val="0"/>
          <w:bCs w:val="0"/>
          <w:lang w:val="en-US"/>
        </w:rPr>
        <w:t>Did Sam have breakfast yesterday?Yes,he did./No,he didn't</w:t>
      </w:r>
    </w:p>
    <w:p>
      <w:pPr>
        <w:rPr>
          <w:rFonts w:ascii="Times New Roman" w:hAnsi="Times New Roman" w:eastAsia="宋体"/>
          <w:b/>
          <w:bCs/>
        </w:rPr>
      </w:pPr>
    </w:p>
    <w:p>
      <w:pPr>
        <w:rPr>
          <w:rFonts w:ascii="Times New Roman" w:hAnsi="Times New Roman" w:eastAsia="宋体"/>
          <w:b/>
          <w:bCs/>
          <w:lang w:val="en-US"/>
        </w:rPr>
      </w:pPr>
    </w:p>
    <w:p>
      <w:pPr>
        <w:rPr>
          <w:rFonts w:ascii="Times New Roman" w:hAnsi="Times New Roman" w:eastAsia="宋体"/>
          <w:b/>
          <w:bCs/>
          <w:lang w:val="en-US"/>
        </w:rPr>
      </w:pPr>
    </w:p>
    <w:p>
      <w:pPr>
        <w:rPr>
          <w:rFonts w:ascii="Times New Roman" w:hAnsi="Times New Roman" w:eastAsia="宋体"/>
          <w:b/>
          <w:bCs/>
        </w:rPr>
      </w:pPr>
    </w:p>
    <w:p>
      <w:pPr>
        <w:rPr>
          <w:rFonts w:ascii="Times New Roman" w:hAnsi="Times New Roman" w:eastAsia="宋体"/>
          <w:b/>
          <w:bCs/>
        </w:rPr>
      </w:pPr>
      <w:r>
        <w:rPr>
          <w:rFonts w:ascii="Times New Roman" w:hAnsi="Times New Roman" w:eastAsia="宋体"/>
          <w:b/>
          <w:bCs/>
        </w:rPr>
        <w:t>使用疑问词进行提问</w:t>
      </w:r>
    </w:p>
    <w:p>
      <w:pPr>
        <w:rPr>
          <w:rFonts w:ascii="Times New Roman" w:hAnsi="Times New Roman" w:eastAsia="宋体"/>
        </w:rPr>
      </w:pPr>
      <w:r>
        <w:rPr>
          <w:rFonts w:ascii="Times New Roman" w:hAnsi="Times New Roman" w:eastAsia="宋体"/>
        </w:rPr>
        <w:t>一、疑问词：when、where、who、what、how</w:t>
      </w:r>
    </w:p>
    <w:p>
      <w:pPr>
        <w:rPr>
          <w:rFonts w:ascii="Times New Roman" w:hAnsi="Times New Roman" w:eastAsia="宋体"/>
        </w:rPr>
      </w:pPr>
      <w:r>
        <w:rPr>
          <w:rFonts w:ascii="Times New Roman" w:hAnsi="Times New Roman" w:eastAsia="宋体"/>
        </w:rPr>
        <w:t>原句：</w:t>
      </w:r>
      <w:r>
        <w:rPr>
          <w:rFonts w:ascii="Times New Roman" w:hAnsi="Times New Roman" w:eastAsia="宋体"/>
          <w:u w:val="single"/>
        </w:rPr>
        <w:t>He</w:t>
      </w:r>
      <w:r>
        <w:rPr>
          <w:rFonts w:ascii="Times New Roman" w:hAnsi="Times New Roman" w:eastAsia="宋体"/>
        </w:rPr>
        <w:t xml:space="preserve"> bought </w:t>
      </w:r>
      <w:r>
        <w:rPr>
          <w:rFonts w:ascii="Times New Roman" w:hAnsi="Times New Roman" w:eastAsia="宋体"/>
          <w:u w:val="single"/>
        </w:rPr>
        <w:t>three books</w:t>
      </w:r>
      <w:r>
        <w:rPr>
          <w:rFonts w:ascii="Times New Roman" w:hAnsi="Times New Roman" w:eastAsia="宋体"/>
        </w:rPr>
        <w:t xml:space="preserve"> </w:t>
      </w:r>
      <w:r>
        <w:rPr>
          <w:rFonts w:ascii="Times New Roman" w:hAnsi="Times New Roman" w:eastAsia="宋体"/>
          <w:u w:val="single"/>
        </w:rPr>
        <w:t>yesterday</w:t>
      </w:r>
      <w:r>
        <w:rPr>
          <w:rFonts w:ascii="Times New Roman" w:hAnsi="Times New Roman" w:eastAsia="宋体"/>
        </w:rPr>
        <w:t>.</w:t>
      </w:r>
    </w:p>
    <w:p>
      <w:pPr>
        <w:rPr>
          <w:rFonts w:ascii="Times New Roman" w:hAnsi="Times New Roman" w:eastAsia="宋体"/>
        </w:rPr>
      </w:pPr>
      <w:r>
        <w:rPr>
          <w:rFonts w:ascii="Times New Roman" w:hAnsi="Times New Roman" w:eastAsia="宋体"/>
        </w:rPr>
        <w:t>1.Who bought three books yesterday?</w:t>
      </w:r>
    </w:p>
    <w:p>
      <w:pPr>
        <w:rPr>
          <w:rFonts w:ascii="Times New Roman" w:hAnsi="Times New Roman" w:eastAsia="宋体"/>
        </w:rPr>
      </w:pPr>
      <w:r>
        <w:rPr>
          <w:rFonts w:ascii="Times New Roman" w:hAnsi="Times New Roman" w:eastAsia="宋体"/>
        </w:rPr>
        <w:t>2.What did he buy yesterday?</w:t>
      </w:r>
    </w:p>
    <w:p>
      <w:pPr>
        <w:rPr>
          <w:rFonts w:ascii="Times New Roman" w:hAnsi="Times New Roman" w:eastAsia="宋体"/>
        </w:rPr>
      </w:pPr>
      <w:r>
        <w:rPr>
          <w:rFonts w:ascii="Times New Roman" w:hAnsi="Times New Roman" w:eastAsia="宋体"/>
        </w:rPr>
        <w:t>句子使用助动词：因为what是原句的宾语，非主语，所以当对</w:t>
      </w:r>
      <w:r>
        <w:rPr>
          <w:rFonts w:hint="eastAsia" w:ascii="Times New Roman" w:hAnsi="Times New Roman" w:eastAsia="宋体"/>
          <w:lang w:val="en-US" w:eastAsia="zh-CN"/>
        </w:rPr>
        <w:t>句子的</w:t>
      </w:r>
      <w:r>
        <w:rPr>
          <w:rFonts w:ascii="Times New Roman" w:hAnsi="Times New Roman" w:eastAsia="宋体"/>
        </w:rPr>
        <w:t>宾语进行提问时要用助动词。或原句中有自己的助动词或be动词时，可从主语后提到疑问词后，后面动词保持原型</w:t>
      </w:r>
    </w:p>
    <w:p>
      <w:pPr>
        <w:rPr>
          <w:rFonts w:ascii="Times New Roman" w:hAnsi="Times New Roman" w:eastAsia="宋体"/>
        </w:rPr>
      </w:pPr>
      <w:r>
        <w:rPr>
          <w:rFonts w:ascii="Times New Roman" w:hAnsi="Times New Roman" w:eastAsia="宋体"/>
        </w:rPr>
        <w:t>3.When did he buy three books?</w:t>
      </w:r>
    </w:p>
    <w:p>
      <w:pPr>
        <w:rPr>
          <w:rFonts w:ascii="Times New Roman" w:hAnsi="Times New Roman" w:eastAsia="宋体"/>
        </w:rPr>
      </w:pPr>
      <w:r>
        <w:rPr>
          <w:rFonts w:ascii="Times New Roman" w:hAnsi="Times New Roman" w:eastAsia="宋体"/>
        </w:rPr>
        <w:t>三个句子共同特点：疑问词放句首</w:t>
      </w:r>
    </w:p>
    <w:p>
      <w:pPr>
        <w:rPr>
          <w:rFonts w:ascii="Times New Roman" w:hAnsi="Times New Roman" w:eastAsia="宋体"/>
        </w:rPr>
      </w:pPr>
      <w:r>
        <w:rPr>
          <w:rFonts w:ascii="Times New Roman" w:hAnsi="Times New Roman" w:eastAsia="宋体"/>
        </w:rPr>
        <w:t>疑问词若是句子的主语，句子的其他成分按正常顺序出现</w:t>
      </w:r>
    </w:p>
    <w:p>
      <w:pPr>
        <w:rPr>
          <w:rFonts w:ascii="Times New Roman" w:hAnsi="Times New Roman" w:eastAsia="宋体"/>
        </w:rPr>
      </w:pPr>
      <w:r>
        <w:rPr>
          <w:rFonts w:ascii="Times New Roman" w:hAnsi="Times New Roman" w:eastAsia="宋体"/>
        </w:rPr>
        <w:t>若疑问词在句子不是主语，就需用个助动词帮助构成疑问词</w:t>
      </w:r>
    </w:p>
    <w:p>
      <w:pPr>
        <w:rPr>
          <w:rFonts w:ascii="Times New Roman" w:hAnsi="Times New Roman" w:eastAsia="宋体"/>
        </w:rPr>
      </w:pPr>
      <w:r>
        <w:rPr>
          <w:rFonts w:ascii="Times New Roman" w:hAnsi="Times New Roman" w:eastAsia="宋体"/>
        </w:rPr>
        <w:t>二、疑问词：how long、how far(多远)、how often(多长时间一次)、why</w:t>
      </w:r>
    </w:p>
    <w:p>
      <w:pPr>
        <w:rPr>
          <w:rFonts w:ascii="Times New Roman" w:hAnsi="Times New Roman" w:eastAsia="宋体"/>
        </w:rPr>
      </w:pPr>
      <w:r>
        <w:rPr>
          <w:rFonts w:ascii="Times New Roman" w:hAnsi="Times New Roman" w:eastAsia="宋体"/>
        </w:rPr>
        <w:t xml:space="preserve">原句：They have been in China </w:t>
      </w:r>
      <w:r>
        <w:rPr>
          <w:rFonts w:ascii="Times New Roman" w:hAnsi="Times New Roman" w:eastAsia="宋体"/>
          <w:u w:val="single"/>
        </w:rPr>
        <w:t>for three years</w:t>
      </w:r>
      <w:r>
        <w:rPr>
          <w:rFonts w:ascii="Times New Roman" w:hAnsi="Times New Roman" w:eastAsia="宋体"/>
        </w:rPr>
        <w:t>.</w:t>
      </w:r>
      <w:r>
        <w:rPr>
          <w:rFonts w:ascii="Times New Roman" w:hAnsi="Times New Roman" w:eastAsia="宋体"/>
          <w:lang w:val="en-US"/>
        </w:rPr>
        <w:t>←</w:t>
      </w:r>
      <w:r>
        <w:rPr>
          <w:rFonts w:ascii="Times New Roman" w:hAnsi="Times New Roman" w:eastAsia="宋体"/>
        </w:rPr>
        <w:t>时间状语</w:t>
      </w:r>
    </w:p>
    <w:p>
      <w:pPr>
        <w:rPr>
          <w:rFonts w:ascii="Times New Roman" w:hAnsi="Times New Roman" w:eastAsia="宋体"/>
        </w:rPr>
      </w:pPr>
      <w:r>
        <w:rPr>
          <w:rFonts w:ascii="Times New Roman" w:hAnsi="Times New Roman" w:eastAsia="宋体"/>
        </w:rPr>
        <w:t>How long have they been in China?</w:t>
      </w:r>
    </w:p>
    <w:p>
      <w:pPr>
        <w:rPr>
          <w:rFonts w:ascii="Times New Roman" w:hAnsi="Times New Roman" w:eastAsia="宋体"/>
        </w:rPr>
      </w:pPr>
      <w:r>
        <w:rPr>
          <w:rFonts w:ascii="Times New Roman" w:hAnsi="Times New Roman" w:eastAsia="宋体"/>
        </w:rPr>
        <w:t>原句：It is abou</w:t>
      </w:r>
      <w:r>
        <w:rPr>
          <w:rFonts w:ascii="Times New Roman" w:hAnsi="Times New Roman" w:eastAsia="宋体"/>
          <w:u w:val="none"/>
        </w:rPr>
        <w:t xml:space="preserve">t </w:t>
      </w:r>
      <w:r>
        <w:rPr>
          <w:rFonts w:ascii="Times New Roman" w:hAnsi="Times New Roman" w:eastAsia="宋体"/>
          <w:u w:val="single"/>
        </w:rPr>
        <w:t>4 kilometers</w:t>
      </w:r>
      <w:r>
        <w:rPr>
          <w:rFonts w:ascii="Times New Roman" w:hAnsi="Times New Roman" w:eastAsia="宋体"/>
        </w:rPr>
        <w:t xml:space="preserve"> from Beijing to Xi'an.</w:t>
      </w:r>
    </w:p>
    <w:p>
      <w:pPr>
        <w:rPr>
          <w:rFonts w:ascii="Times New Roman" w:hAnsi="Times New Roman" w:eastAsia="宋体"/>
        </w:rPr>
      </w:pPr>
      <w:r>
        <w:rPr>
          <w:rFonts w:ascii="Times New Roman" w:hAnsi="Times New Roman" w:eastAsia="宋体"/>
        </w:rPr>
        <w:t>How far is it from Beijing to Xi'an?</w:t>
      </w:r>
    </w:p>
    <w:p>
      <w:pPr>
        <w:rPr>
          <w:rFonts w:ascii="Times New Roman" w:hAnsi="Times New Roman" w:eastAsia="宋体"/>
        </w:rPr>
      </w:pPr>
      <w:r>
        <w:rPr>
          <w:rFonts w:ascii="Times New Roman" w:hAnsi="Times New Roman" w:eastAsia="宋体"/>
        </w:rPr>
        <w:t xml:space="preserve">原句：They come to visit me </w:t>
      </w:r>
      <w:r>
        <w:rPr>
          <w:rFonts w:ascii="Times New Roman" w:hAnsi="Times New Roman" w:eastAsia="宋体"/>
          <w:u w:val="single"/>
        </w:rPr>
        <w:t>once a week</w:t>
      </w:r>
      <w:r>
        <w:rPr>
          <w:rFonts w:ascii="Times New Roman" w:hAnsi="Times New Roman" w:eastAsia="宋体"/>
        </w:rPr>
        <w:t>.</w:t>
      </w:r>
    </w:p>
    <w:p>
      <w:pPr>
        <w:rPr>
          <w:rFonts w:ascii="Times New Roman" w:hAnsi="Times New Roman" w:eastAsia="宋体"/>
        </w:rPr>
      </w:pPr>
      <w:r>
        <w:rPr>
          <w:rFonts w:ascii="Times New Roman" w:hAnsi="Times New Roman" w:eastAsia="宋体"/>
        </w:rPr>
        <w:t>How often do they come to visit me?</w:t>
      </w:r>
    </w:p>
    <w:p>
      <w:pPr>
        <w:rPr>
          <w:rFonts w:ascii="Times New Roman" w:hAnsi="Times New Roman" w:eastAsia="宋体"/>
        </w:rPr>
      </w:pPr>
      <w:r>
        <w:rPr>
          <w:rFonts w:ascii="Times New Roman" w:hAnsi="Times New Roman" w:eastAsia="宋体"/>
        </w:rPr>
        <w:t>原句：She came late,</w:t>
      </w:r>
      <w:r>
        <w:rPr>
          <w:rFonts w:ascii="Times New Roman" w:hAnsi="Times New Roman" w:eastAsia="宋体"/>
          <w:u w:val="single"/>
        </w:rPr>
        <w:t>because she missed the bus</w:t>
      </w:r>
      <w:r>
        <w:rPr>
          <w:rFonts w:ascii="Times New Roman" w:hAnsi="Times New Roman" w:eastAsia="宋体"/>
        </w:rPr>
        <w:t>.</w:t>
      </w:r>
    </w:p>
    <w:p>
      <w:pPr>
        <w:rPr>
          <w:rFonts w:ascii="Times New Roman" w:hAnsi="Times New Roman" w:eastAsia="宋体"/>
        </w:rPr>
      </w:pPr>
      <w:r>
        <w:rPr>
          <w:rFonts w:ascii="Times New Roman" w:hAnsi="Times New Roman" w:eastAsia="宋体"/>
        </w:rPr>
        <w:t>Why did she come late?</w:t>
      </w:r>
    </w:p>
    <w:p>
      <w:pPr>
        <w:rPr>
          <w:rFonts w:ascii="Times New Roman" w:hAnsi="Times New Roman" w:eastAsia="宋体"/>
          <w:lang w:val="en-US"/>
        </w:rPr>
      </w:pPr>
    </w:p>
    <w:p>
      <w:pPr>
        <w:rPr>
          <w:rFonts w:ascii="Times New Roman" w:hAnsi="Times New Roman" w:eastAsia="宋体"/>
          <w:lang w:val="en-US"/>
        </w:rPr>
      </w:pPr>
      <w:r>
        <w:rPr>
          <w:rFonts w:ascii="Times New Roman" w:hAnsi="Times New Roman" w:eastAsia="宋体"/>
          <w:b/>
          <w:bCs/>
          <w:lang w:val="en-US"/>
        </w:rPr>
        <w:t>副词：</w:t>
      </w:r>
      <w:r>
        <w:rPr>
          <w:rFonts w:ascii="Times New Roman" w:hAnsi="Times New Roman" w:eastAsia="宋体"/>
          <w:lang w:val="en-US"/>
        </w:rPr>
        <w:t>可修饰动词、形容词、其它副词及其他结构。</w:t>
      </w:r>
    </w:p>
    <w:p>
      <w:pPr>
        <w:rPr>
          <w:rFonts w:ascii="Times New Roman" w:hAnsi="Times New Roman" w:eastAsia="宋体"/>
          <w:lang w:val="en-US"/>
        </w:rPr>
      </w:pPr>
      <w:r>
        <w:rPr>
          <w:rFonts w:ascii="Times New Roman" w:hAnsi="Times New Roman" w:eastAsia="宋体"/>
          <w:lang w:val="en-US"/>
        </w:rPr>
        <w:t xml:space="preserve">He runs </w:t>
      </w:r>
      <w:r>
        <w:rPr>
          <w:rFonts w:ascii="Times New Roman" w:hAnsi="Times New Roman" w:eastAsia="宋体"/>
          <w:u w:val="single"/>
          <w:lang w:val="en-US"/>
        </w:rPr>
        <w:t>fast</w:t>
      </w:r>
      <w:r>
        <w:rPr>
          <w:rFonts w:ascii="Times New Roman" w:hAnsi="Times New Roman" w:eastAsia="宋体"/>
          <w:lang w:val="en-US"/>
        </w:rPr>
        <w:t>.</w:t>
      </w:r>
    </w:p>
    <w:p>
      <w:pPr>
        <w:rPr>
          <w:rFonts w:ascii="Times New Roman" w:hAnsi="Times New Roman" w:eastAsia="宋体"/>
          <w:lang w:val="en-US"/>
        </w:rPr>
      </w:pPr>
      <w:r>
        <w:rPr>
          <w:rFonts w:ascii="Times New Roman" w:hAnsi="Times New Roman" w:eastAsia="宋体"/>
          <w:lang w:val="en-US"/>
        </w:rPr>
        <w:t xml:space="preserve">She is </w:t>
      </w:r>
      <w:r>
        <w:rPr>
          <w:rFonts w:ascii="Times New Roman" w:hAnsi="Times New Roman" w:eastAsia="宋体"/>
          <w:u w:val="single"/>
          <w:lang w:val="en-US"/>
        </w:rPr>
        <w:t>very</w:t>
      </w:r>
      <w:r>
        <w:rPr>
          <w:rFonts w:ascii="Times New Roman" w:hAnsi="Times New Roman" w:eastAsia="宋体"/>
          <w:lang w:val="en-US"/>
        </w:rPr>
        <w:t xml:space="preserve"> beautiful.</w:t>
      </w:r>
    </w:p>
    <w:p>
      <w:pPr>
        <w:rPr>
          <w:rFonts w:ascii="Times New Roman" w:hAnsi="Times New Roman" w:eastAsia="宋体"/>
          <w:lang w:val="en-US"/>
        </w:rPr>
      </w:pPr>
      <w:r>
        <w:rPr>
          <w:rFonts w:ascii="Times New Roman" w:hAnsi="Times New Roman" w:eastAsia="宋体"/>
          <w:lang w:val="en-US"/>
        </w:rPr>
        <w:t xml:space="preserve">They work </w:t>
      </w:r>
      <w:r>
        <w:rPr>
          <w:rFonts w:ascii="Times New Roman" w:hAnsi="Times New Roman" w:eastAsia="宋体"/>
          <w:u w:val="single"/>
          <w:lang w:val="en-US"/>
        </w:rPr>
        <w:t>very</w:t>
      </w:r>
      <w:r>
        <w:rPr>
          <w:rFonts w:ascii="Times New Roman" w:hAnsi="Times New Roman" w:eastAsia="宋体"/>
          <w:lang w:val="en-US"/>
        </w:rPr>
        <w:t xml:space="preserve"> </w:t>
      </w:r>
      <w:r>
        <w:rPr>
          <w:rFonts w:ascii="Times New Roman" w:hAnsi="Times New Roman" w:eastAsia="宋体"/>
          <w:u w:val="single"/>
          <w:lang w:val="en-US"/>
        </w:rPr>
        <w:t>hard</w:t>
      </w:r>
      <w:r>
        <w:rPr>
          <w:rFonts w:ascii="Times New Roman" w:hAnsi="Times New Roman" w:eastAsia="宋体"/>
          <w:lang w:val="en-US"/>
        </w:rPr>
        <w:t>.</w:t>
      </w:r>
    </w:p>
    <w:p>
      <w:pPr>
        <w:rPr>
          <w:rFonts w:ascii="Times New Roman" w:hAnsi="Times New Roman" w:eastAsia="宋体"/>
          <w:lang w:val="en-US"/>
        </w:rPr>
      </w:pPr>
      <w:r>
        <w:rPr>
          <w:rFonts w:ascii="Times New Roman" w:hAnsi="Times New Roman" w:eastAsia="宋体"/>
          <w:lang w:val="en-US"/>
        </w:rPr>
        <w:t>副词的位置：</w:t>
      </w:r>
    </w:p>
    <w:p>
      <w:pPr>
        <w:rPr>
          <w:rFonts w:ascii="Times New Roman" w:hAnsi="Times New Roman" w:eastAsia="宋体"/>
          <w:lang w:val="en-US"/>
        </w:rPr>
      </w:pPr>
      <w:r>
        <w:rPr>
          <w:rFonts w:hint="eastAsia" w:ascii="Times New Roman" w:hAnsi="Times New Roman" w:eastAsia="宋体"/>
          <w:lang w:val="en-US" w:eastAsia="zh-CN"/>
        </w:rPr>
        <w:t>①</w:t>
      </w:r>
      <w:r>
        <w:rPr>
          <w:rFonts w:ascii="Times New Roman" w:hAnsi="Times New Roman" w:eastAsia="宋体"/>
          <w:lang w:val="en-US"/>
        </w:rPr>
        <w:t>根据情况，放在助动词之后，实意动词之前或之后。</w:t>
      </w:r>
    </w:p>
    <w:p>
      <w:pPr>
        <w:rPr>
          <w:rFonts w:ascii="Times New Roman" w:hAnsi="Times New Roman" w:eastAsia="宋体"/>
          <w:lang w:val="en-US"/>
        </w:rPr>
      </w:pPr>
      <w:r>
        <w:rPr>
          <w:rFonts w:hint="eastAsia" w:ascii="Times New Roman" w:hAnsi="Times New Roman" w:eastAsia="宋体"/>
          <w:lang w:val="en-US" w:eastAsia="zh-CN"/>
        </w:rPr>
        <w:t>②</w:t>
      </w:r>
      <w:r>
        <w:rPr>
          <w:rFonts w:ascii="Times New Roman" w:hAnsi="Times New Roman" w:eastAsia="宋体"/>
          <w:lang w:val="en-US"/>
        </w:rPr>
        <w:t>形容词之前，其它副词之前或之后。</w:t>
      </w:r>
    </w:p>
    <w:p>
      <w:pPr>
        <w:rPr>
          <w:rFonts w:ascii="Times New Roman" w:hAnsi="Times New Roman" w:eastAsia="宋体"/>
          <w:lang w:val="en-US"/>
        </w:rPr>
      </w:pPr>
      <w:r>
        <w:rPr>
          <w:rFonts w:hint="eastAsia" w:ascii="Times New Roman" w:hAnsi="Times New Roman" w:eastAsia="宋体"/>
          <w:lang w:val="en-US" w:eastAsia="zh-CN"/>
        </w:rPr>
        <w:t>③</w:t>
      </w:r>
      <w:r>
        <w:rPr>
          <w:rFonts w:ascii="Times New Roman" w:hAnsi="Times New Roman" w:eastAsia="宋体"/>
          <w:lang w:val="en-US"/>
        </w:rPr>
        <w:t>多个助动词时，副词一般放在第一个助动词后。</w:t>
      </w:r>
    </w:p>
    <w:p>
      <w:pPr>
        <w:rPr>
          <w:rFonts w:ascii="Times New Roman" w:hAnsi="Times New Roman" w:eastAsia="宋体"/>
          <w:lang w:val="en-US"/>
        </w:rPr>
      </w:pPr>
      <w:r>
        <w:rPr>
          <w:rFonts w:ascii="Times New Roman" w:hAnsi="Times New Roman" w:eastAsia="宋体"/>
          <w:lang w:val="en-US"/>
        </w:rPr>
        <w:t xml:space="preserve">He speaks </w:t>
      </w:r>
      <w:r>
        <w:rPr>
          <w:rFonts w:ascii="Times New Roman" w:hAnsi="Times New Roman" w:eastAsia="宋体"/>
          <w:u w:val="single"/>
          <w:lang w:val="en-US"/>
        </w:rPr>
        <w:t>very fast</w:t>
      </w:r>
      <w:r>
        <w:rPr>
          <w:rFonts w:ascii="Times New Roman" w:hAnsi="Times New Roman" w:eastAsia="宋体"/>
          <w:lang w:val="en-US"/>
        </w:rPr>
        <w:t>.</w:t>
      </w:r>
    </w:p>
    <w:p>
      <w:pPr>
        <w:rPr>
          <w:rFonts w:ascii="Times New Roman" w:hAnsi="Times New Roman" w:eastAsia="宋体"/>
          <w:lang w:val="en-US"/>
        </w:rPr>
      </w:pPr>
      <w:r>
        <w:rPr>
          <w:rFonts w:ascii="Times New Roman" w:hAnsi="Times New Roman" w:eastAsia="宋体"/>
          <w:lang w:val="en-US"/>
        </w:rPr>
        <w:t xml:space="preserve">They have </w:t>
      </w:r>
      <w:r>
        <w:rPr>
          <w:rFonts w:ascii="Times New Roman" w:hAnsi="Times New Roman" w:eastAsia="宋体"/>
          <w:u w:val="single"/>
          <w:lang w:val="en-US"/>
        </w:rPr>
        <w:t>already</w:t>
      </w:r>
      <w:r>
        <w:rPr>
          <w:rFonts w:ascii="Times New Roman" w:hAnsi="Times New Roman" w:eastAsia="宋体"/>
          <w:lang w:val="en-US"/>
        </w:rPr>
        <w:t xml:space="preserve"> left.</w:t>
      </w:r>
    </w:p>
    <w:p>
      <w:pPr>
        <w:rPr>
          <w:rFonts w:ascii="Times New Roman" w:hAnsi="Times New Roman" w:eastAsia="宋体"/>
          <w:lang w:val="en-US"/>
        </w:rPr>
      </w:pPr>
      <w:r>
        <w:rPr>
          <w:rFonts w:ascii="Times New Roman" w:hAnsi="Times New Roman" w:eastAsia="宋体"/>
          <w:lang w:val="en-US"/>
        </w:rPr>
        <w:t xml:space="preserve">They have </w:t>
      </w:r>
      <w:r>
        <w:rPr>
          <w:rFonts w:ascii="Times New Roman" w:hAnsi="Times New Roman" w:eastAsia="宋体"/>
          <w:b w:val="0"/>
          <w:bCs w:val="0"/>
          <w:u w:val="single"/>
          <w:lang w:val="en-US"/>
        </w:rPr>
        <w:t>already</w:t>
      </w:r>
      <w:r>
        <w:rPr>
          <w:rFonts w:ascii="Times New Roman" w:hAnsi="Times New Roman" w:eastAsia="宋体"/>
          <w:lang w:val="en-US"/>
        </w:rPr>
        <w:t xml:space="preserve"> been repaired.</w:t>
      </w:r>
    </w:p>
    <w:p>
      <w:pPr>
        <w:rPr>
          <w:rFonts w:ascii="Times New Roman" w:hAnsi="Times New Roman" w:eastAsia="宋体"/>
          <w:lang w:val="en-US"/>
        </w:rPr>
      </w:pPr>
      <w:r>
        <w:rPr>
          <w:rFonts w:ascii="Times New Roman" w:hAnsi="Times New Roman" w:eastAsia="宋体"/>
          <w:lang w:val="en-US"/>
        </w:rPr>
        <w:t>常用的频度副词(always、usually、often(经常)、sometimes、never(从来不)…)的位置通常放在一般动词前，be动词后，助动词和实意动词之间。</w:t>
      </w:r>
    </w:p>
    <w:p>
      <w:pPr>
        <w:rPr>
          <w:rFonts w:ascii="Times New Roman" w:hAnsi="Times New Roman" w:eastAsia="宋体"/>
          <w:lang w:val="en-US"/>
        </w:rPr>
      </w:pPr>
      <w:r>
        <w:rPr>
          <w:rFonts w:ascii="Times New Roman" w:hAnsi="Times New Roman" w:eastAsia="宋体"/>
          <w:lang w:val="en-US"/>
        </w:rPr>
        <w:t xml:space="preserve">They </w:t>
      </w:r>
      <w:r>
        <w:rPr>
          <w:rFonts w:ascii="Times New Roman" w:hAnsi="Times New Roman" w:eastAsia="宋体"/>
          <w:u w:val="single"/>
          <w:lang w:val="en-US"/>
        </w:rPr>
        <w:t>always</w:t>
      </w:r>
      <w:r>
        <w:rPr>
          <w:rFonts w:ascii="Times New Roman" w:hAnsi="Times New Roman" w:eastAsia="宋体"/>
          <w:lang w:val="en-US"/>
        </w:rPr>
        <w:t xml:space="preserve"> come early.</w:t>
      </w:r>
    </w:p>
    <w:p>
      <w:pPr>
        <w:rPr>
          <w:rFonts w:ascii="Times New Roman" w:hAnsi="Times New Roman" w:eastAsia="宋体"/>
          <w:lang w:val="en-US"/>
        </w:rPr>
      </w:pPr>
      <w:r>
        <w:rPr>
          <w:rFonts w:ascii="Times New Roman" w:hAnsi="Times New Roman" w:eastAsia="宋体"/>
          <w:lang w:val="en-US"/>
        </w:rPr>
        <w:t xml:space="preserve">Sam </w:t>
      </w:r>
      <w:r>
        <w:rPr>
          <w:rFonts w:ascii="Times New Roman" w:hAnsi="Times New Roman" w:eastAsia="宋体"/>
          <w:u w:val="single"/>
          <w:lang w:val="en-US"/>
        </w:rPr>
        <w:t>often</w:t>
      </w:r>
      <w:r>
        <w:rPr>
          <w:rFonts w:ascii="Times New Roman" w:hAnsi="Times New Roman" w:eastAsia="宋体"/>
          <w:lang w:val="en-US"/>
        </w:rPr>
        <w:t xml:space="preserve"> writes homework at 7:00.</w:t>
      </w:r>
    </w:p>
    <w:p>
      <w:pPr>
        <w:rPr>
          <w:rFonts w:ascii="Times New Roman" w:hAnsi="Times New Roman" w:eastAsia="宋体"/>
          <w:lang w:val="en-US"/>
        </w:rPr>
      </w:pPr>
    </w:p>
    <w:p>
      <w:pPr>
        <w:rPr>
          <w:rFonts w:ascii="Times New Roman" w:hAnsi="Times New Roman" w:eastAsia="宋体"/>
          <w:lang w:val="en-US"/>
        </w:rPr>
      </w:pPr>
    </w:p>
    <w:p>
      <w:pPr>
        <w:rPr>
          <w:rFonts w:ascii="Times New Roman" w:hAnsi="Times New Roman" w:eastAsia="宋体"/>
          <w:lang w:val="en-US"/>
        </w:rPr>
      </w:pPr>
    </w:p>
    <w:p>
      <w:pPr>
        <w:rPr>
          <w:rFonts w:ascii="Times New Roman" w:hAnsi="Times New Roman" w:eastAsia="宋体"/>
          <w:lang w:val="en-US"/>
        </w:rPr>
      </w:pPr>
    </w:p>
    <w:p>
      <w:pPr>
        <w:rPr>
          <w:rFonts w:ascii="Times New Roman" w:hAnsi="Times New Roman" w:eastAsia="宋体"/>
          <w:lang w:val="en-US"/>
        </w:rPr>
      </w:pPr>
    </w:p>
    <w:p>
      <w:pPr>
        <w:rPr>
          <w:rFonts w:ascii="Times New Roman" w:hAnsi="Times New Roman" w:eastAsia="宋体"/>
          <w:lang w:val="en-US"/>
        </w:rPr>
      </w:pPr>
    </w:p>
    <w:p>
      <w:pPr>
        <w:rPr>
          <w:rFonts w:ascii="Times New Roman" w:hAnsi="Times New Roman" w:eastAsia="宋体"/>
          <w:lang w:val="en-US"/>
        </w:rPr>
      </w:pPr>
    </w:p>
    <w:p>
      <w:pPr>
        <w:rPr>
          <w:rFonts w:ascii="Times New Roman" w:hAnsi="Times New Roman" w:eastAsia="宋体"/>
          <w:b/>
          <w:bCs/>
          <w:lang w:val="en-US"/>
        </w:rPr>
      </w:pPr>
      <w:r>
        <w:rPr>
          <w:rFonts w:ascii="Times New Roman" w:hAnsi="Times New Roman" w:eastAsia="宋体"/>
          <w:b/>
          <w:bCs/>
          <w:lang w:val="en-US"/>
        </w:rPr>
        <w:t>不定量表达法(</w:t>
      </w:r>
      <w:r>
        <w:rPr>
          <w:rFonts w:ascii="Times New Roman" w:hAnsi="Times New Roman" w:eastAsia="宋体"/>
          <w:b w:val="0"/>
          <w:bCs w:val="0"/>
          <w:lang w:val="en-US"/>
        </w:rPr>
        <w:t>some、any、most、every、all</w:t>
      </w:r>
      <w:r>
        <w:rPr>
          <w:rFonts w:ascii="Times New Roman" w:hAnsi="Times New Roman" w:eastAsia="宋体"/>
          <w:b/>
          <w:bCs/>
          <w:lang w:val="en-US"/>
        </w:rPr>
        <w:t>)</w:t>
      </w:r>
    </w:p>
    <w:p>
      <w:pPr>
        <w:rPr>
          <w:rFonts w:ascii="Times New Roman" w:hAnsi="Times New Roman" w:eastAsia="宋体"/>
          <w:b w:val="0"/>
          <w:bCs w:val="0"/>
          <w:lang w:val="en-US"/>
        </w:rPr>
      </w:pPr>
      <w:r>
        <w:rPr>
          <w:rFonts w:ascii="Times New Roman" w:hAnsi="Times New Roman" w:eastAsia="宋体"/>
          <w:b w:val="0"/>
          <w:bCs w:val="0"/>
          <w:lang w:val="en-US"/>
        </w:rPr>
        <w:t>some主要用于肯定句，希望得到肯定回答时，也可用在疑问句中</w:t>
      </w:r>
    </w:p>
    <w:p>
      <w:pPr>
        <w:rPr>
          <w:rFonts w:ascii="Times New Roman" w:hAnsi="Times New Roman" w:eastAsia="宋体"/>
          <w:b w:val="0"/>
          <w:bCs w:val="0"/>
          <w:lang w:val="en-US"/>
        </w:rPr>
      </w:pPr>
      <w:r>
        <w:rPr>
          <w:rFonts w:ascii="Times New Roman" w:hAnsi="Times New Roman" w:eastAsia="宋体"/>
          <w:b w:val="0"/>
          <w:bCs w:val="0"/>
          <w:lang w:val="en-US"/>
        </w:rPr>
        <w:t>any(一些)主要用在否定和疑问句中</w:t>
      </w:r>
    </w:p>
    <w:p>
      <w:pPr>
        <w:ind w:left="210" w:leftChars="100" w:firstLine="0" w:firstLineChars="0"/>
        <w:rPr>
          <w:rFonts w:ascii="Times New Roman" w:hAnsi="Times New Roman" w:eastAsia="宋体"/>
          <w:b w:val="0"/>
          <w:bCs w:val="0"/>
          <w:lang w:val="en-US"/>
        </w:rPr>
      </w:pPr>
      <w:r>
        <w:rPr>
          <w:rFonts w:ascii="Times New Roman" w:hAnsi="Times New Roman" w:eastAsia="宋体"/>
          <w:b w:val="0"/>
          <w:bCs w:val="0"/>
          <w:lang w:val="en-US"/>
        </w:rPr>
        <w:t xml:space="preserve">I'd been expecting </w:t>
      </w:r>
      <w:r>
        <w:rPr>
          <w:rFonts w:ascii="Times New Roman" w:hAnsi="Times New Roman" w:eastAsia="宋体"/>
          <w:b w:val="0"/>
          <w:bCs w:val="0"/>
          <w:u w:val="single"/>
          <w:lang w:val="en-US"/>
        </w:rPr>
        <w:t>some</w:t>
      </w:r>
      <w:r>
        <w:rPr>
          <w:rFonts w:ascii="Times New Roman" w:hAnsi="Times New Roman" w:eastAsia="宋体"/>
          <w:b w:val="0"/>
          <w:bCs w:val="0"/>
          <w:lang w:val="en-US"/>
        </w:rPr>
        <w:t xml:space="preserve"> letters the whole morning,but there weren't </w:t>
      </w:r>
      <w:r>
        <w:rPr>
          <w:rFonts w:ascii="Times New Roman" w:hAnsi="Times New Roman" w:eastAsia="宋体"/>
          <w:b w:val="0"/>
          <w:bCs w:val="0"/>
          <w:u w:val="single"/>
          <w:lang w:val="en-US"/>
        </w:rPr>
        <w:t>any</w:t>
      </w:r>
      <w:r>
        <w:rPr>
          <w:rFonts w:ascii="Times New Roman" w:hAnsi="Times New Roman" w:eastAsia="宋体"/>
          <w:b w:val="0"/>
          <w:bCs w:val="0"/>
          <w:lang w:val="en-US"/>
        </w:rPr>
        <w:t xml:space="preserve"> for me.</w:t>
      </w:r>
    </w:p>
    <w:p>
      <w:pPr>
        <w:ind w:left="210" w:hanging="210" w:hangingChars="100"/>
        <w:rPr>
          <w:rFonts w:ascii="Times New Roman" w:hAnsi="Times New Roman" w:eastAsia="宋体"/>
          <w:b w:val="0"/>
          <w:bCs w:val="0"/>
          <w:lang w:val="en-US"/>
        </w:rPr>
      </w:pPr>
      <w:r>
        <w:rPr>
          <w:rFonts w:ascii="Times New Roman" w:hAnsi="Times New Roman" w:eastAsia="宋体"/>
          <w:b w:val="0"/>
          <w:bCs w:val="0"/>
          <w:lang w:val="en-US"/>
        </w:rPr>
        <w:t>most(大多数)作形容词时表示大部分的，后接复数名词。</w:t>
      </w:r>
      <w:r>
        <w:rPr>
          <w:rFonts w:hint="eastAsia" w:ascii="Times New Roman" w:hAnsi="Times New Roman" w:eastAsia="宋体"/>
          <w:b w:val="0"/>
          <w:bCs w:val="0"/>
          <w:lang w:val="en-US" w:eastAsia="zh-CN"/>
        </w:rPr>
        <w:t xml:space="preserve">  </w:t>
      </w:r>
      <w:r>
        <w:rPr>
          <w:rFonts w:ascii="Times New Roman" w:hAnsi="Times New Roman" w:eastAsia="宋体"/>
          <w:b w:val="0"/>
          <w:bCs w:val="0"/>
          <w:u w:val="single"/>
          <w:lang w:val="en-US"/>
        </w:rPr>
        <w:t>Most</w:t>
      </w:r>
      <w:r>
        <w:rPr>
          <w:rFonts w:ascii="Times New Roman" w:hAnsi="Times New Roman" w:eastAsia="宋体"/>
          <w:b w:val="0"/>
          <w:bCs w:val="0"/>
          <w:lang w:val="en-US"/>
        </w:rPr>
        <w:t xml:space="preserve"> people here are from China.</w:t>
      </w:r>
    </w:p>
    <w:p>
      <w:pPr>
        <w:rPr>
          <w:rFonts w:ascii="Times New Roman" w:hAnsi="Times New Roman" w:eastAsia="宋体"/>
          <w:b w:val="0"/>
          <w:bCs w:val="0"/>
          <w:lang w:val="en-US"/>
        </w:rPr>
      </w:pPr>
      <w:r>
        <w:rPr>
          <w:rFonts w:ascii="Times New Roman" w:hAnsi="Times New Roman" w:eastAsia="宋体"/>
          <w:b w:val="0"/>
          <w:bCs w:val="0"/>
          <w:lang w:val="en-US"/>
        </w:rPr>
        <w:t>every表示“每一个，所有”后面接单数名词。</w:t>
      </w:r>
    </w:p>
    <w:p>
      <w:pPr>
        <w:ind w:firstLine="210" w:firstLineChars="100"/>
        <w:rPr>
          <w:rFonts w:ascii="Times New Roman" w:hAnsi="Times New Roman" w:eastAsia="宋体"/>
          <w:b w:val="0"/>
          <w:bCs w:val="0"/>
          <w:lang w:val="en-US"/>
        </w:rPr>
      </w:pPr>
      <w:r>
        <w:rPr>
          <w:rFonts w:ascii="Times New Roman" w:hAnsi="Times New Roman" w:eastAsia="宋体"/>
          <w:b w:val="0"/>
          <w:bCs w:val="0"/>
          <w:u w:val="single"/>
          <w:lang w:val="en-US"/>
        </w:rPr>
        <w:t>Every</w:t>
      </w:r>
      <w:r>
        <w:rPr>
          <w:rFonts w:ascii="Times New Roman" w:hAnsi="Times New Roman" w:eastAsia="宋体"/>
          <w:b w:val="0"/>
          <w:bCs w:val="0"/>
          <w:lang w:val="en-US"/>
        </w:rPr>
        <w:t xml:space="preserve"> one likes the film.</w:t>
      </w:r>
    </w:p>
    <w:p>
      <w:pPr>
        <w:rPr>
          <w:rFonts w:ascii="Times New Roman" w:hAnsi="Times New Roman" w:eastAsia="宋体"/>
          <w:b w:val="0"/>
          <w:bCs w:val="0"/>
          <w:lang w:val="en-US"/>
        </w:rPr>
      </w:pPr>
      <w:r>
        <w:rPr>
          <w:rFonts w:ascii="Times New Roman" w:hAnsi="Times New Roman" w:eastAsia="宋体"/>
          <w:b w:val="0"/>
          <w:bCs w:val="0"/>
          <w:lang w:val="en-US"/>
        </w:rPr>
        <w:t>all表示“所有”，后接可数名词复数，不可数名词单数。</w:t>
      </w:r>
    </w:p>
    <w:p>
      <w:pPr>
        <w:ind w:firstLine="210" w:firstLineChars="100"/>
        <w:rPr>
          <w:rFonts w:ascii="Times New Roman" w:hAnsi="Times New Roman" w:eastAsia="宋体"/>
          <w:b w:val="0"/>
          <w:bCs w:val="0"/>
          <w:lang w:val="en-US"/>
        </w:rPr>
      </w:pPr>
      <w:r>
        <w:rPr>
          <w:rFonts w:ascii="Times New Roman" w:hAnsi="Times New Roman" w:eastAsia="宋体"/>
          <w:b w:val="0"/>
          <w:bCs w:val="0"/>
          <w:u w:val="single"/>
          <w:lang w:val="en-US"/>
        </w:rPr>
        <w:t>All</w:t>
      </w:r>
      <w:r>
        <w:rPr>
          <w:rFonts w:ascii="Times New Roman" w:hAnsi="Times New Roman" w:eastAsia="宋体"/>
          <w:b w:val="0"/>
          <w:bCs w:val="0"/>
          <w:lang w:val="en-US"/>
        </w:rPr>
        <w:t xml:space="preserve"> the cars are parked in the parking lot.</w:t>
      </w:r>
    </w:p>
    <w:p>
      <w:pPr>
        <w:ind w:firstLine="210" w:firstLineChars="100"/>
        <w:rPr>
          <w:rFonts w:ascii="Times New Roman" w:hAnsi="Times New Roman" w:eastAsia="宋体"/>
          <w:b w:val="0"/>
          <w:bCs w:val="0"/>
          <w:lang w:val="en-US"/>
        </w:rPr>
      </w:pPr>
      <w:r>
        <w:rPr>
          <w:rFonts w:ascii="Times New Roman" w:hAnsi="Times New Roman" w:eastAsia="宋体"/>
          <w:b w:val="0"/>
          <w:bCs w:val="0"/>
          <w:u w:val="single"/>
          <w:lang w:val="en-US"/>
        </w:rPr>
        <w:t>All</w:t>
      </w:r>
      <w:r>
        <w:rPr>
          <w:rFonts w:ascii="Times New Roman" w:hAnsi="Times New Roman" w:eastAsia="宋体"/>
          <w:b w:val="0"/>
          <w:bCs w:val="0"/>
          <w:lang w:val="en-US"/>
        </w:rPr>
        <w:t xml:space="preserve"> the coffee is served on time.</w:t>
      </w:r>
    </w:p>
    <w:p>
      <w:pPr>
        <w:rPr>
          <w:rFonts w:ascii="Times New Roman" w:hAnsi="Times New Roman" w:eastAsia="宋体"/>
          <w:b w:val="0"/>
          <w:bCs w:val="0"/>
          <w:lang w:val="en-US"/>
        </w:rPr>
      </w:pPr>
      <w:r>
        <w:rPr>
          <w:rFonts w:ascii="Times New Roman" w:hAnsi="Times New Roman" w:eastAsia="宋体"/>
          <w:b w:val="0"/>
          <w:bCs w:val="0"/>
          <w:lang w:val="en-US"/>
        </w:rPr>
        <w:t>both表示两者都，可作形容词，代词和副词</w:t>
      </w:r>
    </w:p>
    <w:p>
      <w:pPr>
        <w:ind w:firstLine="210" w:firstLineChars="100"/>
        <w:rPr>
          <w:rFonts w:ascii="Times New Roman" w:hAnsi="Times New Roman" w:eastAsia="宋体"/>
          <w:b w:val="0"/>
          <w:bCs w:val="0"/>
          <w:lang w:val="en-US"/>
        </w:rPr>
      </w:pPr>
      <w:r>
        <w:rPr>
          <w:rFonts w:ascii="Times New Roman" w:hAnsi="Times New Roman" w:eastAsia="宋体"/>
          <w:b w:val="0"/>
          <w:bCs w:val="0"/>
          <w:u w:val="single"/>
          <w:lang w:val="en-US"/>
        </w:rPr>
        <w:t>Both</w:t>
      </w:r>
      <w:r>
        <w:rPr>
          <w:rFonts w:ascii="Times New Roman" w:hAnsi="Times New Roman" w:eastAsia="宋体"/>
          <w:b w:val="0"/>
          <w:bCs w:val="0"/>
          <w:lang w:val="en-US"/>
        </w:rPr>
        <w:t xml:space="preserve"> his eyes were severely burned.</w:t>
      </w:r>
    </w:p>
    <w:p>
      <w:pPr>
        <w:rPr>
          <w:rFonts w:ascii="Times New Roman" w:hAnsi="Times New Roman" w:eastAsia="宋体"/>
          <w:b w:val="0"/>
          <w:bCs w:val="0"/>
          <w:lang w:val="en-US"/>
        </w:rPr>
      </w:pPr>
      <w:r>
        <w:rPr>
          <w:rFonts w:hint="eastAsia" w:ascii="Times New Roman" w:hAnsi="Times New Roman" w:eastAsia="宋体"/>
          <w:b w:val="0"/>
          <w:bCs w:val="0"/>
          <w:lang w:val="en-US" w:eastAsia="zh-CN"/>
        </w:rPr>
        <w:t>e</w:t>
      </w:r>
      <w:r>
        <w:rPr>
          <w:rFonts w:ascii="Times New Roman" w:hAnsi="Times New Roman" w:eastAsia="宋体"/>
          <w:b w:val="0"/>
          <w:bCs w:val="0"/>
          <w:lang w:val="en-US"/>
        </w:rPr>
        <w:t>ither</w:t>
      </w:r>
      <w:r>
        <w:rPr>
          <w:rFonts w:hint="eastAsia" w:ascii="Times New Roman" w:hAnsi="Times New Roman" w:eastAsia="宋体"/>
          <w:b w:val="0"/>
          <w:bCs w:val="0"/>
          <w:lang w:val="en-US" w:eastAsia="zh-CN"/>
        </w:rPr>
        <w:t>(</w:t>
      </w:r>
      <w:r>
        <w:rPr>
          <w:rFonts w:ascii="Times New Roman" w:hAnsi="Times New Roman" w:eastAsia="宋体"/>
          <w:b w:val="0"/>
          <w:bCs w:val="0"/>
          <w:lang w:val="en-US"/>
        </w:rPr>
        <w:t>两者之一</w:t>
      </w:r>
      <w:r>
        <w:rPr>
          <w:rFonts w:hint="eastAsia" w:ascii="Times New Roman" w:hAnsi="Times New Roman" w:eastAsia="宋体"/>
          <w:b w:val="0"/>
          <w:bCs w:val="0"/>
          <w:lang w:val="en-US" w:eastAsia="zh-CN"/>
        </w:rPr>
        <w:t>)</w:t>
      </w:r>
    </w:p>
    <w:p>
      <w:pPr>
        <w:ind w:firstLine="210" w:firstLineChars="100"/>
        <w:rPr>
          <w:rFonts w:ascii="Times New Roman" w:hAnsi="Times New Roman" w:eastAsia="宋体"/>
          <w:b w:val="0"/>
          <w:bCs w:val="0"/>
          <w:lang w:val="en-US"/>
        </w:rPr>
      </w:pPr>
      <w:r>
        <w:rPr>
          <w:rFonts w:ascii="Times New Roman" w:hAnsi="Times New Roman" w:eastAsia="宋体"/>
          <w:b w:val="0"/>
          <w:bCs w:val="0"/>
          <w:lang w:val="en-US"/>
        </w:rPr>
        <w:t xml:space="preserve">There are trees on </w:t>
      </w:r>
      <w:r>
        <w:rPr>
          <w:rFonts w:ascii="Times New Roman" w:hAnsi="Times New Roman" w:eastAsia="宋体"/>
          <w:b w:val="0"/>
          <w:bCs w:val="0"/>
          <w:u w:val="single"/>
          <w:lang w:val="en-US"/>
        </w:rPr>
        <w:t>either</w:t>
      </w:r>
      <w:r>
        <w:rPr>
          <w:rFonts w:ascii="Times New Roman" w:hAnsi="Times New Roman" w:eastAsia="宋体"/>
          <w:b w:val="0"/>
          <w:bCs w:val="0"/>
          <w:lang w:val="en-US"/>
        </w:rPr>
        <w:t xml:space="preserve"> side of the street.</w:t>
      </w:r>
    </w:p>
    <w:p>
      <w:pPr>
        <w:rPr>
          <w:rFonts w:ascii="Times New Roman" w:hAnsi="Times New Roman" w:eastAsia="宋体"/>
          <w:b w:val="0"/>
          <w:bCs w:val="0"/>
          <w:lang w:val="en-US"/>
        </w:rPr>
      </w:pPr>
      <w:r>
        <w:rPr>
          <w:rFonts w:ascii="Times New Roman" w:hAnsi="Times New Roman" w:eastAsia="宋体"/>
          <w:b w:val="0"/>
          <w:bCs w:val="0"/>
          <w:lang w:val="en-US"/>
        </w:rPr>
        <w:t>neither是两者都不</w:t>
      </w:r>
      <w:r>
        <w:rPr>
          <w:rFonts w:hint="eastAsia" w:ascii="Times New Roman" w:hAnsi="Times New Roman" w:eastAsia="宋体"/>
          <w:b w:val="0"/>
          <w:bCs w:val="0"/>
          <w:lang w:val="en-US" w:eastAsia="zh-CN"/>
        </w:rPr>
        <w:t xml:space="preserve">  </w:t>
      </w:r>
      <w:r>
        <w:rPr>
          <w:rFonts w:ascii="Times New Roman" w:hAnsi="Times New Roman" w:eastAsia="宋体"/>
          <w:b w:val="0"/>
          <w:bCs w:val="0"/>
          <w:u w:val="single"/>
          <w:lang w:val="en-US"/>
        </w:rPr>
        <w:t>Neither</w:t>
      </w:r>
      <w:r>
        <w:rPr>
          <w:rFonts w:ascii="Times New Roman" w:hAnsi="Times New Roman" w:eastAsia="宋体"/>
          <w:b w:val="0"/>
          <w:bCs w:val="0"/>
          <w:lang w:val="en-US"/>
        </w:rPr>
        <w:t xml:space="preserve"> answer is correct.</w:t>
      </w:r>
    </w:p>
    <w:p>
      <w:pPr>
        <w:rPr>
          <w:rFonts w:ascii="Times New Roman" w:hAnsi="Times New Roman" w:eastAsia="宋体"/>
          <w:b w:val="0"/>
          <w:bCs w:val="0"/>
          <w:lang w:val="en-US"/>
        </w:rPr>
      </w:pPr>
      <w:r>
        <w:rPr>
          <w:rFonts w:ascii="Times New Roman" w:hAnsi="Times New Roman" w:eastAsia="宋体"/>
          <w:b w:val="0"/>
          <w:bCs w:val="0"/>
          <w:lang w:val="en-US"/>
        </w:rPr>
        <w:t>Many</w:t>
      </w:r>
      <w:r>
        <w:rPr>
          <w:rFonts w:hint="eastAsia" w:ascii="Times New Roman" w:hAnsi="Times New Roman" w:eastAsia="宋体"/>
          <w:b w:val="0"/>
          <w:bCs w:val="0"/>
          <w:lang w:val="en-US" w:eastAsia="zh-CN"/>
        </w:rPr>
        <w:t>(</w:t>
      </w:r>
      <w:r>
        <w:rPr>
          <w:rFonts w:ascii="Times New Roman" w:hAnsi="Times New Roman" w:eastAsia="宋体"/>
          <w:b w:val="0"/>
          <w:bCs w:val="0"/>
          <w:lang w:val="en-US"/>
        </w:rPr>
        <w:t>许多</w:t>
      </w:r>
      <w:r>
        <w:rPr>
          <w:rFonts w:hint="eastAsia" w:ascii="Times New Roman" w:hAnsi="Times New Roman" w:eastAsia="宋体"/>
          <w:b w:val="0"/>
          <w:bCs w:val="0"/>
          <w:lang w:val="en-US" w:eastAsia="zh-CN"/>
        </w:rPr>
        <w:t>)</w:t>
      </w:r>
      <w:r>
        <w:rPr>
          <w:rFonts w:ascii="Times New Roman" w:hAnsi="Times New Roman" w:eastAsia="宋体"/>
          <w:b w:val="0"/>
          <w:bCs w:val="0"/>
          <w:lang w:val="en-US"/>
        </w:rPr>
        <w:t>修饰可数名词</w:t>
      </w:r>
      <w:r>
        <w:rPr>
          <w:rFonts w:hint="eastAsia" w:ascii="Times New Roman" w:hAnsi="Times New Roman" w:eastAsia="宋体"/>
          <w:b w:val="0"/>
          <w:bCs w:val="0"/>
          <w:lang w:val="en-US" w:eastAsia="zh-CN"/>
        </w:rPr>
        <w:t xml:space="preserve">    </w:t>
      </w:r>
      <w:r>
        <w:rPr>
          <w:rFonts w:ascii="Times New Roman" w:hAnsi="Times New Roman" w:eastAsia="宋体"/>
          <w:b w:val="0"/>
          <w:bCs w:val="0"/>
          <w:lang w:val="en-US"/>
        </w:rPr>
        <w:t>many books</w:t>
      </w:r>
    </w:p>
    <w:p>
      <w:pPr>
        <w:rPr>
          <w:rFonts w:ascii="Times New Roman" w:hAnsi="Times New Roman" w:eastAsia="宋体"/>
          <w:b w:val="0"/>
          <w:bCs w:val="0"/>
          <w:lang w:val="en-US"/>
        </w:rPr>
      </w:pPr>
      <w:r>
        <w:rPr>
          <w:rFonts w:ascii="Times New Roman" w:hAnsi="Times New Roman" w:eastAsia="宋体"/>
          <w:b w:val="0"/>
          <w:bCs w:val="0"/>
          <w:lang w:val="en-US"/>
        </w:rPr>
        <w:t>much</w:t>
      </w:r>
      <w:r>
        <w:rPr>
          <w:rFonts w:hint="eastAsia" w:ascii="Times New Roman" w:hAnsi="Times New Roman" w:eastAsia="宋体"/>
          <w:b w:val="0"/>
          <w:bCs w:val="0"/>
          <w:lang w:val="en-US" w:eastAsia="zh-CN"/>
        </w:rPr>
        <w:t>(</w:t>
      </w:r>
      <w:r>
        <w:rPr>
          <w:rFonts w:ascii="Times New Roman" w:hAnsi="Times New Roman" w:eastAsia="宋体"/>
          <w:b w:val="0"/>
          <w:bCs w:val="0"/>
          <w:lang w:val="en-US"/>
        </w:rPr>
        <w:t>许多</w:t>
      </w:r>
      <w:r>
        <w:rPr>
          <w:rFonts w:hint="eastAsia" w:ascii="Times New Roman" w:hAnsi="Times New Roman" w:eastAsia="宋体"/>
          <w:b w:val="0"/>
          <w:bCs w:val="0"/>
          <w:lang w:val="en-US" w:eastAsia="zh-CN"/>
        </w:rPr>
        <w:t>)</w:t>
      </w:r>
      <w:r>
        <w:rPr>
          <w:rFonts w:ascii="Times New Roman" w:hAnsi="Times New Roman" w:eastAsia="宋体"/>
          <w:b w:val="0"/>
          <w:bCs w:val="0"/>
          <w:lang w:val="en-US"/>
        </w:rPr>
        <w:t>修饰不可数名词</w:t>
      </w:r>
      <w:r>
        <w:rPr>
          <w:rFonts w:hint="eastAsia" w:ascii="Times New Roman" w:hAnsi="Times New Roman" w:eastAsia="宋体"/>
          <w:b w:val="0"/>
          <w:bCs w:val="0"/>
          <w:lang w:val="en-US" w:eastAsia="zh-CN"/>
        </w:rPr>
        <w:t xml:space="preserve">  </w:t>
      </w:r>
      <w:r>
        <w:rPr>
          <w:rFonts w:ascii="Times New Roman" w:hAnsi="Times New Roman" w:eastAsia="宋体"/>
          <w:b w:val="0"/>
          <w:bCs w:val="0"/>
          <w:lang w:val="en-US"/>
        </w:rPr>
        <w:t>much water</w:t>
      </w:r>
    </w:p>
    <w:p>
      <w:pPr>
        <w:rPr>
          <w:rFonts w:ascii="Times New Roman" w:hAnsi="Times New Roman" w:eastAsia="宋体"/>
          <w:b w:val="0"/>
          <w:bCs w:val="0"/>
          <w:lang w:val="en-US"/>
        </w:rPr>
      </w:pPr>
      <w:r>
        <w:rPr>
          <w:rFonts w:ascii="Times New Roman" w:hAnsi="Times New Roman" w:eastAsia="宋体"/>
          <w:b w:val="0"/>
          <w:bCs w:val="0"/>
          <w:lang w:val="en-US"/>
        </w:rPr>
        <w:t>a lot of[lots of]</w:t>
      </w:r>
      <w:r>
        <w:rPr>
          <w:rFonts w:hint="eastAsia" w:ascii="Times New Roman" w:hAnsi="Times New Roman" w:eastAsia="宋体"/>
          <w:b w:val="0"/>
          <w:bCs w:val="0"/>
          <w:lang w:val="en-US" w:eastAsia="zh-CN"/>
        </w:rPr>
        <w:t>、</w:t>
      </w:r>
      <w:r>
        <w:rPr>
          <w:rFonts w:ascii="Times New Roman" w:hAnsi="Times New Roman" w:eastAsia="宋体"/>
          <w:b w:val="0"/>
          <w:bCs w:val="0"/>
          <w:lang w:val="en-US"/>
        </w:rPr>
        <w:t>plenty of均可修饰可数和不可数名词。</w:t>
      </w:r>
    </w:p>
    <w:p>
      <w:pPr>
        <w:ind w:firstLine="210" w:firstLineChars="100"/>
        <w:rPr>
          <w:rFonts w:ascii="Times New Roman" w:hAnsi="Times New Roman" w:eastAsia="宋体"/>
          <w:b w:val="0"/>
          <w:bCs w:val="0"/>
          <w:lang w:val="en-US"/>
        </w:rPr>
      </w:pPr>
      <w:r>
        <w:rPr>
          <w:rFonts w:ascii="Times New Roman" w:hAnsi="Times New Roman" w:eastAsia="宋体"/>
          <w:b w:val="0"/>
          <w:bCs w:val="0"/>
          <w:lang w:val="en-US"/>
        </w:rPr>
        <w:t>a lot of/lots of books/water</w:t>
      </w:r>
    </w:p>
    <w:p>
      <w:pPr>
        <w:rPr>
          <w:rFonts w:ascii="Times New Roman" w:hAnsi="Times New Roman" w:eastAsia="宋体"/>
          <w:b w:val="0"/>
          <w:bCs w:val="0"/>
          <w:lang w:val="en-US"/>
        </w:rPr>
      </w:pPr>
      <w:r>
        <w:rPr>
          <w:rFonts w:ascii="Times New Roman" w:hAnsi="Times New Roman" w:eastAsia="宋体"/>
          <w:b w:val="0"/>
          <w:bCs w:val="0"/>
          <w:lang w:val="en-US"/>
        </w:rPr>
        <w:t>a few为肯定含义“几个”</w:t>
      </w:r>
      <w:r>
        <w:rPr>
          <w:rFonts w:hint="eastAsia" w:ascii="Times New Roman" w:hAnsi="Times New Roman" w:eastAsia="宋体"/>
          <w:b w:val="0"/>
          <w:bCs w:val="0"/>
          <w:lang w:val="en-US" w:eastAsia="zh-CN"/>
        </w:rPr>
        <w:t>、</w:t>
      </w:r>
      <w:r>
        <w:rPr>
          <w:rFonts w:ascii="Times New Roman" w:hAnsi="Times New Roman" w:eastAsia="宋体"/>
          <w:b w:val="0"/>
          <w:bCs w:val="0"/>
          <w:lang w:val="en-US"/>
        </w:rPr>
        <w:t>few为否定含义“没几个”</w:t>
      </w:r>
    </w:p>
    <w:p>
      <w:pPr>
        <w:rPr>
          <w:rFonts w:ascii="Times New Roman" w:hAnsi="Times New Roman" w:eastAsia="宋体"/>
          <w:b w:val="0"/>
          <w:bCs w:val="0"/>
          <w:lang w:val="en-US"/>
        </w:rPr>
      </w:pPr>
      <w:r>
        <w:rPr>
          <w:rFonts w:ascii="Times New Roman" w:hAnsi="Times New Roman" w:eastAsia="宋体"/>
          <w:b w:val="0"/>
          <w:bCs w:val="0"/>
          <w:lang w:val="en-US"/>
        </w:rPr>
        <w:t>以上两个词均和可数名词连用。</w:t>
      </w:r>
    </w:p>
    <w:p>
      <w:pPr>
        <w:ind w:firstLine="210" w:firstLineChars="100"/>
        <w:rPr>
          <w:rFonts w:ascii="Times New Roman" w:hAnsi="Times New Roman" w:eastAsia="宋体"/>
          <w:b w:val="0"/>
          <w:bCs w:val="0"/>
          <w:lang w:val="en-US"/>
        </w:rPr>
      </w:pPr>
      <w:r>
        <w:rPr>
          <w:rFonts w:ascii="Times New Roman" w:hAnsi="Times New Roman" w:eastAsia="宋体"/>
          <w:b w:val="0"/>
          <w:bCs w:val="0"/>
          <w:u w:val="single"/>
          <w:lang w:val="en-US"/>
        </w:rPr>
        <w:t>A few</w:t>
      </w:r>
      <w:r>
        <w:rPr>
          <w:rFonts w:ascii="Times New Roman" w:hAnsi="Times New Roman" w:eastAsia="宋体"/>
          <w:b w:val="0"/>
          <w:bCs w:val="0"/>
          <w:lang w:val="en-US"/>
        </w:rPr>
        <w:t xml:space="preserve"> books are put into the box.</w:t>
      </w:r>
    </w:p>
    <w:p>
      <w:pPr>
        <w:ind w:firstLine="210" w:firstLineChars="100"/>
        <w:rPr>
          <w:rFonts w:ascii="Times New Roman" w:hAnsi="Times New Roman" w:eastAsia="宋体"/>
          <w:b w:val="0"/>
          <w:bCs w:val="0"/>
          <w:lang w:val="en-US"/>
        </w:rPr>
      </w:pPr>
      <w:r>
        <w:rPr>
          <w:rFonts w:ascii="Times New Roman" w:hAnsi="Times New Roman" w:eastAsia="宋体"/>
          <w:b w:val="0"/>
          <w:bCs w:val="0"/>
          <w:u w:val="single"/>
          <w:lang w:val="en-US"/>
        </w:rPr>
        <w:t>Few</w:t>
      </w:r>
      <w:r>
        <w:rPr>
          <w:rFonts w:ascii="Times New Roman" w:hAnsi="Times New Roman" w:eastAsia="宋体"/>
          <w:b w:val="0"/>
          <w:bCs w:val="0"/>
          <w:lang w:val="en-US"/>
        </w:rPr>
        <w:t xml:space="preserve"> books are put into the box.</w:t>
      </w:r>
    </w:p>
    <w:p>
      <w:pPr>
        <w:rPr>
          <w:rFonts w:ascii="Times New Roman" w:hAnsi="Times New Roman" w:eastAsia="宋体"/>
          <w:b w:val="0"/>
          <w:bCs w:val="0"/>
          <w:lang w:val="en-US"/>
        </w:rPr>
      </w:pPr>
      <w:r>
        <w:rPr>
          <w:rFonts w:ascii="Times New Roman" w:hAnsi="Times New Roman" w:eastAsia="宋体"/>
          <w:b w:val="0"/>
          <w:bCs w:val="0"/>
          <w:lang w:val="en-US"/>
        </w:rPr>
        <w:t>a little为肯定含义“一点儿”</w:t>
      </w:r>
      <w:r>
        <w:rPr>
          <w:rFonts w:hint="eastAsia" w:ascii="Times New Roman" w:hAnsi="Times New Roman" w:eastAsia="宋体"/>
          <w:b w:val="0"/>
          <w:bCs w:val="0"/>
          <w:lang w:val="en-US" w:eastAsia="zh-CN"/>
        </w:rPr>
        <w:t>、</w:t>
      </w:r>
      <w:r>
        <w:rPr>
          <w:rFonts w:ascii="Times New Roman" w:hAnsi="Times New Roman" w:eastAsia="宋体"/>
          <w:b w:val="0"/>
          <w:bCs w:val="0"/>
          <w:lang w:val="en-US"/>
        </w:rPr>
        <w:t>little为否定含义“没多点”</w:t>
      </w:r>
      <w:r>
        <w:rPr>
          <w:rFonts w:hint="eastAsia" w:ascii="Times New Roman" w:hAnsi="Times New Roman" w:eastAsia="宋体"/>
          <w:b w:val="0"/>
          <w:bCs w:val="0"/>
          <w:lang w:val="en-US" w:eastAsia="zh-CN"/>
        </w:rPr>
        <w:t>，</w:t>
      </w:r>
      <w:r>
        <w:rPr>
          <w:rFonts w:ascii="Times New Roman" w:hAnsi="Times New Roman" w:eastAsia="宋体"/>
          <w:b w:val="0"/>
          <w:bCs w:val="0"/>
          <w:lang w:val="en-US"/>
        </w:rPr>
        <w:t>两个词均可和不可数名词连用.</w:t>
      </w:r>
    </w:p>
    <w:p>
      <w:pPr>
        <w:ind w:firstLine="210" w:firstLineChars="100"/>
        <w:rPr>
          <w:rFonts w:ascii="Times New Roman" w:hAnsi="Times New Roman" w:eastAsia="宋体"/>
          <w:b w:val="0"/>
          <w:bCs w:val="0"/>
          <w:lang w:val="en-US"/>
        </w:rPr>
      </w:pPr>
      <w:r>
        <w:rPr>
          <w:rFonts w:ascii="Times New Roman" w:hAnsi="Times New Roman" w:eastAsia="宋体"/>
          <w:b w:val="0"/>
          <w:bCs w:val="0"/>
          <w:lang w:val="en-US"/>
        </w:rPr>
        <w:t xml:space="preserve">There is </w:t>
      </w:r>
      <w:r>
        <w:rPr>
          <w:rFonts w:ascii="Times New Roman" w:hAnsi="Times New Roman" w:eastAsia="宋体"/>
          <w:b w:val="0"/>
          <w:bCs w:val="0"/>
          <w:u w:val="single"/>
          <w:lang w:val="en-US"/>
        </w:rPr>
        <w:t>a little</w:t>
      </w:r>
      <w:r>
        <w:rPr>
          <w:rFonts w:ascii="Times New Roman" w:hAnsi="Times New Roman" w:eastAsia="宋体"/>
          <w:b w:val="0"/>
          <w:bCs w:val="0"/>
          <w:lang w:val="en-US"/>
        </w:rPr>
        <w:t xml:space="preserve"> water in the bottle.</w:t>
      </w:r>
    </w:p>
    <w:p>
      <w:pPr>
        <w:ind w:firstLine="210" w:firstLineChars="100"/>
        <w:rPr>
          <w:rFonts w:ascii="Times New Roman" w:hAnsi="Times New Roman" w:eastAsia="宋体"/>
          <w:b w:val="0"/>
          <w:bCs w:val="0"/>
          <w:lang w:val="en-US"/>
        </w:rPr>
      </w:pPr>
      <w:r>
        <w:rPr>
          <w:rFonts w:ascii="Times New Roman" w:hAnsi="Times New Roman" w:eastAsia="宋体"/>
          <w:b w:val="0"/>
          <w:bCs w:val="0"/>
          <w:lang w:val="en-US"/>
        </w:rPr>
        <w:t xml:space="preserve">There is </w:t>
      </w:r>
      <w:r>
        <w:rPr>
          <w:rFonts w:ascii="Times New Roman" w:hAnsi="Times New Roman" w:eastAsia="宋体"/>
          <w:b w:val="0"/>
          <w:bCs w:val="0"/>
          <w:u w:val="single"/>
          <w:lang w:val="en-US"/>
        </w:rPr>
        <w:t>little</w:t>
      </w:r>
      <w:r>
        <w:rPr>
          <w:rFonts w:ascii="Times New Roman" w:hAnsi="Times New Roman" w:eastAsia="宋体"/>
          <w:b w:val="0"/>
          <w:bCs w:val="0"/>
          <w:lang w:val="en-US"/>
        </w:rPr>
        <w:t xml:space="preserve"> water in the bottle.</w:t>
      </w:r>
    </w:p>
    <w:p>
      <w:pPr>
        <w:rPr>
          <w:rFonts w:ascii="Times New Roman" w:hAnsi="Times New Roman" w:eastAsia="宋体"/>
          <w:b w:val="0"/>
          <w:bCs w:val="0"/>
          <w:lang w:val="en-US"/>
        </w:rPr>
      </w:pPr>
      <w:r>
        <w:rPr>
          <w:rFonts w:ascii="Times New Roman" w:hAnsi="Times New Roman" w:eastAsia="宋体"/>
          <w:b w:val="0"/>
          <w:bCs w:val="0"/>
          <w:lang w:val="en-US"/>
        </w:rPr>
        <w:t>none和no one意</w:t>
      </w:r>
      <w:r>
        <w:rPr>
          <w:rFonts w:ascii="Times New Roman" w:hAnsi="Times New Roman" w:eastAsia="宋体"/>
          <w:b w:val="0"/>
          <w:lang w:val="en-US"/>
        </w:rPr>
        <w:t>为“一个也不，一点也不”</w:t>
      </w:r>
      <w:r>
        <w:rPr>
          <w:rFonts w:ascii="Times New Roman" w:hAnsi="Times New Roman" w:eastAsia="宋体"/>
          <w:b w:val="0"/>
          <w:bCs w:val="0"/>
          <w:lang w:val="en-US"/>
        </w:rPr>
        <w:t>，主要作代词</w:t>
      </w:r>
    </w:p>
    <w:p>
      <w:pPr>
        <w:rPr>
          <w:rFonts w:ascii="Times New Roman" w:hAnsi="Times New Roman" w:eastAsia="宋体"/>
          <w:b w:val="0"/>
          <w:bCs w:val="0"/>
          <w:lang w:val="en-US"/>
        </w:rPr>
      </w:pPr>
      <w:r>
        <w:rPr>
          <w:rFonts w:hint="eastAsia" w:ascii="Times New Roman" w:hAnsi="Times New Roman" w:eastAsia="宋体"/>
          <w:b w:val="0"/>
          <w:bCs w:val="0"/>
          <w:lang w:val="en-US" w:eastAsia="zh-CN"/>
        </w:rPr>
        <w:t>①</w:t>
      </w:r>
      <w:r>
        <w:rPr>
          <w:rFonts w:ascii="Times New Roman" w:hAnsi="Times New Roman" w:eastAsia="宋体"/>
          <w:b w:val="0"/>
          <w:bCs w:val="0"/>
          <w:lang w:val="en-US"/>
        </w:rPr>
        <w:t>none可以接of短语，动词可用单数也可用复数。</w:t>
      </w:r>
    </w:p>
    <w:p>
      <w:pPr>
        <w:ind w:firstLine="210" w:firstLineChars="100"/>
        <w:rPr>
          <w:rFonts w:ascii="Times New Roman" w:hAnsi="Times New Roman" w:eastAsia="宋体"/>
          <w:b w:val="0"/>
          <w:bCs w:val="0"/>
          <w:lang w:val="en-US"/>
        </w:rPr>
      </w:pPr>
      <w:r>
        <w:rPr>
          <w:rFonts w:ascii="Times New Roman" w:hAnsi="Times New Roman" w:eastAsia="宋体"/>
          <w:b w:val="0"/>
          <w:bCs w:val="0"/>
          <w:lang w:val="en-US"/>
        </w:rPr>
        <w:t>None of us have(has) arrived.</w:t>
      </w:r>
    </w:p>
    <w:p>
      <w:pPr>
        <w:rPr>
          <w:rFonts w:ascii="Times New Roman" w:hAnsi="Times New Roman" w:eastAsia="宋体"/>
          <w:b w:val="0"/>
          <w:bCs w:val="0"/>
          <w:lang w:val="en-US"/>
        </w:rPr>
      </w:pPr>
      <w:r>
        <w:rPr>
          <w:rFonts w:hint="eastAsia" w:ascii="Times New Roman" w:hAnsi="Times New Roman" w:eastAsia="宋体"/>
          <w:b w:val="0"/>
          <w:bCs w:val="0"/>
          <w:lang w:val="en-US" w:eastAsia="zh-CN"/>
        </w:rPr>
        <w:t>②</w:t>
      </w:r>
      <w:r>
        <w:rPr>
          <w:rFonts w:ascii="Times New Roman" w:hAnsi="Times New Roman" w:eastAsia="宋体"/>
          <w:b w:val="0"/>
          <w:bCs w:val="0"/>
          <w:lang w:val="en-US"/>
        </w:rPr>
        <w:t>no one 不能接of短语，动词只能用单数。</w:t>
      </w:r>
    </w:p>
    <w:p>
      <w:pPr>
        <w:rPr>
          <w:rFonts w:ascii="Times New Roman" w:hAnsi="Times New Roman" w:eastAsia="宋体"/>
          <w:b w:val="0"/>
          <w:bCs w:val="0"/>
          <w:lang w:val="en-US"/>
        </w:rPr>
      </w:pPr>
      <w:r>
        <w:rPr>
          <w:rFonts w:ascii="Times New Roman" w:hAnsi="Times New Roman" w:eastAsia="宋体"/>
          <w:b w:val="0"/>
          <w:bCs w:val="0"/>
          <w:lang w:val="en-US"/>
        </w:rPr>
        <w:t>若no one做主语，后面的谓语动词要用单数</w:t>
      </w:r>
    </w:p>
    <w:p>
      <w:pPr>
        <w:ind w:firstLine="210" w:firstLineChars="100"/>
        <w:rPr>
          <w:rFonts w:ascii="Times New Roman" w:hAnsi="Times New Roman" w:eastAsia="宋体"/>
          <w:b w:val="0"/>
          <w:bCs w:val="0"/>
          <w:lang w:val="en-US"/>
        </w:rPr>
      </w:pPr>
      <w:r>
        <w:rPr>
          <w:rFonts w:ascii="Times New Roman" w:hAnsi="Times New Roman" w:eastAsia="宋体"/>
          <w:b w:val="0"/>
          <w:bCs w:val="0"/>
          <w:lang w:val="en-US"/>
        </w:rPr>
        <w:t>No one knows the answer.</w:t>
      </w:r>
    </w:p>
    <w:p>
      <w:pPr>
        <w:rPr>
          <w:rFonts w:ascii="Times New Roman" w:hAnsi="Times New Roman" w:eastAsia="宋体"/>
          <w:b w:val="0"/>
          <w:bCs w:val="0"/>
        </w:rPr>
      </w:pPr>
    </w:p>
    <w:p>
      <w:pPr>
        <w:rPr>
          <w:rFonts w:ascii="Times New Roman" w:hAnsi="Times New Roman" w:eastAsia="宋体"/>
          <w:b/>
          <w:bCs/>
          <w:lang w:val="en-US"/>
        </w:rPr>
      </w:pPr>
      <w:r>
        <w:rPr>
          <w:rFonts w:ascii="Times New Roman" w:hAnsi="Times New Roman" w:eastAsia="宋体"/>
          <w:b/>
          <w:bCs/>
          <w:lang w:val="en-US"/>
        </w:rPr>
        <w:t>There/Here</w:t>
      </w:r>
      <w:r>
        <w:rPr>
          <w:rFonts w:hint="eastAsia" w:ascii="Times New Roman" w:hAnsi="Times New Roman" w:eastAsia="宋体" w:cs="黑体"/>
          <w:b/>
          <w:bCs/>
          <w:lang w:val="en-US"/>
        </w:rPr>
        <w:t>句型</w:t>
      </w:r>
    </w:p>
    <w:p>
      <w:pPr>
        <w:rPr>
          <w:rFonts w:ascii="Times New Roman" w:hAnsi="Times New Roman" w:eastAsia="宋体"/>
          <w:b w:val="0"/>
          <w:bCs w:val="0"/>
          <w:lang w:val="en-US"/>
        </w:rPr>
      </w:pPr>
      <w:r>
        <w:rPr>
          <w:rFonts w:ascii="Times New Roman" w:hAnsi="Times New Roman" w:eastAsia="宋体"/>
          <w:b w:val="0"/>
          <w:bCs w:val="0"/>
          <w:lang w:val="en-US"/>
        </w:rPr>
        <w:t>There/Here+(be)根据上下文，有多种翻译方法，可以译成有</w:t>
      </w:r>
      <w:r>
        <w:rPr>
          <w:rFonts w:hint="eastAsia" w:ascii="Times New Roman" w:hAnsi="Times New Roman" w:eastAsia="宋体"/>
          <w:b w:val="0"/>
          <w:bCs w:val="0"/>
          <w:lang w:val="en-US" w:eastAsia="zh-CN"/>
        </w:rPr>
        <w:t>、</w:t>
      </w:r>
      <w:r>
        <w:rPr>
          <w:rFonts w:ascii="Times New Roman" w:hAnsi="Times New Roman" w:eastAsia="宋体"/>
          <w:b w:val="0"/>
          <w:bCs w:val="0"/>
          <w:lang w:val="en-US"/>
        </w:rPr>
        <w:t>是</w:t>
      </w:r>
      <w:r>
        <w:rPr>
          <w:rFonts w:hint="eastAsia" w:ascii="Times New Roman" w:hAnsi="Times New Roman" w:eastAsia="宋体"/>
          <w:b w:val="0"/>
          <w:bCs w:val="0"/>
          <w:lang w:val="en-US" w:eastAsia="zh-CN"/>
        </w:rPr>
        <w:t>。</w:t>
      </w:r>
      <w:r>
        <w:rPr>
          <w:rFonts w:ascii="Times New Roman" w:hAnsi="Times New Roman" w:eastAsia="宋体"/>
          <w:b w:val="0"/>
          <w:bCs w:val="0"/>
          <w:lang w:val="en-US"/>
        </w:rPr>
        <w:t>be动词根据后面的名词有单复数变化。</w:t>
      </w:r>
    </w:p>
    <w:p>
      <w:pPr>
        <w:rPr>
          <w:rFonts w:ascii="Times New Roman" w:hAnsi="Times New Roman" w:eastAsia="宋体"/>
          <w:b w:val="0"/>
          <w:bCs w:val="0"/>
          <w:lang w:val="en-US"/>
        </w:rPr>
      </w:pPr>
      <w:r>
        <w:rPr>
          <w:rFonts w:ascii="Times New Roman" w:hAnsi="Times New Roman" w:eastAsia="宋体"/>
          <w:b w:val="0"/>
          <w:bCs w:val="0"/>
          <w:u w:val="single"/>
          <w:lang w:val="en-US"/>
        </w:rPr>
        <w:t>There is</w:t>
      </w:r>
      <w:r>
        <w:rPr>
          <w:rFonts w:ascii="Times New Roman" w:hAnsi="Times New Roman" w:eastAsia="宋体"/>
          <w:b w:val="0"/>
          <w:bCs w:val="0"/>
          <w:lang w:val="en-US"/>
        </w:rPr>
        <w:t xml:space="preserve"> a book on the bookshelf.</w:t>
      </w:r>
    </w:p>
    <w:p>
      <w:pPr>
        <w:rPr>
          <w:rFonts w:ascii="Times New Roman" w:hAnsi="Times New Roman" w:eastAsia="宋体"/>
          <w:b w:val="0"/>
          <w:bCs w:val="0"/>
          <w:lang w:val="en-US"/>
        </w:rPr>
      </w:pPr>
      <w:r>
        <w:rPr>
          <w:rFonts w:ascii="Times New Roman" w:hAnsi="Times New Roman" w:eastAsia="宋体"/>
          <w:b w:val="0"/>
          <w:bCs w:val="0"/>
          <w:u w:val="single"/>
          <w:lang w:val="en-US"/>
        </w:rPr>
        <w:t>There are</w:t>
      </w:r>
      <w:r>
        <w:rPr>
          <w:rFonts w:ascii="Times New Roman" w:hAnsi="Times New Roman" w:eastAsia="宋体"/>
          <w:b w:val="0"/>
          <w:bCs w:val="0"/>
          <w:lang w:val="en-US"/>
        </w:rPr>
        <w:t xml:space="preserve"> some books on the bookshelf.</w:t>
      </w:r>
    </w:p>
    <w:p>
      <w:pPr>
        <w:rPr>
          <w:rFonts w:ascii="Times New Roman" w:hAnsi="Times New Roman" w:eastAsia="宋体"/>
          <w:b w:val="0"/>
          <w:bCs w:val="0"/>
          <w:lang w:val="en-US"/>
        </w:rPr>
      </w:pPr>
      <w:r>
        <w:rPr>
          <w:rFonts w:ascii="Times New Roman" w:hAnsi="Times New Roman" w:eastAsia="宋体"/>
          <w:b w:val="0"/>
          <w:bCs w:val="0"/>
          <w:u w:val="single"/>
          <w:lang w:val="en-US"/>
        </w:rPr>
        <w:t>Here is</w:t>
      </w:r>
      <w:r>
        <w:rPr>
          <w:rFonts w:ascii="Times New Roman" w:hAnsi="Times New Roman" w:eastAsia="宋体"/>
          <w:b w:val="0"/>
          <w:bCs w:val="0"/>
          <w:lang w:val="en-US"/>
        </w:rPr>
        <w:t xml:space="preserve"> the bus stop.</w:t>
      </w:r>
      <w:r>
        <w:rPr>
          <w:rFonts w:hint="eastAsia" w:ascii="Times New Roman" w:hAnsi="Times New Roman" w:eastAsia="宋体"/>
          <w:b w:val="0"/>
          <w:bCs w:val="0"/>
          <w:lang w:val="en-US" w:eastAsia="zh-CN"/>
        </w:rPr>
        <w:t xml:space="preserve">      /      </w:t>
      </w:r>
      <w:r>
        <w:rPr>
          <w:rFonts w:ascii="Times New Roman" w:hAnsi="Times New Roman" w:eastAsia="宋体"/>
          <w:b w:val="0"/>
          <w:bCs w:val="0"/>
          <w:u w:val="single"/>
          <w:lang w:val="en-US"/>
        </w:rPr>
        <w:t>Here are</w:t>
      </w:r>
      <w:r>
        <w:rPr>
          <w:rFonts w:ascii="Times New Roman" w:hAnsi="Times New Roman" w:eastAsia="宋体"/>
          <w:b w:val="0"/>
          <w:bCs w:val="0"/>
          <w:lang w:val="en-US"/>
        </w:rPr>
        <w:t xml:space="preserve"> your books.</w:t>
      </w:r>
    </w:p>
    <w:p>
      <w:pPr>
        <w:rPr>
          <w:rFonts w:hint="eastAsia" w:ascii="Times New Roman" w:hAnsi="Times New Roman" w:eastAsia="宋体" w:cs="黑体"/>
          <w:b/>
          <w:bCs/>
          <w:lang w:val="en-US"/>
        </w:rPr>
      </w:pPr>
    </w:p>
    <w:p>
      <w:pPr>
        <w:rPr>
          <w:rFonts w:hint="eastAsia" w:ascii="Times New Roman" w:hAnsi="Times New Roman" w:eastAsia="宋体" w:cs="黑体"/>
          <w:b/>
          <w:bCs/>
          <w:lang w:val="en-US"/>
        </w:rPr>
      </w:pPr>
    </w:p>
    <w:p>
      <w:pPr>
        <w:rPr>
          <w:rFonts w:hint="eastAsia" w:ascii="Times New Roman" w:hAnsi="Times New Roman" w:eastAsia="宋体" w:cs="黑体"/>
          <w:b/>
          <w:bCs/>
          <w:lang w:val="en-US"/>
        </w:rPr>
      </w:pPr>
    </w:p>
    <w:p>
      <w:pPr>
        <w:rPr>
          <w:rFonts w:hint="eastAsia" w:ascii="Times New Roman" w:hAnsi="Times New Roman" w:eastAsia="宋体" w:cs="黑体"/>
          <w:b/>
          <w:bCs/>
          <w:lang w:val="en-US"/>
        </w:rPr>
      </w:pPr>
    </w:p>
    <w:p>
      <w:pPr>
        <w:rPr>
          <w:rFonts w:hint="eastAsia" w:ascii="Times New Roman" w:hAnsi="Times New Roman" w:eastAsia="宋体" w:cs="黑体"/>
          <w:b/>
          <w:bCs/>
          <w:lang w:val="en-US"/>
        </w:rPr>
      </w:pPr>
    </w:p>
    <w:p>
      <w:pPr>
        <w:rPr>
          <w:rFonts w:ascii="Times New Roman" w:hAnsi="Times New Roman" w:eastAsia="宋体"/>
          <w:b w:val="0"/>
          <w:bCs w:val="0"/>
          <w:lang w:val="en-US"/>
        </w:rPr>
      </w:pPr>
      <w:r>
        <w:rPr>
          <w:rFonts w:hint="eastAsia" w:ascii="Times New Roman" w:hAnsi="Times New Roman" w:eastAsia="宋体" w:cs="黑体"/>
          <w:b/>
          <w:bCs/>
          <w:lang w:val="en-US"/>
        </w:rPr>
        <w:t>一般现在时</w:t>
      </w:r>
      <w:r>
        <w:rPr>
          <w:rFonts w:hint="eastAsia" w:ascii="Times New Roman" w:hAnsi="Times New Roman" w:eastAsia="宋体" w:cs="宋体"/>
          <w:b w:val="0"/>
          <w:bCs w:val="0"/>
          <w:lang w:val="en-US" w:eastAsia="zh-CN"/>
        </w:rPr>
        <w:t>表示</w:t>
      </w:r>
      <w:r>
        <w:rPr>
          <w:rFonts w:ascii="Times New Roman" w:hAnsi="Times New Roman" w:eastAsia="宋体"/>
          <w:b w:val="0"/>
          <w:bCs w:val="0"/>
          <w:lang w:val="en-US"/>
        </w:rPr>
        <w:t>通常性、规律性、习惯性的状态或动作。</w:t>
      </w:r>
    </w:p>
    <w:p>
      <w:pPr>
        <w:rPr>
          <w:rFonts w:ascii="Times New Roman" w:hAnsi="Times New Roman" w:eastAsia="宋体"/>
          <w:b w:val="0"/>
          <w:bCs w:val="0"/>
          <w:lang w:val="en-US"/>
        </w:rPr>
      </w:pPr>
      <w:r>
        <w:rPr>
          <w:rFonts w:ascii="Times New Roman" w:hAnsi="Times New Roman" w:eastAsia="宋体"/>
          <w:b w:val="0"/>
          <w:bCs w:val="0"/>
          <w:lang w:val="en-US"/>
        </w:rPr>
        <w:t>主语是单三时，动词有单三的变化</w:t>
      </w:r>
    </w:p>
    <w:p>
      <w:pPr>
        <w:rPr>
          <w:rFonts w:ascii="Times New Roman" w:hAnsi="Times New Roman" w:eastAsia="宋体"/>
          <w:b w:val="0"/>
          <w:bCs w:val="0"/>
          <w:lang w:val="en-US"/>
        </w:rPr>
      </w:pPr>
      <w:r>
        <w:rPr>
          <w:rFonts w:ascii="Times New Roman" w:hAnsi="Times New Roman" w:eastAsia="宋体"/>
          <w:b w:val="0"/>
          <w:bCs w:val="0"/>
          <w:lang w:val="en-US"/>
        </w:rPr>
        <w:t>一般现在时，动词的单三变化：</w:t>
      </w:r>
    </w:p>
    <w:p>
      <w:pPr>
        <w:numPr>
          <w:ilvl w:val="0"/>
          <w:numId w:val="2"/>
        </w:numPr>
        <w:rPr>
          <w:rFonts w:hint="eastAsia" w:ascii="Times New Roman" w:hAnsi="Times New Roman" w:eastAsia="宋体"/>
          <w:b w:val="0"/>
          <w:bCs w:val="0"/>
          <w:lang w:val="en-US" w:eastAsia="zh-CN"/>
        </w:rPr>
      </w:pPr>
      <w:r>
        <w:rPr>
          <w:rFonts w:ascii="Times New Roman" w:hAnsi="Times New Roman" w:eastAsia="宋体"/>
          <w:b w:val="0"/>
          <w:bCs w:val="0"/>
          <w:lang w:val="en-US"/>
        </w:rPr>
        <w:t>在词尾直接加s</w:t>
      </w:r>
      <w:r>
        <w:rPr>
          <w:rFonts w:hint="eastAsia" w:ascii="Times New Roman" w:hAnsi="Times New Roman" w:eastAsia="宋体"/>
          <w:b w:val="0"/>
          <w:bCs w:val="0"/>
          <w:lang w:val="en-US" w:eastAsia="zh-CN"/>
        </w:rPr>
        <w:t>。</w:t>
      </w:r>
      <w:r>
        <w:rPr>
          <w:rFonts w:ascii="Times New Roman" w:hAnsi="Times New Roman" w:eastAsia="宋体"/>
          <w:b w:val="0"/>
          <w:bCs w:val="0"/>
          <w:lang w:val="en-US"/>
        </w:rPr>
        <w:t>如：play-plays</w:t>
      </w:r>
    </w:p>
    <w:p>
      <w:pPr>
        <w:numPr>
          <w:ilvl w:val="0"/>
          <w:numId w:val="2"/>
        </w:numPr>
        <w:ind w:left="0" w:leftChars="0" w:firstLine="0" w:firstLineChars="0"/>
        <w:rPr>
          <w:rFonts w:ascii="Times New Roman" w:hAnsi="Times New Roman" w:eastAsia="宋体"/>
          <w:b w:val="0"/>
          <w:bCs w:val="0"/>
          <w:lang w:val="en-US"/>
        </w:rPr>
      </w:pPr>
      <w:r>
        <w:rPr>
          <w:rFonts w:ascii="Times New Roman" w:hAnsi="Times New Roman" w:eastAsia="宋体"/>
          <w:b w:val="0"/>
          <w:bCs w:val="0"/>
          <w:lang w:val="en-US"/>
        </w:rPr>
        <w:t>以s、x、ch或o结尾的加-es</w:t>
      </w:r>
      <w:r>
        <w:rPr>
          <w:rFonts w:hint="eastAsia" w:ascii="Times New Roman" w:hAnsi="Times New Roman" w:eastAsia="宋体"/>
          <w:b w:val="0"/>
          <w:bCs w:val="0"/>
          <w:lang w:val="en-US" w:eastAsia="zh-CN"/>
        </w:rPr>
        <w:t>。</w:t>
      </w:r>
      <w:r>
        <w:rPr>
          <w:rFonts w:ascii="Times New Roman" w:hAnsi="Times New Roman" w:eastAsia="宋体"/>
          <w:b w:val="0"/>
          <w:bCs w:val="0"/>
          <w:lang w:val="en-US"/>
        </w:rPr>
        <w:t>如：guess—guesses</w:t>
      </w:r>
    </w:p>
    <w:p>
      <w:pPr>
        <w:numPr>
          <w:ilvl w:val="0"/>
          <w:numId w:val="2"/>
        </w:numPr>
        <w:ind w:left="0" w:leftChars="0" w:firstLine="0" w:firstLineChars="0"/>
        <w:rPr>
          <w:rFonts w:ascii="Times New Roman" w:hAnsi="Times New Roman" w:eastAsia="宋体"/>
          <w:b w:val="0"/>
          <w:bCs w:val="0"/>
          <w:lang w:val="en-US"/>
        </w:rPr>
      </w:pPr>
      <w:r>
        <w:rPr>
          <w:rFonts w:ascii="Times New Roman" w:hAnsi="Times New Roman" w:eastAsia="宋体"/>
          <w:b w:val="0"/>
          <w:bCs w:val="0"/>
          <w:lang w:val="en-US"/>
        </w:rPr>
        <w:t>以辅音字母+y结尾的变y为i再加-es</w:t>
      </w:r>
    </w:p>
    <w:p>
      <w:pPr>
        <w:numPr>
          <w:ilvl w:val="0"/>
          <w:numId w:val="0"/>
        </w:numPr>
        <w:ind w:leftChars="0" w:firstLine="420" w:firstLineChars="200"/>
        <w:rPr>
          <w:rFonts w:ascii="Times New Roman" w:hAnsi="Times New Roman" w:eastAsia="宋体"/>
          <w:b w:val="0"/>
          <w:bCs w:val="0"/>
          <w:lang w:val="en-US"/>
        </w:rPr>
      </w:pPr>
      <w:r>
        <w:rPr>
          <w:rFonts w:ascii="Times New Roman" w:hAnsi="Times New Roman" w:eastAsia="宋体"/>
          <w:b w:val="0"/>
          <w:bCs w:val="0"/>
          <w:lang w:val="en-US"/>
        </w:rPr>
        <w:t>如：study-studies</w:t>
      </w:r>
    </w:p>
    <w:p>
      <w:pPr>
        <w:rPr>
          <w:rFonts w:ascii="Times New Roman" w:hAnsi="Times New Roman" w:eastAsia="宋体"/>
          <w:b w:val="0"/>
          <w:bCs w:val="0"/>
          <w:lang w:val="en-US"/>
        </w:rPr>
      </w:pPr>
      <w:r>
        <w:rPr>
          <w:rFonts w:ascii="Times New Roman" w:hAnsi="Times New Roman" w:eastAsia="宋体"/>
          <w:b w:val="0"/>
          <w:bCs w:val="0"/>
          <w:lang w:val="en-US"/>
        </w:rPr>
        <w:t>主语是非单三时，动词为原形。</w:t>
      </w:r>
    </w:p>
    <w:p>
      <w:pPr>
        <w:rPr>
          <w:rFonts w:ascii="Times New Roman" w:hAnsi="Times New Roman" w:eastAsia="宋体"/>
          <w:b w:val="0"/>
          <w:bCs w:val="0"/>
          <w:lang w:val="en-US"/>
        </w:rPr>
      </w:pPr>
      <w:r>
        <w:rPr>
          <w:rFonts w:ascii="Times New Roman" w:hAnsi="Times New Roman" w:eastAsia="宋体"/>
          <w:b w:val="0"/>
          <w:bCs w:val="0"/>
          <w:lang w:val="en-US"/>
        </w:rPr>
        <w:t>1.They often get up at 7:00.</w:t>
      </w:r>
    </w:p>
    <w:p>
      <w:pPr>
        <w:rPr>
          <w:rFonts w:ascii="Times New Roman" w:hAnsi="Times New Roman" w:eastAsia="宋体"/>
          <w:b w:val="0"/>
          <w:bCs w:val="0"/>
          <w:lang w:val="en-US"/>
        </w:rPr>
      </w:pPr>
      <w:r>
        <w:rPr>
          <w:rFonts w:ascii="Times New Roman" w:hAnsi="Times New Roman" w:eastAsia="宋体"/>
          <w:b w:val="0"/>
          <w:bCs w:val="0"/>
          <w:lang w:val="en-US"/>
        </w:rPr>
        <w:t>2.He often gets up at 7:00.</w:t>
      </w:r>
    </w:p>
    <w:p>
      <w:pPr>
        <w:rPr>
          <w:rFonts w:ascii="Times New Roman" w:hAnsi="Times New Roman" w:eastAsia="宋体"/>
          <w:b w:val="0"/>
          <w:bCs w:val="0"/>
          <w:lang w:val="en-US"/>
        </w:rPr>
      </w:pPr>
      <w:r>
        <w:rPr>
          <w:rFonts w:ascii="Times New Roman" w:hAnsi="Times New Roman" w:eastAsia="宋体"/>
          <w:b w:val="0"/>
          <w:bCs w:val="0"/>
          <w:lang w:val="en-US"/>
        </w:rPr>
        <w:t>一般现在时</w:t>
      </w:r>
      <w:r>
        <w:rPr>
          <w:rFonts w:ascii="Times New Roman" w:hAnsi="Times New Roman" w:eastAsia="宋体"/>
          <w:b/>
          <w:bCs/>
          <w:lang w:val="en-US"/>
        </w:rPr>
        <w:t>否定</w:t>
      </w:r>
      <w:r>
        <w:rPr>
          <w:rFonts w:ascii="Times New Roman" w:hAnsi="Times New Roman" w:eastAsia="宋体"/>
          <w:b w:val="0"/>
          <w:bCs w:val="0"/>
          <w:lang w:val="en-US"/>
        </w:rPr>
        <w:t>和</w:t>
      </w:r>
      <w:r>
        <w:rPr>
          <w:rFonts w:ascii="Times New Roman" w:hAnsi="Times New Roman" w:eastAsia="宋体"/>
          <w:b/>
          <w:bCs/>
          <w:lang w:val="en-US"/>
        </w:rPr>
        <w:t>疑问句</w:t>
      </w:r>
      <w:r>
        <w:rPr>
          <w:rFonts w:ascii="Times New Roman" w:hAnsi="Times New Roman" w:eastAsia="宋体"/>
          <w:b w:val="0"/>
          <w:bCs w:val="0"/>
          <w:lang w:val="en-US"/>
        </w:rPr>
        <w:t>用do，does帮</w:t>
      </w:r>
      <w:r>
        <w:rPr>
          <w:rFonts w:hint="eastAsia" w:ascii="Times New Roman" w:hAnsi="Times New Roman" w:eastAsia="宋体"/>
          <w:b w:val="0"/>
          <w:bCs w:val="0"/>
          <w:lang w:val="en-US" w:eastAsia="zh-CN"/>
        </w:rPr>
        <w:t>助</w:t>
      </w:r>
      <w:r>
        <w:rPr>
          <w:rFonts w:ascii="Times New Roman" w:hAnsi="Times New Roman" w:eastAsia="宋体"/>
          <w:b w:val="0"/>
          <w:bCs w:val="0"/>
          <w:lang w:val="en-US"/>
        </w:rPr>
        <w:t>构成。</w:t>
      </w:r>
    </w:p>
    <w:p>
      <w:pPr>
        <w:numPr>
          <w:ilvl w:val="0"/>
          <w:numId w:val="0"/>
        </w:numPr>
        <w:rPr>
          <w:rFonts w:hint="eastAsia" w:ascii="Times New Roman" w:hAnsi="Times New Roman" w:eastAsia="宋体"/>
          <w:b w:val="0"/>
          <w:bCs w:val="0"/>
          <w:lang w:val="en-US" w:eastAsia="zh-CN"/>
        </w:rPr>
      </w:pPr>
      <w:r>
        <w:rPr>
          <w:rFonts w:hint="eastAsia" w:ascii="Times New Roman" w:hAnsi="Times New Roman" w:eastAsia="宋体"/>
          <w:b w:val="0"/>
          <w:bCs w:val="0"/>
          <w:lang w:val="en-US" w:eastAsia="zh-CN"/>
        </w:rPr>
        <w:t>单三时1、</w:t>
      </w:r>
      <w:r>
        <w:rPr>
          <w:rFonts w:ascii="Times New Roman" w:hAnsi="Times New Roman" w:eastAsia="宋体"/>
          <w:b w:val="0"/>
          <w:bCs w:val="0"/>
          <w:lang w:val="en-US"/>
        </w:rPr>
        <w:t>He doesn't like the car.</w:t>
      </w:r>
      <w:r>
        <w:rPr>
          <w:rFonts w:hint="eastAsia" w:ascii="Times New Roman" w:hAnsi="Times New Roman" w:eastAsia="宋体"/>
          <w:b w:val="0"/>
          <w:bCs w:val="0"/>
          <w:lang w:val="en-US" w:eastAsia="zh-CN"/>
        </w:rPr>
        <w:t>(</w:t>
      </w:r>
      <w:r>
        <w:rPr>
          <w:rFonts w:ascii="Times New Roman" w:hAnsi="Times New Roman" w:eastAsia="宋体"/>
          <w:b w:val="0"/>
          <w:bCs w:val="0"/>
          <w:lang w:val="en-US"/>
        </w:rPr>
        <w:t>否定</w:t>
      </w:r>
      <w:r>
        <w:rPr>
          <w:rFonts w:hint="eastAsia" w:ascii="Times New Roman" w:hAnsi="Times New Roman" w:eastAsia="宋体"/>
          <w:b w:val="0"/>
          <w:bCs w:val="0"/>
          <w:lang w:val="en-US" w:eastAsia="zh-CN"/>
        </w:rPr>
        <w:t>)</w:t>
      </w:r>
    </w:p>
    <w:p>
      <w:pPr>
        <w:numPr>
          <w:ilvl w:val="0"/>
          <w:numId w:val="0"/>
        </w:numPr>
        <w:rPr>
          <w:rFonts w:ascii="Times New Roman" w:hAnsi="Times New Roman" w:eastAsia="宋体"/>
          <w:b w:val="0"/>
          <w:bCs w:val="0"/>
          <w:lang w:val="en-US"/>
        </w:rPr>
      </w:pPr>
      <w:r>
        <w:rPr>
          <w:rFonts w:hint="eastAsia" w:ascii="Times New Roman" w:hAnsi="Times New Roman" w:eastAsia="宋体"/>
          <w:b w:val="0"/>
          <w:bCs w:val="0"/>
          <w:lang w:val="en-US" w:eastAsia="zh-CN"/>
        </w:rPr>
        <w:t>2、</w:t>
      </w:r>
      <w:r>
        <w:rPr>
          <w:rFonts w:ascii="Times New Roman" w:hAnsi="Times New Roman" w:eastAsia="宋体"/>
          <w:b w:val="0"/>
          <w:bCs w:val="0"/>
          <w:lang w:val="en-US"/>
        </w:rPr>
        <w:t>Does he like the car?</w:t>
      </w:r>
      <w:r>
        <w:rPr>
          <w:rFonts w:hint="eastAsia" w:ascii="Times New Roman" w:hAnsi="Times New Roman" w:eastAsia="宋体"/>
          <w:b w:val="0"/>
          <w:bCs w:val="0"/>
          <w:lang w:val="en-US" w:eastAsia="zh-CN"/>
        </w:rPr>
        <w:t>(</w:t>
      </w:r>
      <w:r>
        <w:rPr>
          <w:rFonts w:ascii="Times New Roman" w:hAnsi="Times New Roman" w:eastAsia="宋体"/>
          <w:b w:val="0"/>
          <w:bCs w:val="0"/>
          <w:lang w:val="en-US"/>
        </w:rPr>
        <w:t>疑问句</w:t>
      </w:r>
      <w:r>
        <w:rPr>
          <w:rFonts w:hint="eastAsia" w:ascii="Times New Roman" w:hAnsi="Times New Roman" w:eastAsia="宋体"/>
          <w:b w:val="0"/>
          <w:bCs w:val="0"/>
          <w:lang w:val="en-US" w:eastAsia="zh-CN"/>
        </w:rPr>
        <w:t xml:space="preserve">)   </w:t>
      </w:r>
    </w:p>
    <w:p>
      <w:pPr>
        <w:numPr>
          <w:ilvl w:val="0"/>
          <w:numId w:val="0"/>
        </w:numPr>
        <w:ind w:firstLine="420" w:firstLineChars="200"/>
        <w:rPr>
          <w:rFonts w:ascii="Times New Roman" w:hAnsi="Times New Roman" w:eastAsia="宋体"/>
          <w:b w:val="0"/>
          <w:bCs w:val="0"/>
          <w:lang w:val="en-US"/>
        </w:rPr>
      </w:pPr>
      <w:r>
        <w:rPr>
          <w:rFonts w:hint="eastAsia" w:ascii="Times New Roman" w:hAnsi="Times New Roman" w:eastAsia="宋体"/>
          <w:b w:val="0"/>
          <w:bCs w:val="0"/>
          <w:lang w:val="en-US" w:eastAsia="zh-CN"/>
        </w:rPr>
        <w:t>-</w:t>
      </w:r>
      <w:r>
        <w:rPr>
          <w:rFonts w:ascii="Times New Roman" w:hAnsi="Times New Roman" w:eastAsia="宋体"/>
          <w:b w:val="0"/>
          <w:bCs w:val="0"/>
          <w:lang w:val="en-US"/>
        </w:rPr>
        <w:t>Yes,he does./No,he doesn't.</w:t>
      </w:r>
    </w:p>
    <w:p>
      <w:pPr>
        <w:rPr>
          <w:rFonts w:ascii="Times New Roman" w:hAnsi="Times New Roman" w:eastAsia="宋体"/>
          <w:b w:val="0"/>
          <w:bCs w:val="0"/>
          <w:lang w:val="en-US"/>
        </w:rPr>
      </w:pPr>
      <w:r>
        <w:rPr>
          <w:rFonts w:hint="eastAsia" w:ascii="Times New Roman" w:hAnsi="Times New Roman" w:eastAsia="宋体"/>
          <w:b w:val="0"/>
          <w:bCs w:val="0"/>
          <w:lang w:val="en-US" w:eastAsia="zh-CN"/>
        </w:rPr>
        <w:t>非单三时 1、They</w:t>
      </w:r>
      <w:r>
        <w:rPr>
          <w:rFonts w:ascii="Times New Roman" w:hAnsi="Times New Roman" w:eastAsia="宋体"/>
          <w:b w:val="0"/>
          <w:bCs w:val="0"/>
          <w:lang w:val="en-US"/>
        </w:rPr>
        <w:t xml:space="preserve"> don't like the car.</w:t>
      </w:r>
    </w:p>
    <w:p>
      <w:pPr>
        <w:numPr>
          <w:ilvl w:val="0"/>
          <w:numId w:val="3"/>
        </w:numPr>
        <w:rPr>
          <w:rFonts w:hint="eastAsia" w:ascii="Times New Roman" w:hAnsi="Times New Roman" w:eastAsia="宋体"/>
          <w:b w:val="0"/>
          <w:bCs w:val="0"/>
          <w:lang w:val="en-US" w:eastAsia="zh-CN"/>
        </w:rPr>
      </w:pPr>
      <w:r>
        <w:rPr>
          <w:rFonts w:ascii="Times New Roman" w:hAnsi="Times New Roman" w:eastAsia="宋体"/>
          <w:b w:val="0"/>
          <w:bCs w:val="0"/>
          <w:lang w:val="en-US"/>
        </w:rPr>
        <w:t xml:space="preserve">Do </w:t>
      </w:r>
      <w:r>
        <w:rPr>
          <w:rFonts w:hint="eastAsia" w:ascii="Times New Roman" w:hAnsi="Times New Roman" w:eastAsia="宋体"/>
          <w:b w:val="0"/>
          <w:bCs w:val="0"/>
          <w:lang w:val="en-US" w:eastAsia="zh-CN"/>
        </w:rPr>
        <w:t>they</w:t>
      </w:r>
      <w:r>
        <w:rPr>
          <w:rFonts w:ascii="Times New Roman" w:hAnsi="Times New Roman" w:eastAsia="宋体"/>
          <w:b w:val="0"/>
          <w:bCs w:val="0"/>
          <w:lang w:val="en-US"/>
        </w:rPr>
        <w:t xml:space="preserve"> like the car?</w:t>
      </w:r>
      <w:r>
        <w:rPr>
          <w:rFonts w:hint="eastAsia" w:ascii="Times New Roman" w:hAnsi="Times New Roman" w:eastAsia="宋体"/>
          <w:b w:val="0"/>
          <w:bCs w:val="0"/>
          <w:lang w:val="en-US" w:eastAsia="zh-CN"/>
        </w:rPr>
        <w:t>(</w:t>
      </w:r>
      <w:r>
        <w:rPr>
          <w:rFonts w:ascii="Times New Roman" w:hAnsi="Times New Roman" w:eastAsia="宋体"/>
          <w:b w:val="0"/>
          <w:bCs w:val="0"/>
          <w:lang w:val="en-US"/>
        </w:rPr>
        <w:t>疑问句</w:t>
      </w:r>
      <w:r>
        <w:rPr>
          <w:rFonts w:hint="eastAsia" w:ascii="Times New Roman" w:hAnsi="Times New Roman" w:eastAsia="宋体"/>
          <w:b w:val="0"/>
          <w:bCs w:val="0"/>
          <w:lang w:val="en-US" w:eastAsia="zh-CN"/>
        </w:rPr>
        <w:t>)</w:t>
      </w:r>
    </w:p>
    <w:p>
      <w:pPr>
        <w:numPr>
          <w:ilvl w:val="0"/>
          <w:numId w:val="0"/>
        </w:numPr>
        <w:ind w:firstLine="420" w:firstLineChars="200"/>
        <w:rPr>
          <w:rFonts w:ascii="Times New Roman" w:hAnsi="Times New Roman" w:eastAsia="宋体"/>
          <w:b w:val="0"/>
          <w:bCs w:val="0"/>
          <w:lang w:val="en-US"/>
        </w:rPr>
      </w:pPr>
      <w:r>
        <w:rPr>
          <w:rFonts w:hint="eastAsia" w:ascii="Times New Roman" w:hAnsi="Times New Roman" w:eastAsia="宋体"/>
          <w:b w:val="0"/>
          <w:bCs w:val="0"/>
          <w:lang w:val="en-US" w:eastAsia="zh-CN"/>
        </w:rPr>
        <w:t>-</w:t>
      </w:r>
      <w:r>
        <w:rPr>
          <w:rFonts w:ascii="Times New Roman" w:hAnsi="Times New Roman" w:eastAsia="宋体"/>
          <w:b w:val="0"/>
          <w:bCs w:val="0"/>
          <w:lang w:val="en-US"/>
        </w:rPr>
        <w:t>Yes,</w:t>
      </w:r>
      <w:r>
        <w:rPr>
          <w:rFonts w:hint="eastAsia" w:ascii="Times New Roman" w:hAnsi="Times New Roman" w:eastAsia="宋体"/>
          <w:b w:val="0"/>
          <w:bCs w:val="0"/>
          <w:lang w:val="en-US" w:eastAsia="zh-CN"/>
        </w:rPr>
        <w:t>they</w:t>
      </w:r>
      <w:r>
        <w:rPr>
          <w:rFonts w:ascii="Times New Roman" w:hAnsi="Times New Roman" w:eastAsia="宋体"/>
          <w:b w:val="0"/>
          <w:bCs w:val="0"/>
          <w:lang w:val="en-US"/>
        </w:rPr>
        <w:t xml:space="preserve"> do./No,</w:t>
      </w:r>
      <w:r>
        <w:rPr>
          <w:rFonts w:hint="eastAsia" w:ascii="Times New Roman" w:hAnsi="Times New Roman" w:eastAsia="宋体"/>
          <w:b w:val="0"/>
          <w:bCs w:val="0"/>
          <w:lang w:val="en-US" w:eastAsia="zh-CN"/>
        </w:rPr>
        <w:t>they</w:t>
      </w:r>
      <w:r>
        <w:rPr>
          <w:rFonts w:ascii="Times New Roman" w:hAnsi="Times New Roman" w:eastAsia="宋体"/>
          <w:b w:val="0"/>
          <w:bCs w:val="0"/>
          <w:lang w:val="en-US"/>
        </w:rPr>
        <w:t xml:space="preserve"> don't.</w:t>
      </w:r>
    </w:p>
    <w:p>
      <w:pPr>
        <w:rPr>
          <w:rFonts w:ascii="Times New Roman" w:hAnsi="Times New Roman" w:eastAsia="宋体"/>
          <w:b w:val="0"/>
          <w:bCs w:val="0"/>
          <w:lang w:val="en-US"/>
        </w:rPr>
      </w:pPr>
    </w:p>
    <w:p>
      <w:pPr>
        <w:rPr>
          <w:rFonts w:ascii="Times New Roman" w:hAnsi="Times New Roman" w:eastAsia="宋体"/>
          <w:b w:val="0"/>
          <w:bCs w:val="0"/>
          <w:lang w:val="en-US"/>
        </w:rPr>
      </w:pPr>
      <w:r>
        <w:rPr>
          <w:rFonts w:hint="eastAsia" w:ascii="Times New Roman" w:hAnsi="Times New Roman" w:eastAsia="宋体" w:cs="黑体"/>
          <w:b/>
          <w:bCs/>
          <w:lang w:val="en-US"/>
        </w:rPr>
        <w:t>现在进行时</w:t>
      </w:r>
      <w:r>
        <w:rPr>
          <w:rFonts w:ascii="Times New Roman" w:hAnsi="Times New Roman" w:eastAsia="宋体"/>
          <w:b w:val="0"/>
          <w:bCs w:val="0"/>
          <w:lang w:val="en-US"/>
        </w:rPr>
        <w:t>表示现在正在进行或发生的动作。句中通常有now等时间副词呼应，基本构成形式为be</w:t>
      </w:r>
      <w:r>
        <w:rPr>
          <w:rFonts w:hint="eastAsia" w:ascii="Times New Roman" w:hAnsi="Times New Roman" w:eastAsia="宋体"/>
          <w:b w:val="0"/>
          <w:bCs w:val="0"/>
          <w:lang w:val="en-US" w:eastAsia="zh-CN"/>
        </w:rPr>
        <w:t xml:space="preserve"> </w:t>
      </w:r>
      <w:r>
        <w:rPr>
          <w:rFonts w:ascii="Times New Roman" w:hAnsi="Times New Roman" w:eastAsia="宋体"/>
          <w:b w:val="0"/>
          <w:bCs w:val="0"/>
          <w:lang w:val="en-US"/>
        </w:rPr>
        <w:t>+</w:t>
      </w:r>
      <w:r>
        <w:rPr>
          <w:rFonts w:hint="eastAsia" w:ascii="Times New Roman" w:hAnsi="Times New Roman" w:eastAsia="宋体"/>
          <w:b w:val="0"/>
          <w:bCs w:val="0"/>
          <w:lang w:val="en-US" w:eastAsia="zh-CN"/>
        </w:rPr>
        <w:t xml:space="preserve"> </w:t>
      </w:r>
      <w:r>
        <w:rPr>
          <w:rFonts w:ascii="Times New Roman" w:hAnsi="Times New Roman" w:eastAsia="宋体"/>
          <w:b w:val="0"/>
          <w:bCs w:val="0"/>
          <w:lang w:val="en-US"/>
        </w:rPr>
        <w:t>doing。</w:t>
      </w:r>
    </w:p>
    <w:p>
      <w:pPr>
        <w:rPr>
          <w:rFonts w:ascii="Times New Roman" w:hAnsi="Times New Roman" w:eastAsia="宋体"/>
          <w:b w:val="0"/>
          <w:bCs w:val="0"/>
          <w:lang w:val="en-US"/>
        </w:rPr>
      </w:pPr>
      <w:r>
        <w:rPr>
          <w:rFonts w:ascii="Times New Roman" w:hAnsi="Times New Roman" w:eastAsia="宋体"/>
          <w:b w:val="0"/>
          <w:bCs w:val="0"/>
          <w:lang w:val="en-US"/>
        </w:rPr>
        <w:t xml:space="preserve">1.They </w:t>
      </w:r>
      <w:r>
        <w:rPr>
          <w:rFonts w:ascii="Times New Roman" w:hAnsi="Times New Roman" w:eastAsia="宋体"/>
          <w:b w:val="0"/>
          <w:bCs w:val="0"/>
          <w:u w:val="single"/>
          <w:lang w:val="en-US"/>
        </w:rPr>
        <w:t>are watching</w:t>
      </w:r>
      <w:r>
        <w:rPr>
          <w:rFonts w:ascii="Times New Roman" w:hAnsi="Times New Roman" w:eastAsia="宋体"/>
          <w:b w:val="0"/>
          <w:bCs w:val="0"/>
          <w:lang w:val="en-US"/>
        </w:rPr>
        <w:t xml:space="preserve"> TV.</w:t>
      </w:r>
    </w:p>
    <w:p>
      <w:pPr>
        <w:rPr>
          <w:rFonts w:ascii="Times New Roman" w:hAnsi="Times New Roman" w:eastAsia="宋体"/>
          <w:b w:val="0"/>
          <w:bCs w:val="0"/>
          <w:lang w:val="en-US"/>
        </w:rPr>
      </w:pPr>
      <w:r>
        <w:rPr>
          <w:rFonts w:ascii="Times New Roman" w:hAnsi="Times New Roman" w:eastAsia="宋体"/>
          <w:b w:val="0"/>
          <w:bCs w:val="0"/>
          <w:lang w:val="en-US"/>
        </w:rPr>
        <w:t xml:space="preserve">2.He </w:t>
      </w:r>
      <w:r>
        <w:rPr>
          <w:rFonts w:ascii="Times New Roman" w:hAnsi="Times New Roman" w:eastAsia="宋体"/>
          <w:b w:val="0"/>
          <w:bCs w:val="0"/>
          <w:u w:val="single"/>
          <w:lang w:val="en-US"/>
        </w:rPr>
        <w:t>is watching</w:t>
      </w:r>
      <w:r>
        <w:rPr>
          <w:rFonts w:ascii="Times New Roman" w:hAnsi="Times New Roman" w:eastAsia="宋体"/>
          <w:b w:val="0"/>
          <w:bCs w:val="0"/>
          <w:lang w:val="en-US"/>
        </w:rPr>
        <w:t xml:space="preserve"> TV.</w:t>
      </w:r>
    </w:p>
    <w:p>
      <w:pPr>
        <w:rPr>
          <w:rFonts w:ascii="Times New Roman" w:hAnsi="Times New Roman" w:eastAsia="宋体"/>
          <w:b w:val="0"/>
          <w:bCs w:val="0"/>
          <w:lang w:val="en-US"/>
        </w:rPr>
      </w:pPr>
      <w:r>
        <w:rPr>
          <w:rFonts w:ascii="Times New Roman" w:hAnsi="Times New Roman" w:eastAsia="宋体"/>
          <w:b w:val="0"/>
          <w:bCs w:val="0"/>
          <w:lang w:val="en-US"/>
        </w:rPr>
        <w:t xml:space="preserve">3.I </w:t>
      </w:r>
      <w:r>
        <w:rPr>
          <w:rFonts w:ascii="Times New Roman" w:hAnsi="Times New Roman" w:eastAsia="宋体"/>
          <w:b w:val="0"/>
          <w:bCs w:val="0"/>
          <w:u w:val="single"/>
          <w:lang w:val="en-US"/>
        </w:rPr>
        <w:t>am watching</w:t>
      </w:r>
      <w:r>
        <w:rPr>
          <w:rFonts w:ascii="Times New Roman" w:hAnsi="Times New Roman" w:eastAsia="宋体"/>
          <w:b w:val="0"/>
          <w:bCs w:val="0"/>
          <w:u w:val="none"/>
          <w:lang w:val="en-US"/>
        </w:rPr>
        <w:t xml:space="preserve"> </w:t>
      </w:r>
      <w:r>
        <w:rPr>
          <w:rFonts w:ascii="Times New Roman" w:hAnsi="Times New Roman" w:eastAsia="宋体"/>
          <w:b w:val="0"/>
          <w:bCs w:val="0"/>
          <w:lang w:val="en-US"/>
        </w:rPr>
        <w:t>TV.</w:t>
      </w:r>
    </w:p>
    <w:p>
      <w:pPr>
        <w:rPr>
          <w:rFonts w:ascii="Times New Roman" w:hAnsi="Times New Roman" w:eastAsia="宋体"/>
          <w:b w:val="0"/>
          <w:bCs w:val="0"/>
          <w:lang w:val="en-US"/>
        </w:rPr>
      </w:pPr>
      <w:r>
        <w:rPr>
          <w:rFonts w:ascii="Times New Roman" w:hAnsi="Times New Roman" w:eastAsia="宋体"/>
          <w:b w:val="0"/>
          <w:bCs w:val="0"/>
          <w:lang w:val="en-US"/>
        </w:rPr>
        <w:t>动词现在分词的变化规则；</w:t>
      </w:r>
    </w:p>
    <w:p>
      <w:pPr>
        <w:rPr>
          <w:rFonts w:ascii="Times New Roman" w:hAnsi="Times New Roman" w:eastAsia="宋体"/>
          <w:b w:val="0"/>
          <w:bCs w:val="0"/>
          <w:lang w:val="en-US"/>
        </w:rPr>
      </w:pPr>
      <w:r>
        <w:rPr>
          <w:rFonts w:ascii="Times New Roman" w:hAnsi="Times New Roman" w:eastAsia="宋体"/>
          <w:b w:val="0"/>
          <w:bCs w:val="0"/>
          <w:lang w:val="en-US"/>
        </w:rPr>
        <w:t>1.一般情况下直接在</w:t>
      </w:r>
      <w:r>
        <w:rPr>
          <w:rFonts w:hint="eastAsia" w:ascii="Times New Roman" w:hAnsi="Times New Roman" w:eastAsia="宋体"/>
          <w:b w:val="0"/>
          <w:bCs w:val="0"/>
          <w:lang w:val="en-US" w:eastAsia="zh-CN"/>
        </w:rPr>
        <w:t>词尾</w:t>
      </w:r>
      <w:r>
        <w:rPr>
          <w:rFonts w:ascii="Times New Roman" w:hAnsi="Times New Roman" w:eastAsia="宋体"/>
          <w:b w:val="0"/>
          <w:bCs w:val="0"/>
          <w:lang w:val="en-US"/>
        </w:rPr>
        <w:t>加-ing</w:t>
      </w:r>
      <w:r>
        <w:rPr>
          <w:rFonts w:hint="eastAsia" w:ascii="Times New Roman" w:hAnsi="Times New Roman" w:eastAsia="宋体"/>
          <w:b w:val="0"/>
          <w:bCs w:val="0"/>
          <w:lang w:val="en-US" w:eastAsia="zh-CN"/>
        </w:rPr>
        <w:t xml:space="preserve">。 </w:t>
      </w:r>
      <w:r>
        <w:rPr>
          <w:rFonts w:ascii="Times New Roman" w:hAnsi="Times New Roman" w:eastAsia="宋体"/>
          <w:b w:val="0"/>
          <w:bCs w:val="0"/>
          <w:lang w:val="en-US"/>
        </w:rPr>
        <w:t>如：work-working</w:t>
      </w:r>
    </w:p>
    <w:p>
      <w:pPr>
        <w:rPr>
          <w:rFonts w:ascii="Times New Roman" w:hAnsi="Times New Roman" w:eastAsia="宋体"/>
          <w:b w:val="0"/>
          <w:bCs w:val="0"/>
          <w:lang w:val="en-US"/>
        </w:rPr>
      </w:pPr>
      <w:r>
        <w:rPr>
          <w:rFonts w:ascii="Times New Roman" w:hAnsi="Times New Roman" w:eastAsia="宋体"/>
          <w:b w:val="0"/>
          <w:bCs w:val="0"/>
          <w:lang w:val="en-US"/>
        </w:rPr>
        <w:t>2.动词以不发音的-e结尾要去e加</w:t>
      </w:r>
      <w:r>
        <w:rPr>
          <w:rFonts w:hint="eastAsia" w:ascii="Times New Roman" w:hAnsi="Times New Roman" w:eastAsia="宋体"/>
          <w:b w:val="0"/>
          <w:bCs w:val="0"/>
          <w:lang w:val="en-US" w:eastAsia="zh-CN"/>
        </w:rPr>
        <w:t>-</w:t>
      </w:r>
      <w:r>
        <w:rPr>
          <w:rFonts w:ascii="Times New Roman" w:hAnsi="Times New Roman" w:eastAsia="宋体"/>
          <w:b w:val="0"/>
          <w:bCs w:val="0"/>
          <w:lang w:val="en-US"/>
        </w:rPr>
        <w:t>ing</w:t>
      </w:r>
      <w:r>
        <w:rPr>
          <w:rFonts w:hint="eastAsia" w:ascii="Times New Roman" w:hAnsi="Times New Roman" w:eastAsia="宋体"/>
          <w:b w:val="0"/>
          <w:bCs w:val="0"/>
          <w:lang w:val="en-US" w:eastAsia="zh-CN"/>
        </w:rPr>
        <w:t>。</w:t>
      </w:r>
      <w:r>
        <w:rPr>
          <w:rFonts w:ascii="Times New Roman" w:hAnsi="Times New Roman" w:eastAsia="宋体"/>
          <w:b w:val="0"/>
          <w:bCs w:val="0"/>
          <w:lang w:val="en-US"/>
        </w:rPr>
        <w:t>如：take-taking</w:t>
      </w:r>
    </w:p>
    <w:p>
      <w:pPr>
        <w:rPr>
          <w:rFonts w:ascii="Times New Roman" w:hAnsi="Times New Roman" w:eastAsia="宋体"/>
          <w:b w:val="0"/>
          <w:bCs w:val="0"/>
          <w:lang w:val="en-US"/>
        </w:rPr>
      </w:pPr>
      <w:r>
        <w:rPr>
          <w:rFonts w:ascii="Times New Roman" w:hAnsi="Times New Roman" w:eastAsia="宋体"/>
          <w:b w:val="0"/>
          <w:bCs w:val="0"/>
          <w:lang w:val="en-US"/>
        </w:rPr>
        <w:t>3.重读闭音节的动词，双写词尾字母再加-ing</w:t>
      </w:r>
    </w:p>
    <w:p>
      <w:pPr>
        <w:ind w:firstLine="210" w:firstLineChars="100"/>
        <w:rPr>
          <w:rFonts w:ascii="Times New Roman" w:hAnsi="Times New Roman" w:eastAsia="宋体"/>
          <w:b w:val="0"/>
          <w:bCs w:val="0"/>
          <w:lang w:val="en-US"/>
        </w:rPr>
      </w:pPr>
      <w:r>
        <w:rPr>
          <w:rFonts w:ascii="Times New Roman" w:hAnsi="Times New Roman" w:eastAsia="宋体"/>
          <w:b w:val="0"/>
          <w:bCs w:val="0"/>
          <w:lang w:val="en-US"/>
        </w:rPr>
        <w:t>如：cut - cutting</w:t>
      </w:r>
    </w:p>
    <w:p>
      <w:pPr>
        <w:rPr>
          <w:rFonts w:ascii="Times New Roman" w:hAnsi="Times New Roman" w:eastAsia="宋体"/>
          <w:b w:val="0"/>
          <w:bCs w:val="0"/>
          <w:lang w:val="en-US"/>
        </w:rPr>
      </w:pPr>
      <w:r>
        <w:rPr>
          <w:rFonts w:ascii="Times New Roman" w:hAnsi="Times New Roman" w:eastAsia="宋体"/>
          <w:b w:val="0"/>
          <w:bCs w:val="0"/>
          <w:lang w:val="en-US"/>
        </w:rPr>
        <w:t>4以-ie结尾的动词变y再加-ing</w:t>
      </w:r>
      <w:r>
        <w:rPr>
          <w:rFonts w:hint="eastAsia" w:ascii="Times New Roman" w:hAnsi="Times New Roman" w:eastAsia="宋体"/>
          <w:b w:val="0"/>
          <w:bCs w:val="0"/>
          <w:lang w:val="en-US" w:eastAsia="zh-CN"/>
        </w:rPr>
        <w:t>。</w:t>
      </w:r>
      <w:r>
        <w:rPr>
          <w:rFonts w:ascii="Times New Roman" w:hAnsi="Times New Roman" w:eastAsia="宋体"/>
          <w:b w:val="0"/>
          <w:bCs w:val="0"/>
          <w:lang w:val="en-US"/>
        </w:rPr>
        <w:t>如：lie-lying</w:t>
      </w:r>
    </w:p>
    <w:p>
      <w:pPr>
        <w:rPr>
          <w:rFonts w:ascii="Times New Roman" w:hAnsi="Times New Roman" w:eastAsia="宋体"/>
          <w:b w:val="0"/>
          <w:bCs w:val="0"/>
          <w:lang w:val="en-US"/>
        </w:rPr>
      </w:pPr>
      <w:r>
        <w:rPr>
          <w:rFonts w:ascii="Times New Roman" w:hAnsi="Times New Roman" w:eastAsia="宋体"/>
          <w:b w:val="0"/>
          <w:bCs w:val="0"/>
          <w:lang w:val="en-US"/>
        </w:rPr>
        <w:t>现在进行时变否定句</w:t>
      </w:r>
      <w:r>
        <w:rPr>
          <w:rFonts w:hint="eastAsia" w:ascii="Times New Roman" w:hAnsi="Times New Roman" w:eastAsia="宋体"/>
          <w:b w:val="0"/>
          <w:bCs w:val="0"/>
          <w:lang w:val="en-US" w:eastAsia="zh-CN"/>
        </w:rPr>
        <w:t>/</w:t>
      </w:r>
      <w:r>
        <w:rPr>
          <w:rFonts w:ascii="Times New Roman" w:hAnsi="Times New Roman" w:eastAsia="宋体"/>
          <w:b w:val="0"/>
          <w:bCs w:val="0"/>
          <w:lang w:val="en-US"/>
        </w:rPr>
        <w:t>疑问句时，将be动词否定或提前。</w:t>
      </w:r>
    </w:p>
    <w:p>
      <w:pPr>
        <w:rPr>
          <w:rFonts w:ascii="Times New Roman" w:hAnsi="Times New Roman" w:eastAsia="宋体"/>
          <w:b w:val="0"/>
          <w:bCs w:val="0"/>
          <w:lang w:val="en-US"/>
        </w:rPr>
      </w:pPr>
      <w:r>
        <w:rPr>
          <w:rFonts w:ascii="Times New Roman" w:hAnsi="Times New Roman" w:eastAsia="宋体"/>
          <w:b w:val="0"/>
          <w:bCs w:val="0"/>
          <w:lang w:val="en-US"/>
        </w:rPr>
        <w:t>1.They aren't watching TV.</w:t>
      </w:r>
      <w:r>
        <w:rPr>
          <w:rFonts w:hint="eastAsia" w:ascii="Times New Roman" w:hAnsi="Times New Roman" w:eastAsia="宋体"/>
          <w:b w:val="0"/>
          <w:bCs w:val="0"/>
          <w:lang w:val="en-US" w:eastAsia="zh-CN"/>
        </w:rPr>
        <w:t xml:space="preserve">   </w:t>
      </w:r>
      <w:r>
        <w:rPr>
          <w:rFonts w:ascii="Times New Roman" w:hAnsi="Times New Roman" w:eastAsia="宋体"/>
          <w:b/>
          <w:bCs/>
          <w:u w:val="single"/>
          <w:lang w:val="en-US"/>
        </w:rPr>
        <w:t>Are</w:t>
      </w:r>
      <w:r>
        <w:rPr>
          <w:rFonts w:ascii="Times New Roman" w:hAnsi="Times New Roman" w:eastAsia="宋体"/>
          <w:b w:val="0"/>
          <w:bCs w:val="0"/>
          <w:lang w:val="en-US"/>
        </w:rPr>
        <w:t xml:space="preserve"> they </w:t>
      </w:r>
      <w:r>
        <w:rPr>
          <w:rFonts w:ascii="Times New Roman" w:hAnsi="Times New Roman" w:eastAsia="宋体"/>
          <w:b/>
          <w:bCs/>
          <w:u w:val="single"/>
          <w:lang w:val="en-US"/>
        </w:rPr>
        <w:t>watching</w:t>
      </w:r>
      <w:r>
        <w:rPr>
          <w:rFonts w:ascii="Times New Roman" w:hAnsi="Times New Roman" w:eastAsia="宋体"/>
          <w:b w:val="0"/>
          <w:bCs w:val="0"/>
          <w:lang w:val="en-US"/>
        </w:rPr>
        <w:t xml:space="preserve"> TV?</w:t>
      </w:r>
    </w:p>
    <w:p>
      <w:pPr>
        <w:rPr>
          <w:rFonts w:ascii="Times New Roman" w:hAnsi="Times New Roman" w:eastAsia="宋体"/>
          <w:b w:val="0"/>
          <w:bCs w:val="0"/>
          <w:lang w:val="en-US"/>
        </w:rPr>
      </w:pPr>
      <w:r>
        <w:rPr>
          <w:rFonts w:ascii="Times New Roman" w:hAnsi="Times New Roman" w:eastAsia="宋体"/>
          <w:b w:val="0"/>
          <w:bCs w:val="0"/>
          <w:lang w:val="en-US"/>
        </w:rPr>
        <w:t>2.He isn't watching TV.</w:t>
      </w:r>
      <w:r>
        <w:rPr>
          <w:rFonts w:hint="eastAsia" w:ascii="Times New Roman" w:hAnsi="Times New Roman" w:eastAsia="宋体"/>
          <w:b w:val="0"/>
          <w:bCs w:val="0"/>
          <w:lang w:val="en-US" w:eastAsia="zh-CN"/>
        </w:rPr>
        <w:t xml:space="preserve">      </w:t>
      </w:r>
      <w:r>
        <w:rPr>
          <w:rFonts w:ascii="Times New Roman" w:hAnsi="Times New Roman" w:eastAsia="宋体"/>
          <w:b/>
          <w:bCs/>
          <w:u w:val="single"/>
          <w:lang w:val="en-US"/>
        </w:rPr>
        <w:t>Is</w:t>
      </w:r>
      <w:r>
        <w:rPr>
          <w:rFonts w:ascii="Times New Roman" w:hAnsi="Times New Roman" w:eastAsia="宋体"/>
          <w:b w:val="0"/>
          <w:bCs w:val="0"/>
          <w:lang w:val="en-US"/>
        </w:rPr>
        <w:t xml:space="preserve"> he </w:t>
      </w:r>
      <w:r>
        <w:rPr>
          <w:rFonts w:ascii="Times New Roman" w:hAnsi="Times New Roman" w:eastAsia="宋体"/>
          <w:b/>
          <w:bCs/>
          <w:u w:val="single"/>
          <w:lang w:val="en-US"/>
        </w:rPr>
        <w:t>watching</w:t>
      </w:r>
      <w:r>
        <w:rPr>
          <w:rFonts w:ascii="Times New Roman" w:hAnsi="Times New Roman" w:eastAsia="宋体"/>
          <w:b w:val="0"/>
          <w:bCs w:val="0"/>
          <w:lang w:val="en-US"/>
        </w:rPr>
        <w:t xml:space="preserve"> TV?</w:t>
      </w:r>
    </w:p>
    <w:p>
      <w:pPr>
        <w:rPr>
          <w:rFonts w:ascii="Times New Roman" w:hAnsi="Times New Roman" w:eastAsia="宋体"/>
          <w:b w:val="0"/>
          <w:bCs w:val="0"/>
          <w:lang w:val="en-US"/>
        </w:rPr>
      </w:pPr>
      <w:r>
        <w:rPr>
          <w:rFonts w:ascii="Times New Roman" w:hAnsi="Times New Roman" w:eastAsia="宋体"/>
          <w:b w:val="0"/>
          <w:bCs w:val="0"/>
          <w:lang w:val="en-US"/>
        </w:rPr>
        <w:t>3.</w:t>
      </w:r>
      <w:r>
        <w:rPr>
          <w:rFonts w:ascii="Times New Roman" w:hAnsi="Times New Roman" w:eastAsia="宋体"/>
          <w:b/>
          <w:bCs/>
          <w:u w:val="single"/>
          <w:lang w:val="en-US"/>
        </w:rPr>
        <w:t>Am</w:t>
      </w:r>
      <w:r>
        <w:rPr>
          <w:rFonts w:ascii="Times New Roman" w:hAnsi="Times New Roman" w:eastAsia="宋体"/>
          <w:b w:val="0"/>
          <w:bCs w:val="0"/>
          <w:lang w:val="en-US"/>
        </w:rPr>
        <w:t xml:space="preserve"> I </w:t>
      </w:r>
      <w:r>
        <w:rPr>
          <w:rFonts w:ascii="Times New Roman" w:hAnsi="Times New Roman" w:eastAsia="宋体"/>
          <w:b/>
          <w:bCs/>
          <w:u w:val="single"/>
          <w:lang w:val="en-US"/>
        </w:rPr>
        <w:t>watching</w:t>
      </w:r>
      <w:r>
        <w:rPr>
          <w:rFonts w:ascii="Times New Roman" w:hAnsi="Times New Roman" w:eastAsia="宋体"/>
          <w:b w:val="0"/>
          <w:bCs w:val="0"/>
          <w:lang w:val="en-US"/>
        </w:rPr>
        <w:t xml:space="preserve"> TV?</w:t>
      </w:r>
      <w:r>
        <w:rPr>
          <w:rFonts w:hint="eastAsia" w:ascii="Times New Roman" w:hAnsi="Times New Roman" w:eastAsia="宋体"/>
          <w:b w:val="0"/>
          <w:bCs w:val="0"/>
          <w:lang w:val="en-US" w:eastAsia="zh-CN"/>
        </w:rPr>
        <w:t xml:space="preserve">       </w:t>
      </w:r>
      <w:r>
        <w:rPr>
          <w:rFonts w:ascii="Times New Roman" w:hAnsi="Times New Roman" w:eastAsia="宋体"/>
          <w:b w:val="0"/>
          <w:bCs w:val="0"/>
          <w:lang w:val="en-US"/>
        </w:rPr>
        <w:t>Yes,you are./No,you aren't.</w:t>
      </w:r>
    </w:p>
    <w:p>
      <w:pPr>
        <w:rPr>
          <w:rFonts w:hint="eastAsia" w:ascii="Times New Roman" w:hAnsi="Times New Roman" w:eastAsia="宋体"/>
          <w:b w:val="0"/>
          <w:bCs w:val="0"/>
          <w:lang w:val="en-US" w:eastAsia="zh-CN"/>
        </w:rPr>
      </w:pPr>
      <w:r>
        <w:rPr>
          <w:rFonts w:hint="eastAsia" w:ascii="Times New Roman" w:hAnsi="Times New Roman" w:eastAsia="宋体"/>
          <w:b w:val="0"/>
          <w:bCs w:val="0"/>
          <w:lang w:val="en-US" w:eastAsia="zh-CN"/>
        </w:rPr>
        <w:t>现在进行时的被动语态：be + being + 过去分词</w:t>
      </w:r>
    </w:p>
    <w:p>
      <w:pPr>
        <w:rPr>
          <w:rFonts w:ascii="Times New Roman" w:hAnsi="Times New Roman" w:eastAsia="宋体"/>
          <w:b w:val="0"/>
          <w:bCs w:val="0"/>
          <w:lang w:val="en-US"/>
        </w:rPr>
      </w:pPr>
    </w:p>
    <w:p>
      <w:pPr>
        <w:rPr>
          <w:rFonts w:ascii="Times New Roman" w:hAnsi="Times New Roman" w:eastAsia="宋体"/>
          <w:b w:val="0"/>
          <w:bCs w:val="0"/>
          <w:lang w:val="en-US"/>
        </w:rPr>
      </w:pPr>
      <w:r>
        <w:rPr>
          <w:rFonts w:ascii="Times New Roman" w:hAnsi="Times New Roman" w:eastAsia="宋体"/>
          <w:b/>
          <w:bCs/>
          <w:lang w:val="en-US"/>
        </w:rPr>
        <w:t>一般过去时</w:t>
      </w:r>
      <w:r>
        <w:rPr>
          <w:rFonts w:ascii="Times New Roman" w:hAnsi="Times New Roman" w:eastAsia="宋体"/>
          <w:b w:val="0"/>
          <w:bCs w:val="0"/>
          <w:lang w:val="en-US"/>
        </w:rPr>
        <w:t>表示过去某个时间里发生的动作或状态；过去习惯性、经常性的行为.</w:t>
      </w:r>
    </w:p>
    <w:p>
      <w:pPr>
        <w:rPr>
          <w:rFonts w:ascii="Times New Roman" w:hAnsi="Times New Roman" w:eastAsia="宋体"/>
          <w:b w:val="0"/>
          <w:bCs w:val="0"/>
          <w:lang w:val="en-US"/>
        </w:rPr>
      </w:pPr>
      <w:r>
        <w:rPr>
          <w:rFonts w:ascii="Times New Roman" w:hAnsi="Times New Roman" w:eastAsia="宋体"/>
          <w:b w:val="0"/>
          <w:bCs w:val="0"/>
          <w:lang w:val="en-US"/>
        </w:rPr>
        <w:t>基本结构：主语+动词过去式+其他</w:t>
      </w:r>
      <w:r>
        <w:rPr>
          <w:rFonts w:hint="eastAsia" w:ascii="Times New Roman" w:hAnsi="Times New Roman" w:eastAsia="宋体"/>
          <w:b w:val="0"/>
          <w:bCs w:val="0"/>
          <w:lang w:val="en-US" w:eastAsia="zh-CN"/>
        </w:rPr>
        <w:t>。</w:t>
      </w:r>
      <w:r>
        <w:rPr>
          <w:rFonts w:ascii="Times New Roman" w:hAnsi="Times New Roman" w:eastAsia="宋体"/>
          <w:b w:val="0"/>
          <w:bCs w:val="0"/>
          <w:lang w:val="en-US"/>
        </w:rPr>
        <w:t>一般动词在动词后面加</w:t>
      </w:r>
      <w:r>
        <w:rPr>
          <w:rFonts w:hint="eastAsia" w:ascii="Times New Roman" w:hAnsi="Times New Roman" w:eastAsia="宋体"/>
          <w:b w:val="0"/>
          <w:bCs w:val="0"/>
          <w:lang w:val="en-US" w:eastAsia="zh-CN"/>
        </w:rPr>
        <w:t>-</w:t>
      </w:r>
      <w:r>
        <w:rPr>
          <w:rFonts w:ascii="Times New Roman" w:hAnsi="Times New Roman" w:eastAsia="宋体"/>
          <w:b w:val="0"/>
          <w:bCs w:val="0"/>
          <w:lang w:val="en-US"/>
        </w:rPr>
        <w:t>ed，还有一些不规则动词不规则变化。</w:t>
      </w:r>
    </w:p>
    <w:p>
      <w:pPr>
        <w:rPr>
          <w:rFonts w:ascii="Times New Roman" w:hAnsi="Times New Roman" w:eastAsia="宋体"/>
          <w:b w:val="0"/>
          <w:bCs w:val="0"/>
          <w:lang w:val="en-US"/>
        </w:rPr>
      </w:pPr>
      <w:r>
        <w:rPr>
          <w:rFonts w:ascii="Times New Roman" w:hAnsi="Times New Roman" w:eastAsia="宋体"/>
          <w:b w:val="0"/>
          <w:bCs w:val="0"/>
          <w:lang w:val="en-US"/>
        </w:rPr>
        <w:t>play-played</w:t>
      </w:r>
      <w:r>
        <w:rPr>
          <w:rFonts w:hint="eastAsia" w:ascii="Times New Roman" w:hAnsi="Times New Roman" w:eastAsia="宋体"/>
          <w:b w:val="0"/>
          <w:bCs w:val="0"/>
          <w:lang w:val="en-US" w:eastAsia="zh-CN"/>
        </w:rPr>
        <w:t xml:space="preserve">   </w:t>
      </w:r>
      <w:r>
        <w:rPr>
          <w:rFonts w:ascii="Times New Roman" w:hAnsi="Times New Roman" w:eastAsia="宋体"/>
          <w:b w:val="0"/>
          <w:bCs w:val="0"/>
          <w:lang w:val="en-US"/>
        </w:rPr>
        <w:t>come-came</w:t>
      </w:r>
    </w:p>
    <w:p>
      <w:pPr>
        <w:rPr>
          <w:rFonts w:ascii="Times New Roman" w:hAnsi="Times New Roman" w:eastAsia="宋体"/>
          <w:b w:val="0"/>
          <w:bCs w:val="0"/>
          <w:lang w:val="en-US"/>
        </w:rPr>
      </w:pPr>
      <w:r>
        <w:rPr>
          <w:rFonts w:ascii="Times New Roman" w:hAnsi="Times New Roman" w:eastAsia="宋体"/>
          <w:b w:val="0"/>
          <w:bCs w:val="0"/>
          <w:lang w:val="en-US"/>
        </w:rPr>
        <w:t xml:space="preserve">1.He </w:t>
      </w:r>
      <w:r>
        <w:rPr>
          <w:rFonts w:ascii="Times New Roman" w:hAnsi="Times New Roman" w:eastAsia="宋体"/>
          <w:b w:val="0"/>
          <w:bCs w:val="0"/>
          <w:u w:val="single"/>
          <w:lang w:val="en-US"/>
        </w:rPr>
        <w:t>worked</w:t>
      </w:r>
      <w:r>
        <w:rPr>
          <w:rFonts w:ascii="Times New Roman" w:hAnsi="Times New Roman" w:eastAsia="宋体"/>
          <w:b w:val="0"/>
          <w:bCs w:val="0"/>
          <w:lang w:val="en-US"/>
        </w:rPr>
        <w:t xml:space="preserve"> very hard last night.</w:t>
      </w:r>
    </w:p>
    <w:p>
      <w:pPr>
        <w:rPr>
          <w:rFonts w:ascii="Times New Roman" w:hAnsi="Times New Roman" w:eastAsia="宋体"/>
          <w:b w:val="0"/>
          <w:bCs w:val="0"/>
          <w:lang w:val="en-US"/>
        </w:rPr>
      </w:pPr>
      <w:r>
        <w:rPr>
          <w:rFonts w:ascii="Times New Roman" w:hAnsi="Times New Roman" w:eastAsia="宋体"/>
          <w:b w:val="0"/>
          <w:bCs w:val="0"/>
          <w:lang w:val="en-US"/>
        </w:rPr>
        <w:t xml:space="preserve">2.They </w:t>
      </w:r>
      <w:r>
        <w:rPr>
          <w:rFonts w:ascii="Times New Roman" w:hAnsi="Times New Roman" w:eastAsia="宋体"/>
          <w:b w:val="0"/>
          <w:bCs w:val="0"/>
          <w:u w:val="single"/>
          <w:lang w:val="en-US"/>
        </w:rPr>
        <w:t>came</w:t>
      </w:r>
      <w:r>
        <w:rPr>
          <w:rFonts w:ascii="Times New Roman" w:hAnsi="Times New Roman" w:eastAsia="宋体"/>
          <w:b w:val="0"/>
          <w:bCs w:val="0"/>
          <w:lang w:val="en-US"/>
        </w:rPr>
        <w:t xml:space="preserve"> here by car.</w:t>
      </w:r>
    </w:p>
    <w:p>
      <w:pPr>
        <w:rPr>
          <w:rFonts w:ascii="Times New Roman" w:hAnsi="Times New Roman" w:eastAsia="宋体"/>
          <w:b w:val="0"/>
          <w:bCs w:val="0"/>
          <w:lang w:val="en-US"/>
        </w:rPr>
      </w:pPr>
      <w:r>
        <w:rPr>
          <w:rFonts w:ascii="Times New Roman" w:hAnsi="Times New Roman" w:eastAsia="宋体"/>
          <w:b w:val="0"/>
          <w:bCs w:val="0"/>
          <w:lang w:val="en-US"/>
        </w:rPr>
        <w:t>动词一般过去时变化规则</w:t>
      </w:r>
    </w:p>
    <w:p>
      <w:pPr>
        <w:rPr>
          <w:rFonts w:ascii="Times New Roman" w:hAnsi="Times New Roman" w:eastAsia="宋体"/>
          <w:b w:val="0"/>
          <w:bCs w:val="0"/>
          <w:lang w:val="en-US"/>
        </w:rPr>
      </w:pPr>
      <w:r>
        <w:rPr>
          <w:rFonts w:hint="eastAsia" w:ascii="Times New Roman" w:hAnsi="Times New Roman" w:eastAsia="宋体"/>
          <w:b w:val="0"/>
          <w:bCs w:val="0"/>
          <w:lang w:val="en-US" w:eastAsia="zh-CN"/>
        </w:rPr>
        <w:t>①</w:t>
      </w:r>
      <w:r>
        <w:rPr>
          <w:rFonts w:ascii="Times New Roman" w:hAnsi="Times New Roman" w:eastAsia="宋体"/>
          <w:b w:val="0"/>
          <w:bCs w:val="0"/>
          <w:lang w:val="en-US"/>
        </w:rPr>
        <w:t>一般在动词后加-ed。如：play - played</w:t>
      </w:r>
    </w:p>
    <w:p>
      <w:pPr>
        <w:rPr>
          <w:rFonts w:ascii="Times New Roman" w:hAnsi="Times New Roman" w:eastAsia="宋体"/>
          <w:b w:val="0"/>
          <w:bCs w:val="0"/>
          <w:lang w:val="en-US"/>
        </w:rPr>
      </w:pPr>
      <w:r>
        <w:rPr>
          <w:rFonts w:hint="eastAsia" w:ascii="Times New Roman" w:hAnsi="Times New Roman" w:eastAsia="宋体"/>
          <w:b w:val="0"/>
          <w:bCs w:val="0"/>
          <w:lang w:val="en-US" w:eastAsia="zh-CN"/>
        </w:rPr>
        <w:t>②</w:t>
      </w:r>
      <w:r>
        <w:rPr>
          <w:rFonts w:ascii="Times New Roman" w:hAnsi="Times New Roman" w:eastAsia="宋体"/>
          <w:b w:val="0"/>
          <w:bCs w:val="0"/>
          <w:lang w:val="en-US"/>
        </w:rPr>
        <w:t>在以字母e结尾的动词后，只加-d。如：like - liked</w:t>
      </w:r>
    </w:p>
    <w:p>
      <w:pPr>
        <w:rPr>
          <w:rFonts w:ascii="Times New Roman" w:hAnsi="Times New Roman" w:eastAsia="宋体"/>
          <w:b w:val="0"/>
          <w:bCs w:val="0"/>
          <w:lang w:val="en-US"/>
        </w:rPr>
      </w:pPr>
      <w:r>
        <w:rPr>
          <w:rFonts w:hint="eastAsia" w:ascii="Times New Roman" w:hAnsi="Times New Roman" w:eastAsia="宋体"/>
          <w:b w:val="0"/>
          <w:bCs w:val="0"/>
          <w:lang w:val="en-US" w:eastAsia="zh-CN"/>
        </w:rPr>
        <w:t>③</w:t>
      </w:r>
      <w:r>
        <w:rPr>
          <w:rFonts w:ascii="Times New Roman" w:hAnsi="Times New Roman" w:eastAsia="宋体"/>
          <w:b w:val="0"/>
          <w:bCs w:val="0"/>
          <w:lang w:val="en-US"/>
        </w:rPr>
        <w:t>以辅音字母+y结尾的动词后</w:t>
      </w:r>
      <w:r>
        <w:rPr>
          <w:rFonts w:hint="eastAsia" w:ascii="Times New Roman" w:hAnsi="Times New Roman" w:eastAsia="宋体"/>
          <w:b w:val="0"/>
          <w:bCs w:val="0"/>
          <w:lang w:val="en-US" w:eastAsia="zh-CN"/>
        </w:rPr>
        <w:t>变</w:t>
      </w:r>
      <w:r>
        <w:rPr>
          <w:rFonts w:ascii="Times New Roman" w:hAnsi="Times New Roman" w:eastAsia="宋体"/>
          <w:b w:val="0"/>
          <w:bCs w:val="0"/>
          <w:lang w:val="en-US"/>
        </w:rPr>
        <w:t>y为i再加-ed。</w:t>
      </w:r>
    </w:p>
    <w:p>
      <w:pPr>
        <w:ind w:firstLine="210" w:firstLineChars="100"/>
        <w:rPr>
          <w:rFonts w:ascii="Times New Roman" w:hAnsi="Times New Roman" w:eastAsia="宋体"/>
          <w:b w:val="0"/>
          <w:bCs w:val="0"/>
          <w:lang w:val="en-US"/>
        </w:rPr>
      </w:pPr>
      <w:r>
        <w:rPr>
          <w:rFonts w:ascii="Times New Roman" w:hAnsi="Times New Roman" w:eastAsia="宋体"/>
          <w:b w:val="0"/>
          <w:bCs w:val="0"/>
          <w:lang w:val="en-US"/>
        </w:rPr>
        <w:t>如：supply - supplied</w:t>
      </w:r>
    </w:p>
    <w:p>
      <w:pPr>
        <w:rPr>
          <w:rFonts w:ascii="Times New Roman" w:hAnsi="Times New Roman" w:eastAsia="宋体"/>
          <w:b w:val="0"/>
          <w:bCs w:val="0"/>
          <w:lang w:val="en-US"/>
        </w:rPr>
      </w:pPr>
      <w:r>
        <w:rPr>
          <w:rFonts w:hint="eastAsia" w:ascii="Times New Roman" w:hAnsi="Times New Roman" w:eastAsia="宋体"/>
          <w:b w:val="0"/>
          <w:bCs w:val="0"/>
          <w:lang w:val="en-US" w:eastAsia="zh-CN"/>
        </w:rPr>
        <w:t>④</w:t>
      </w:r>
      <w:r>
        <w:rPr>
          <w:rFonts w:ascii="Times New Roman" w:hAnsi="Times New Roman" w:eastAsia="宋体"/>
          <w:b w:val="0"/>
          <w:bCs w:val="0"/>
          <w:lang w:val="en-US"/>
        </w:rPr>
        <w:t>以重读闭音节结尾且末尾只有一个辅音字母的动词后，双写最后一个辅音字母再加-ed。如：plan - planned</w:t>
      </w:r>
    </w:p>
    <w:p>
      <w:pPr>
        <w:rPr>
          <w:rFonts w:ascii="Times New Roman" w:hAnsi="Times New Roman" w:eastAsia="宋体"/>
          <w:b w:val="0"/>
          <w:bCs w:val="0"/>
          <w:lang w:val="en-US"/>
        </w:rPr>
      </w:pPr>
    </w:p>
    <w:p>
      <w:pPr>
        <w:rPr>
          <w:rFonts w:ascii="Times New Roman" w:hAnsi="Times New Roman" w:eastAsia="宋体"/>
          <w:b w:val="0"/>
          <w:bCs w:val="0"/>
          <w:lang w:val="en-US"/>
        </w:rPr>
      </w:pPr>
      <w:r>
        <w:rPr>
          <w:rFonts w:ascii="Times New Roman" w:hAnsi="Times New Roman" w:eastAsia="宋体"/>
          <w:b/>
          <w:bCs/>
          <w:lang w:val="en-US"/>
        </w:rPr>
        <w:t>过去进行时</w:t>
      </w:r>
      <w:r>
        <w:rPr>
          <w:rFonts w:ascii="Times New Roman" w:hAnsi="Times New Roman" w:eastAsia="宋体"/>
          <w:b w:val="0"/>
          <w:bCs w:val="0"/>
          <w:lang w:val="en-US"/>
        </w:rPr>
        <w:t>表示在过去某一时刻或某一段时间内进行或发生的动作。</w:t>
      </w:r>
    </w:p>
    <w:p>
      <w:pPr>
        <w:rPr>
          <w:rFonts w:ascii="Times New Roman" w:hAnsi="Times New Roman" w:eastAsia="宋体"/>
          <w:b w:val="0"/>
          <w:bCs w:val="0"/>
          <w:lang w:val="en-US"/>
        </w:rPr>
      </w:pPr>
      <w:r>
        <w:rPr>
          <w:rFonts w:ascii="Times New Roman" w:hAnsi="Times New Roman" w:eastAsia="宋体"/>
          <w:b w:val="0"/>
          <w:bCs w:val="0"/>
          <w:lang w:val="en-US"/>
        </w:rPr>
        <w:t>过去时态的be动词+动词ing</w:t>
      </w:r>
    </w:p>
    <w:p>
      <w:pPr>
        <w:rPr>
          <w:rFonts w:ascii="Times New Roman" w:hAnsi="Times New Roman" w:eastAsia="宋体"/>
          <w:b w:val="0"/>
          <w:bCs w:val="0"/>
          <w:lang w:val="en-US"/>
        </w:rPr>
      </w:pPr>
      <w:r>
        <w:rPr>
          <w:rFonts w:ascii="Times New Roman" w:hAnsi="Times New Roman" w:eastAsia="宋体"/>
          <w:b w:val="0"/>
          <w:bCs w:val="0"/>
          <w:lang w:val="en-US"/>
        </w:rPr>
        <w:t>其形式为was/were+doing。</w:t>
      </w:r>
    </w:p>
    <w:p>
      <w:pPr>
        <w:rPr>
          <w:rFonts w:ascii="Times New Roman" w:hAnsi="Times New Roman" w:eastAsia="宋体"/>
          <w:b w:val="0"/>
          <w:bCs w:val="0"/>
          <w:lang w:val="en-US"/>
        </w:rPr>
      </w:pPr>
      <w:r>
        <w:rPr>
          <w:rFonts w:hint="eastAsia" w:ascii="Times New Roman" w:hAnsi="Times New Roman" w:eastAsia="宋体"/>
          <w:b w:val="0"/>
          <w:bCs w:val="0"/>
          <w:lang w:val="en-US" w:eastAsia="zh-CN"/>
        </w:rPr>
        <w:t>非单三时</w:t>
      </w:r>
      <w:r>
        <w:rPr>
          <w:rFonts w:ascii="Times New Roman" w:hAnsi="Times New Roman" w:eastAsia="宋体"/>
          <w:b w:val="0"/>
          <w:bCs w:val="0"/>
          <w:lang w:val="en-US"/>
        </w:rPr>
        <w:t xml:space="preserve">1.They </w:t>
      </w:r>
      <w:r>
        <w:rPr>
          <w:rFonts w:ascii="Times New Roman" w:hAnsi="Times New Roman" w:eastAsia="宋体"/>
          <w:b w:val="0"/>
          <w:bCs w:val="0"/>
          <w:u w:val="single"/>
          <w:lang w:val="en-US"/>
        </w:rPr>
        <w:t>were waiting</w:t>
      </w:r>
      <w:r>
        <w:rPr>
          <w:rFonts w:ascii="Times New Roman" w:hAnsi="Times New Roman" w:eastAsia="宋体"/>
          <w:b w:val="0"/>
          <w:bCs w:val="0"/>
          <w:lang w:val="en-US"/>
        </w:rPr>
        <w:t xml:space="preserve"> for you.</w:t>
      </w:r>
    </w:p>
    <w:p>
      <w:pPr>
        <w:rPr>
          <w:rFonts w:ascii="Times New Roman" w:hAnsi="Times New Roman" w:eastAsia="宋体"/>
          <w:b w:val="0"/>
          <w:bCs w:val="0"/>
          <w:lang w:val="en-US"/>
        </w:rPr>
      </w:pPr>
      <w:r>
        <w:rPr>
          <w:rFonts w:hint="eastAsia" w:ascii="Times New Roman" w:hAnsi="Times New Roman" w:eastAsia="宋体"/>
          <w:b w:val="0"/>
          <w:bCs w:val="0"/>
          <w:lang w:val="en-US" w:eastAsia="zh-CN"/>
        </w:rPr>
        <w:t>单三时</w:t>
      </w:r>
      <w:r>
        <w:rPr>
          <w:rFonts w:ascii="Times New Roman" w:hAnsi="Times New Roman" w:eastAsia="宋体"/>
          <w:b w:val="0"/>
          <w:bCs w:val="0"/>
          <w:lang w:val="en-US"/>
        </w:rPr>
        <w:t xml:space="preserve">2.He </w:t>
      </w:r>
      <w:r>
        <w:rPr>
          <w:rFonts w:ascii="Times New Roman" w:hAnsi="Times New Roman" w:eastAsia="宋体"/>
          <w:b w:val="0"/>
          <w:bCs w:val="0"/>
          <w:u w:val="single"/>
          <w:lang w:val="en-US"/>
        </w:rPr>
        <w:t>was talking</w:t>
      </w:r>
      <w:r>
        <w:rPr>
          <w:rFonts w:ascii="Times New Roman" w:hAnsi="Times New Roman" w:eastAsia="宋体"/>
          <w:b w:val="0"/>
          <w:bCs w:val="0"/>
          <w:lang w:val="en-US"/>
        </w:rPr>
        <w:t xml:space="preserve"> with his friends just now.</w:t>
      </w:r>
    </w:p>
    <w:p>
      <w:pPr>
        <w:rPr>
          <w:rFonts w:ascii="Times New Roman" w:hAnsi="Times New Roman" w:eastAsia="宋体"/>
          <w:b w:val="0"/>
          <w:bCs w:val="0"/>
          <w:lang w:val="en-US"/>
        </w:rPr>
      </w:pPr>
    </w:p>
    <w:p>
      <w:pPr>
        <w:rPr>
          <w:rFonts w:hint="eastAsia" w:ascii="Times New Roman" w:hAnsi="Times New Roman" w:eastAsia="宋体"/>
        </w:rPr>
      </w:pPr>
      <w:r>
        <w:rPr>
          <w:rFonts w:hint="eastAsia" w:ascii="Times New Roman" w:hAnsi="Times New Roman" w:eastAsia="宋体"/>
          <w:b/>
          <w:bCs/>
        </w:rPr>
        <w:t>一般将来时</w:t>
      </w:r>
      <w:r>
        <w:rPr>
          <w:rFonts w:hint="eastAsia" w:ascii="Times New Roman" w:hAnsi="Times New Roman" w:eastAsia="宋体"/>
        </w:rPr>
        <w:t>表示将来某一时刻的动作或状态，或将来某一段时间内经常发生的动作或状态，常和表示将来的时间状语连用。如tomorrow</w:t>
      </w:r>
      <w:r>
        <w:rPr>
          <w:rFonts w:hint="eastAsia" w:ascii="Times New Roman" w:hAnsi="Times New Roman" w:eastAsia="宋体"/>
          <w:lang w:eastAsia="zh-CN"/>
        </w:rPr>
        <w:t>、</w:t>
      </w:r>
      <w:r>
        <w:rPr>
          <w:rFonts w:hint="eastAsia" w:ascii="Times New Roman" w:hAnsi="Times New Roman" w:eastAsia="宋体"/>
        </w:rPr>
        <w:t>next week</w:t>
      </w:r>
      <w:r>
        <w:rPr>
          <w:rFonts w:hint="eastAsia" w:ascii="Times New Roman" w:hAnsi="Times New Roman" w:eastAsia="宋体"/>
          <w:lang w:eastAsia="zh-CN"/>
        </w:rPr>
        <w:t>、</w:t>
      </w:r>
      <w:r>
        <w:rPr>
          <w:rFonts w:hint="eastAsia" w:ascii="Times New Roman" w:hAnsi="Times New Roman" w:eastAsia="宋体"/>
        </w:rPr>
        <w:t>in the future</w:t>
      </w:r>
      <w:r>
        <w:rPr>
          <w:rFonts w:hint="eastAsia" w:ascii="Times New Roman" w:hAnsi="Times New Roman" w:eastAsia="宋体"/>
        </w:rPr>
        <w:br w:type="textWrapping"/>
      </w:r>
      <w:r>
        <w:rPr>
          <w:rFonts w:hint="eastAsia" w:ascii="Times New Roman" w:hAnsi="Times New Roman" w:eastAsia="宋体"/>
        </w:rPr>
        <w:t>助动词will或shall+动词原形 表示将来发生的事</w:t>
      </w:r>
    </w:p>
    <w:p>
      <w:pPr>
        <w:rPr>
          <w:rFonts w:hint="eastAsia" w:ascii="Times New Roman" w:hAnsi="Times New Roman" w:eastAsia="宋体"/>
          <w:lang w:eastAsia="zh-CN"/>
        </w:rPr>
      </w:pPr>
      <w:r>
        <w:rPr>
          <w:rFonts w:hint="eastAsia" w:ascii="Times New Roman" w:hAnsi="Times New Roman" w:eastAsia="宋体"/>
        </w:rPr>
        <w:t>主语</w:t>
      </w:r>
      <w:r>
        <w:rPr>
          <w:rFonts w:hint="eastAsia" w:ascii="Times New Roman" w:hAnsi="Times New Roman" w:eastAsia="宋体"/>
          <w:lang w:val="en-US" w:eastAsia="zh-CN"/>
        </w:rPr>
        <w:t>若</w:t>
      </w:r>
      <w:r>
        <w:rPr>
          <w:rFonts w:hint="eastAsia" w:ascii="Times New Roman" w:hAnsi="Times New Roman" w:eastAsia="宋体"/>
        </w:rPr>
        <w:t>是第一人称I和we时，通常用shall</w:t>
      </w:r>
      <w:r>
        <w:rPr>
          <w:rFonts w:hint="eastAsia" w:ascii="Times New Roman" w:hAnsi="Times New Roman" w:eastAsia="宋体"/>
          <w:lang w:eastAsia="zh-CN"/>
        </w:rPr>
        <w:t>。</w:t>
      </w:r>
    </w:p>
    <w:p>
      <w:pPr>
        <w:rPr>
          <w:rFonts w:hint="eastAsia" w:ascii="Times New Roman" w:hAnsi="Times New Roman" w:eastAsia="宋体"/>
          <w:lang w:eastAsia="zh-CN"/>
        </w:rPr>
      </w:pPr>
      <w:r>
        <w:rPr>
          <w:rFonts w:hint="eastAsia" w:ascii="Times New Roman" w:hAnsi="Times New Roman" w:eastAsia="宋体"/>
          <w:lang w:eastAsia="zh-CN"/>
        </w:rPr>
        <w:t>主语是非第一人称时，用will</w:t>
      </w:r>
    </w:p>
    <w:p>
      <w:pPr>
        <w:rPr>
          <w:rFonts w:hint="eastAsia" w:ascii="Times New Roman" w:hAnsi="Times New Roman" w:eastAsia="宋体"/>
        </w:rPr>
      </w:pPr>
      <w:r>
        <w:rPr>
          <w:rFonts w:hint="eastAsia" w:ascii="Times New Roman" w:hAnsi="Times New Roman" w:eastAsia="宋体"/>
        </w:rPr>
        <w:t>第一人称I和we</w:t>
      </w:r>
      <w:r>
        <w:rPr>
          <w:rFonts w:hint="eastAsia" w:ascii="Times New Roman" w:hAnsi="Times New Roman" w:eastAsia="宋体"/>
          <w:lang w:val="en-US" w:eastAsia="zh-CN"/>
        </w:rPr>
        <w:t>也可以</w:t>
      </w:r>
      <w:r>
        <w:rPr>
          <w:rFonts w:hint="eastAsia" w:ascii="Times New Roman" w:hAnsi="Times New Roman" w:eastAsia="宋体"/>
          <w:lang w:eastAsia="zh-CN"/>
        </w:rPr>
        <w:t>用will</w:t>
      </w:r>
    </w:p>
    <w:p>
      <w:pPr>
        <w:rPr>
          <w:rFonts w:hint="eastAsia" w:ascii="Times New Roman" w:hAnsi="Times New Roman" w:eastAsia="宋体"/>
        </w:rPr>
      </w:pPr>
      <w:r>
        <w:rPr>
          <w:rFonts w:hint="eastAsia" w:ascii="Times New Roman" w:hAnsi="Times New Roman" w:eastAsia="宋体"/>
          <w:lang w:val="en-US" w:eastAsia="zh-CN"/>
        </w:rPr>
        <w:t>T</w:t>
      </w:r>
      <w:r>
        <w:rPr>
          <w:rFonts w:hint="eastAsia" w:ascii="Times New Roman" w:hAnsi="Times New Roman" w:eastAsia="宋体"/>
        </w:rPr>
        <w:t xml:space="preserve">hey </w:t>
      </w:r>
      <w:r>
        <w:rPr>
          <w:rFonts w:hint="eastAsia" w:ascii="Times New Roman" w:hAnsi="Times New Roman" w:eastAsia="宋体"/>
          <w:u w:val="single"/>
        </w:rPr>
        <w:t>will go</w:t>
      </w:r>
      <w:r>
        <w:rPr>
          <w:rFonts w:hint="eastAsia" w:ascii="Times New Roman" w:hAnsi="Times New Roman" w:eastAsia="宋体"/>
        </w:rPr>
        <w:t xml:space="preserve"> to </w:t>
      </w:r>
      <w:r>
        <w:rPr>
          <w:rFonts w:hint="eastAsia" w:ascii="Times New Roman" w:hAnsi="Times New Roman" w:eastAsia="宋体"/>
          <w:lang w:val="en-US" w:eastAsia="zh-CN"/>
        </w:rPr>
        <w:t>S</w:t>
      </w:r>
      <w:r>
        <w:rPr>
          <w:rFonts w:hint="eastAsia" w:ascii="Times New Roman" w:hAnsi="Times New Roman" w:eastAsia="宋体"/>
        </w:rPr>
        <w:t>hanghai by ship tomorrow,</w:t>
      </w:r>
    </w:p>
    <w:p>
      <w:pPr>
        <w:rPr>
          <w:rFonts w:hint="eastAsia" w:ascii="Times New Roman" w:hAnsi="Times New Roman" w:eastAsia="宋体"/>
        </w:rPr>
      </w:pPr>
      <w:r>
        <w:rPr>
          <w:rFonts w:hint="eastAsia" w:ascii="Times New Roman" w:hAnsi="Times New Roman" w:eastAsia="宋体"/>
          <w:lang w:val="en-US" w:eastAsia="zh-CN"/>
        </w:rPr>
        <w:t>W</w:t>
      </w:r>
      <w:r>
        <w:rPr>
          <w:rFonts w:hint="eastAsia" w:ascii="Times New Roman" w:hAnsi="Times New Roman" w:eastAsia="宋体"/>
        </w:rPr>
        <w:t xml:space="preserve">e </w:t>
      </w:r>
      <w:r>
        <w:rPr>
          <w:rFonts w:hint="eastAsia" w:ascii="Times New Roman" w:hAnsi="Times New Roman" w:eastAsia="宋体"/>
          <w:u w:val="single"/>
        </w:rPr>
        <w:t>shall leave</w:t>
      </w:r>
      <w:r>
        <w:rPr>
          <w:rFonts w:hint="eastAsia" w:ascii="Times New Roman" w:hAnsi="Times New Roman" w:eastAsia="宋体"/>
        </w:rPr>
        <w:t xml:space="preserve"> for </w:t>
      </w:r>
      <w:r>
        <w:rPr>
          <w:rFonts w:hint="eastAsia" w:ascii="Times New Roman" w:hAnsi="Times New Roman" w:eastAsia="宋体"/>
          <w:lang w:val="en-US" w:eastAsia="zh-CN"/>
        </w:rPr>
        <w:t>S</w:t>
      </w:r>
      <w:r>
        <w:rPr>
          <w:rFonts w:hint="eastAsia" w:ascii="Times New Roman" w:hAnsi="Times New Roman" w:eastAsia="宋体"/>
        </w:rPr>
        <w:t>hanghai</w:t>
      </w:r>
      <w:r>
        <w:rPr>
          <w:rFonts w:hint="eastAsia" w:ascii="Times New Roman" w:hAnsi="Times New Roman" w:eastAsia="宋体"/>
          <w:lang w:val="en-US" w:eastAsia="zh-CN"/>
        </w:rPr>
        <w:t xml:space="preserve"> next month</w:t>
      </w:r>
      <w:r>
        <w:rPr>
          <w:rFonts w:hint="eastAsia" w:ascii="Times New Roman" w:hAnsi="Times New Roman" w:eastAsia="宋体"/>
        </w:rPr>
        <w:br w:type="textWrapping"/>
      </w:r>
      <w:r>
        <w:rPr>
          <w:rFonts w:hint="eastAsia" w:ascii="Times New Roman" w:hAnsi="Times New Roman" w:eastAsia="宋体"/>
          <w:lang w:eastAsia="zh-CN"/>
        </w:rPr>
        <w:t>“</w:t>
      </w:r>
      <w:r>
        <w:rPr>
          <w:rFonts w:hint="eastAsia" w:ascii="Times New Roman" w:hAnsi="Times New Roman" w:eastAsia="宋体"/>
        </w:rPr>
        <w:t>be going to+动词原形</w:t>
      </w:r>
      <w:r>
        <w:rPr>
          <w:rFonts w:hint="eastAsia" w:ascii="Times New Roman" w:hAnsi="Times New Roman" w:eastAsia="宋体"/>
          <w:lang w:eastAsia="zh-CN"/>
        </w:rPr>
        <w:t>”</w:t>
      </w:r>
      <w:r>
        <w:rPr>
          <w:rFonts w:hint="eastAsia" w:ascii="Times New Roman" w:hAnsi="Times New Roman" w:eastAsia="宋体"/>
        </w:rPr>
        <w:t>用来表示近期或事先考虑过的将要发生的动作及有迹象表明必将发生某事，意为打算;就要</w:t>
      </w:r>
    </w:p>
    <w:p>
      <w:pPr>
        <w:rPr>
          <w:rFonts w:hint="eastAsia" w:ascii="Times New Roman" w:hAnsi="Times New Roman" w:eastAsia="宋体"/>
          <w:lang w:val="en-US"/>
        </w:rPr>
      </w:pPr>
      <w:r>
        <w:rPr>
          <w:rFonts w:hint="eastAsia" w:ascii="Times New Roman" w:hAnsi="Times New Roman" w:eastAsia="宋体"/>
          <w:lang w:val="en-US"/>
        </w:rPr>
        <w:t xml:space="preserve">they </w:t>
      </w:r>
      <w:r>
        <w:rPr>
          <w:rFonts w:hint="eastAsia" w:ascii="Times New Roman" w:hAnsi="Times New Roman" w:eastAsia="宋体"/>
          <w:u w:val="single"/>
          <w:lang w:val="en-US"/>
        </w:rPr>
        <w:t>are going to</w:t>
      </w:r>
      <w:r>
        <w:rPr>
          <w:rFonts w:hint="eastAsia" w:ascii="Times New Roman" w:hAnsi="Times New Roman" w:eastAsia="宋体"/>
          <w:lang w:val="en-US"/>
        </w:rPr>
        <w:t xml:space="preserve"> play football this afternoon </w:t>
      </w:r>
    </w:p>
    <w:p>
      <w:pPr>
        <w:rPr>
          <w:rFonts w:hint="eastAsia" w:ascii="Times New Roman" w:hAnsi="Times New Roman" w:eastAsia="宋体"/>
        </w:rPr>
      </w:pPr>
      <w:r>
        <w:rPr>
          <w:rFonts w:hint="eastAsia" w:ascii="Times New Roman" w:hAnsi="Times New Roman" w:eastAsia="宋体"/>
          <w:lang w:val="en-US"/>
        </w:rPr>
        <w:t xml:space="preserve">she </w:t>
      </w:r>
      <w:r>
        <w:rPr>
          <w:rFonts w:hint="eastAsia" w:ascii="Times New Roman" w:hAnsi="Times New Roman" w:eastAsia="宋体"/>
          <w:u w:val="single"/>
          <w:lang w:val="en-US"/>
        </w:rPr>
        <w:t>is going to</w:t>
      </w:r>
      <w:r>
        <w:rPr>
          <w:rFonts w:hint="eastAsia" w:ascii="Times New Roman" w:hAnsi="Times New Roman" w:eastAsia="宋体"/>
          <w:lang w:val="en-US"/>
        </w:rPr>
        <w:t xml:space="preserve"> learn French next year</w:t>
      </w:r>
      <w:r>
        <w:rPr>
          <w:rFonts w:hint="eastAsia" w:ascii="Times New Roman" w:hAnsi="Times New Roman" w:eastAsia="宋体"/>
        </w:rPr>
        <w:br w:type="textWrapping"/>
      </w:r>
      <w:r>
        <w:rPr>
          <w:rFonts w:hint="eastAsia" w:ascii="Times New Roman" w:hAnsi="Times New Roman" w:eastAsia="宋体"/>
        </w:rPr>
        <w:t>be doing 表示位置转移的动词,</w:t>
      </w:r>
    </w:p>
    <w:p>
      <w:pPr>
        <w:rPr>
          <w:rFonts w:hint="eastAsia" w:ascii="Times New Roman" w:hAnsi="Times New Roman" w:eastAsia="宋体"/>
        </w:rPr>
      </w:pPr>
      <w:r>
        <w:rPr>
          <w:rFonts w:hint="eastAsia" w:ascii="Times New Roman" w:hAnsi="Times New Roman" w:eastAsia="宋体"/>
        </w:rPr>
        <w:t>如:go,come,leave,start,arrive,可用现在进行时表示将来</w:t>
      </w:r>
    </w:p>
    <w:p>
      <w:pPr>
        <w:rPr>
          <w:rFonts w:hint="eastAsia" w:ascii="Times New Roman" w:hAnsi="Times New Roman" w:eastAsia="宋体"/>
          <w:lang w:val="en-US"/>
        </w:rPr>
      </w:pPr>
      <w:r>
        <w:rPr>
          <w:rFonts w:hint="eastAsia" w:ascii="Times New Roman" w:hAnsi="Times New Roman" w:eastAsia="宋体"/>
          <w:lang w:val="en-US"/>
        </w:rPr>
        <w:t xml:space="preserve">they </w:t>
      </w:r>
      <w:r>
        <w:rPr>
          <w:rFonts w:hint="eastAsia" w:ascii="Times New Roman" w:hAnsi="Times New Roman" w:eastAsia="宋体"/>
          <w:u w:val="single"/>
          <w:lang w:val="en-US"/>
        </w:rPr>
        <w:t>are leaving</w:t>
      </w:r>
      <w:r>
        <w:rPr>
          <w:rFonts w:hint="eastAsia" w:ascii="Times New Roman" w:hAnsi="Times New Roman" w:eastAsia="宋体"/>
          <w:lang w:val="en-US"/>
        </w:rPr>
        <w:t xml:space="preserve"> for Japan </w:t>
      </w:r>
    </w:p>
    <w:p>
      <w:pPr>
        <w:rPr>
          <w:rFonts w:hint="eastAsia" w:ascii="Times New Roman" w:hAnsi="Times New Roman" w:eastAsia="宋体"/>
          <w:lang w:val="en-US"/>
        </w:rPr>
      </w:pPr>
      <w:r>
        <w:rPr>
          <w:rFonts w:hint="eastAsia" w:ascii="Times New Roman" w:hAnsi="Times New Roman" w:eastAsia="宋体"/>
          <w:lang w:val="en-US"/>
        </w:rPr>
        <w:t xml:space="preserve">she </w:t>
      </w:r>
      <w:r>
        <w:rPr>
          <w:rFonts w:hint="eastAsia" w:ascii="Times New Roman" w:hAnsi="Times New Roman" w:eastAsia="宋体"/>
          <w:u w:val="single"/>
          <w:lang w:val="en-US"/>
        </w:rPr>
        <w:t>is arriving</w:t>
      </w:r>
      <w:r>
        <w:rPr>
          <w:rFonts w:hint="eastAsia" w:ascii="Times New Roman" w:hAnsi="Times New Roman" w:eastAsia="宋体"/>
          <w:lang w:val="en-US"/>
        </w:rPr>
        <w:t xml:space="preserve"> tomorrow</w:t>
      </w:r>
    </w:p>
    <w:p>
      <w:pPr>
        <w:rPr>
          <w:rFonts w:hint="eastAsia" w:ascii="Times New Roman" w:hAnsi="Times New Roman" w:eastAsia="宋体"/>
          <w:lang w:val="en-US"/>
        </w:rPr>
      </w:pPr>
    </w:p>
    <w:p>
      <w:pPr>
        <w:rPr>
          <w:rFonts w:hint="default" w:ascii="Times New Roman" w:hAnsi="Times New Roman" w:eastAsia="宋体"/>
          <w:lang w:val="en-US"/>
        </w:rPr>
      </w:pPr>
      <w:r>
        <w:rPr>
          <w:rFonts w:hint="default" w:ascii="Times New Roman" w:hAnsi="Times New Roman" w:eastAsia="宋体"/>
          <w:b/>
          <w:bCs/>
          <w:lang w:val="en-US"/>
        </w:rPr>
        <w:t>现在完成时</w:t>
      </w:r>
      <w:r>
        <w:rPr>
          <w:rFonts w:hint="default" w:ascii="Times New Roman" w:hAnsi="Times New Roman" w:eastAsia="宋体"/>
          <w:lang w:val="en-US"/>
        </w:rPr>
        <w:t>（have+过去分词)，动作过去发生，已经完成，对现在造成影响或后果，动作可能还会持续。可使用的时间状语为：already(已经）和yet(还）.</w:t>
      </w:r>
    </w:p>
    <w:p>
      <w:pPr>
        <w:rPr>
          <w:rFonts w:hint="default" w:ascii="Times New Roman" w:hAnsi="Times New Roman" w:eastAsia="宋体"/>
          <w:lang w:val="en-US"/>
        </w:rPr>
      </w:pPr>
      <w:r>
        <w:rPr>
          <w:rFonts w:hint="default" w:ascii="Times New Roman" w:hAnsi="Times New Roman" w:eastAsia="宋体"/>
          <w:lang w:val="en-US"/>
        </w:rPr>
        <w:t xml:space="preserve">1.They </w:t>
      </w:r>
      <w:r>
        <w:rPr>
          <w:rFonts w:hint="default" w:ascii="Times New Roman" w:hAnsi="Times New Roman" w:eastAsia="宋体"/>
          <w:u w:val="single"/>
          <w:lang w:val="en-US"/>
        </w:rPr>
        <w:t>have</w:t>
      </w:r>
      <w:r>
        <w:rPr>
          <w:rFonts w:hint="default" w:ascii="Times New Roman" w:hAnsi="Times New Roman" w:eastAsia="宋体"/>
          <w:lang w:val="en-US"/>
        </w:rPr>
        <w:t xml:space="preserve"> already </w:t>
      </w:r>
      <w:r>
        <w:rPr>
          <w:rFonts w:hint="default" w:ascii="Times New Roman" w:hAnsi="Times New Roman" w:eastAsia="宋体"/>
          <w:u w:val="single"/>
          <w:lang w:val="en-US"/>
        </w:rPr>
        <w:t>arrived</w:t>
      </w:r>
      <w:r>
        <w:rPr>
          <w:rFonts w:hint="default" w:ascii="Times New Roman" w:hAnsi="Times New Roman" w:eastAsia="宋体"/>
          <w:u w:val="none"/>
          <w:lang w:val="en-US"/>
        </w:rPr>
        <w:t xml:space="preserve"> </w:t>
      </w:r>
      <w:r>
        <w:rPr>
          <w:rFonts w:hint="default" w:ascii="Times New Roman" w:hAnsi="Times New Roman" w:eastAsia="宋体"/>
          <w:lang w:val="en-US"/>
        </w:rPr>
        <w:t>in Shanghai.</w:t>
      </w:r>
    </w:p>
    <w:p>
      <w:pPr>
        <w:rPr>
          <w:rFonts w:hint="default" w:ascii="Times New Roman" w:hAnsi="Times New Roman" w:eastAsia="宋体"/>
          <w:lang w:val="en-US"/>
        </w:rPr>
      </w:pPr>
      <w:r>
        <w:rPr>
          <w:rFonts w:hint="default" w:ascii="Times New Roman" w:hAnsi="Times New Roman" w:eastAsia="宋体"/>
          <w:lang w:val="en-US"/>
        </w:rPr>
        <w:t xml:space="preserve">2.She </w:t>
      </w:r>
      <w:r>
        <w:rPr>
          <w:rFonts w:hint="default" w:ascii="Times New Roman" w:hAnsi="Times New Roman" w:eastAsia="宋体"/>
          <w:u w:val="single"/>
          <w:lang w:val="en-US"/>
        </w:rPr>
        <w:t>has played</w:t>
      </w:r>
      <w:r>
        <w:rPr>
          <w:rFonts w:hint="default" w:ascii="Times New Roman" w:hAnsi="Times New Roman" w:eastAsia="宋体"/>
          <w:lang w:val="en-US"/>
        </w:rPr>
        <w:t xml:space="preserve"> soccer for 3 hours.</w:t>
      </w:r>
    </w:p>
    <w:p>
      <w:pPr>
        <w:rPr>
          <w:rFonts w:hint="default" w:ascii="Times New Roman" w:hAnsi="Times New Roman" w:eastAsia="宋体"/>
          <w:lang w:val="en-US"/>
        </w:rPr>
      </w:pPr>
      <w:r>
        <w:rPr>
          <w:rFonts w:hint="default" w:ascii="Times New Roman" w:hAnsi="Times New Roman" w:eastAsia="宋体"/>
          <w:lang w:val="en-US"/>
        </w:rPr>
        <w:t xml:space="preserve">3.She </w:t>
      </w:r>
      <w:r>
        <w:rPr>
          <w:rFonts w:hint="default" w:ascii="Times New Roman" w:hAnsi="Times New Roman" w:eastAsia="宋体"/>
          <w:u w:val="single"/>
          <w:lang w:val="en-US"/>
        </w:rPr>
        <w:t>hasn't finished</w:t>
      </w:r>
      <w:r>
        <w:rPr>
          <w:rFonts w:hint="default" w:ascii="Times New Roman" w:hAnsi="Times New Roman" w:eastAsia="宋体"/>
          <w:lang w:val="en-US"/>
        </w:rPr>
        <w:t xml:space="preserve"> the homework yet.</w:t>
      </w:r>
    </w:p>
    <w:p>
      <w:pPr>
        <w:rPr>
          <w:rFonts w:hint="default" w:ascii="Times New Roman" w:hAnsi="Times New Roman" w:eastAsia="宋体"/>
          <w:b/>
          <w:bCs/>
          <w:lang w:val="en-US"/>
        </w:rPr>
      </w:pPr>
    </w:p>
    <w:p>
      <w:pPr>
        <w:rPr>
          <w:rFonts w:hint="default" w:ascii="Times New Roman" w:hAnsi="Times New Roman" w:eastAsia="宋体"/>
          <w:lang w:val="en-US"/>
        </w:rPr>
      </w:pPr>
      <w:r>
        <w:rPr>
          <w:rFonts w:hint="default" w:ascii="Times New Roman" w:hAnsi="Times New Roman" w:eastAsia="宋体"/>
          <w:b/>
          <w:bCs/>
          <w:lang w:val="en-US"/>
        </w:rPr>
        <w:t>过去完成时</w:t>
      </w:r>
      <w:r>
        <w:rPr>
          <w:rFonts w:hint="default" w:ascii="Times New Roman" w:hAnsi="Times New Roman" w:eastAsia="宋体"/>
          <w:lang w:val="en-US"/>
        </w:rPr>
        <w:t>（had+过去分词)表示句中的动作发生在过去之前，即过去的过去，已经完成，对过去造成了一定的影响或后果。</w:t>
      </w:r>
    </w:p>
    <w:p>
      <w:pPr>
        <w:rPr>
          <w:rFonts w:hint="default" w:ascii="Times New Roman" w:hAnsi="Times New Roman" w:eastAsia="宋体"/>
          <w:lang w:val="en-US"/>
        </w:rPr>
      </w:pPr>
      <w:r>
        <w:rPr>
          <w:rFonts w:hint="default" w:ascii="Times New Roman" w:hAnsi="Times New Roman" w:eastAsia="宋体"/>
          <w:lang w:val="en-US"/>
        </w:rPr>
        <w:t>1.They had arrived in Shanghai.</w:t>
      </w:r>
    </w:p>
    <w:p>
      <w:pPr>
        <w:rPr>
          <w:rFonts w:hint="default" w:ascii="Times New Roman" w:hAnsi="Times New Roman" w:eastAsia="宋体"/>
          <w:lang w:val="en-US"/>
        </w:rPr>
      </w:pPr>
      <w:r>
        <w:rPr>
          <w:rFonts w:hint="default" w:ascii="Times New Roman" w:hAnsi="Times New Roman" w:eastAsia="宋体"/>
          <w:lang w:val="en-US"/>
        </w:rPr>
        <w:t>2.She had played soccer for 3 hours.</w:t>
      </w:r>
    </w:p>
    <w:p>
      <w:pPr>
        <w:rPr>
          <w:rFonts w:hint="default" w:ascii="Times New Roman" w:hAnsi="Times New Roman" w:eastAsia="宋体"/>
          <w:lang w:val="en-US"/>
        </w:rPr>
      </w:pPr>
      <w:r>
        <w:rPr>
          <w:rFonts w:hint="default" w:ascii="Times New Roman" w:hAnsi="Times New Roman" w:eastAsia="宋体"/>
          <w:lang w:val="en-US"/>
        </w:rPr>
        <w:t>3.They hadn't finished the work yet.</w:t>
      </w:r>
    </w:p>
    <w:p>
      <w:pPr>
        <w:rPr>
          <w:rFonts w:hint="default" w:ascii="Times New Roman" w:hAnsi="Times New Roman" w:eastAsia="宋体"/>
          <w:lang w:val="en-US"/>
        </w:rPr>
      </w:pPr>
      <w:r>
        <w:rPr>
          <w:rFonts w:hint="default" w:ascii="Times New Roman" w:hAnsi="Times New Roman" w:eastAsia="宋体"/>
          <w:lang w:val="en-US"/>
        </w:rPr>
        <w:t>has单三的助动词 have</w:t>
      </w:r>
    </w:p>
    <w:p>
      <w:pPr>
        <w:rPr>
          <w:rFonts w:hint="eastAsia" w:ascii="Times New Roman" w:hAnsi="Times New Roman" w:eastAsia="宋体"/>
          <w:lang w:val="en-US" w:eastAsia="zh-CN"/>
        </w:rPr>
      </w:pPr>
      <w:r>
        <w:rPr>
          <w:rFonts w:hint="eastAsia" w:ascii="Times New Roman" w:hAnsi="Times New Roman" w:eastAsia="宋体"/>
          <w:lang w:val="en-US" w:eastAsia="zh-CN"/>
        </w:rPr>
        <w:t>过去完成时的</w:t>
      </w:r>
      <w:r>
        <w:rPr>
          <w:rFonts w:hint="eastAsia" w:ascii="Times New Roman" w:hAnsi="Times New Roman" w:eastAsia="宋体"/>
          <w:b w:val="0"/>
          <w:bCs w:val="0"/>
          <w:lang w:val="en-US" w:eastAsia="zh-CN"/>
        </w:rPr>
        <w:t>被动语态：</w:t>
      </w:r>
      <w:r>
        <w:rPr>
          <w:rFonts w:hint="default" w:ascii="Times New Roman" w:hAnsi="Times New Roman" w:eastAsia="宋体"/>
          <w:lang w:val="en-US"/>
        </w:rPr>
        <w:t>had</w:t>
      </w:r>
      <w:r>
        <w:rPr>
          <w:rFonts w:hint="eastAsia" w:ascii="Times New Roman" w:hAnsi="Times New Roman" w:eastAsia="宋体"/>
          <w:b w:val="0"/>
          <w:bCs w:val="0"/>
          <w:lang w:val="en-US" w:eastAsia="zh-CN"/>
        </w:rPr>
        <w:t xml:space="preserve"> + been + 过去分词</w:t>
      </w:r>
    </w:p>
    <w:p>
      <w:pPr>
        <w:rPr>
          <w:rFonts w:hint="eastAsia" w:ascii="Times New Roman" w:hAnsi="Times New Roman" w:eastAsia="宋体"/>
          <w:lang w:val="en-US"/>
        </w:rPr>
      </w:pPr>
    </w:p>
    <w:p>
      <w:pPr>
        <w:rPr>
          <w:rFonts w:hint="eastAsia" w:ascii="Times New Roman" w:hAnsi="Times New Roman" w:eastAsia="宋体"/>
          <w:lang w:val="en-US"/>
        </w:rPr>
      </w:pPr>
    </w:p>
    <w:p>
      <w:pPr>
        <w:rPr>
          <w:rFonts w:hint="default" w:ascii="Times New Roman" w:hAnsi="Times New Roman" w:eastAsia="宋体"/>
          <w:lang w:val="en-US"/>
        </w:rPr>
      </w:pPr>
    </w:p>
    <w:p>
      <w:pPr>
        <w:rPr>
          <w:rFonts w:hint="default" w:ascii="Times New Roman" w:hAnsi="Times New Roman" w:eastAsia="宋体"/>
          <w:lang w:val="en-US"/>
        </w:rPr>
      </w:pPr>
    </w:p>
    <w:p>
      <w:pPr>
        <w:rPr>
          <w:rFonts w:hint="default" w:ascii="Times New Roman" w:hAnsi="Times New Roman" w:eastAsia="宋体"/>
          <w:lang w:val="en-US"/>
        </w:rPr>
      </w:pPr>
    </w:p>
    <w:p>
      <w:pPr>
        <w:rPr>
          <w:rFonts w:hint="default" w:ascii="Times New Roman" w:hAnsi="Times New Roman" w:eastAsia="宋体"/>
          <w:lang w:val="en-US"/>
        </w:rPr>
      </w:pPr>
    </w:p>
    <w:p>
      <w:pPr>
        <w:rPr>
          <w:rFonts w:hint="default" w:ascii="Times New Roman" w:hAnsi="Times New Roman" w:eastAsia="宋体"/>
          <w:lang w:val="en-US"/>
        </w:rPr>
      </w:pPr>
    </w:p>
    <w:p>
      <w:pPr>
        <w:rPr>
          <w:rFonts w:hint="default" w:ascii="Times New Roman" w:hAnsi="Times New Roman" w:eastAsia="宋体"/>
          <w:lang w:val="en-US"/>
        </w:rPr>
      </w:pPr>
    </w:p>
    <w:p>
      <w:pPr>
        <w:rPr>
          <w:rFonts w:hint="default" w:ascii="Times New Roman" w:hAnsi="Times New Roman" w:eastAsia="宋体"/>
          <w:lang w:val="en-US"/>
        </w:rPr>
      </w:pPr>
      <w:r>
        <w:rPr>
          <w:rFonts w:hint="default" w:ascii="Times New Roman" w:hAnsi="Times New Roman" w:eastAsia="宋体"/>
          <w:lang w:val="en-US"/>
        </w:rPr>
        <w:t>动词根据功能分为四类：实意动词、系动词、助动词、情态动词</w:t>
      </w:r>
    </w:p>
    <w:p>
      <w:pPr>
        <w:rPr>
          <w:rFonts w:hint="default" w:ascii="Times New Roman" w:hAnsi="Times New Roman" w:eastAsia="宋体"/>
          <w:lang w:val="en-US"/>
        </w:rPr>
      </w:pPr>
      <w:r>
        <w:rPr>
          <w:rFonts w:hint="default" w:ascii="Times New Roman" w:hAnsi="Times New Roman" w:eastAsia="宋体"/>
          <w:lang w:val="en-US"/>
        </w:rPr>
        <w:t>动词有数量和时态的变化，时态通常有三大时态：现在，过去和将来时.</w:t>
      </w:r>
    </w:p>
    <w:p>
      <w:pPr>
        <w:rPr>
          <w:rFonts w:hint="default" w:ascii="Times New Roman" w:hAnsi="Times New Roman" w:eastAsia="宋体"/>
          <w:lang w:val="en-US"/>
        </w:rPr>
      </w:pPr>
      <w:r>
        <w:rPr>
          <w:rFonts w:hint="default" w:ascii="Times New Roman" w:hAnsi="Times New Roman" w:eastAsia="宋体"/>
          <w:lang w:val="en-US"/>
        </w:rPr>
        <w:t>根据动作进行的状态可分为：一般时，进行时和完成时.</w:t>
      </w:r>
    </w:p>
    <w:p>
      <w:pPr>
        <w:rPr>
          <w:rFonts w:hint="default" w:ascii="Times New Roman" w:hAnsi="Times New Roman" w:eastAsia="宋体"/>
          <w:lang w:val="en-US"/>
        </w:rPr>
      </w:pPr>
      <w:r>
        <w:rPr>
          <w:rFonts w:hint="default" w:ascii="Times New Roman" w:hAnsi="Times New Roman" w:eastAsia="宋体"/>
          <w:lang w:val="en-US"/>
        </w:rPr>
        <w:t>使用动词时通常将（1）和（2）结合.例如：一般现在时，过去进行时…</w:t>
      </w:r>
    </w:p>
    <w:p>
      <w:pPr>
        <w:rPr>
          <w:rFonts w:hint="default" w:ascii="Times New Roman" w:hAnsi="Times New Roman" w:eastAsia="宋体"/>
          <w:lang w:val="en-US"/>
        </w:rPr>
      </w:pPr>
      <w:r>
        <w:rPr>
          <w:rFonts w:hint="default" w:ascii="Times New Roman" w:hAnsi="Times New Roman" w:eastAsia="宋体"/>
          <w:lang w:val="en-US"/>
        </w:rPr>
        <w:t>He goes to school every day.</w:t>
      </w:r>
    </w:p>
    <w:p>
      <w:pPr>
        <w:rPr>
          <w:rFonts w:hint="default" w:ascii="Times New Roman" w:hAnsi="Times New Roman" w:eastAsia="宋体"/>
          <w:lang w:val="en-US"/>
        </w:rPr>
      </w:pPr>
      <w:r>
        <w:rPr>
          <w:rFonts w:hint="default" w:ascii="Times New Roman" w:hAnsi="Times New Roman" w:eastAsia="宋体"/>
          <w:lang w:val="en-US"/>
        </w:rPr>
        <w:t>He went to hospital last night.</w:t>
      </w:r>
    </w:p>
    <w:p>
      <w:pPr>
        <w:rPr>
          <w:rFonts w:hint="eastAsia" w:ascii="Times New Roman" w:hAnsi="Times New Roman" w:eastAsia="宋体"/>
          <w:lang w:val="en-US"/>
        </w:rPr>
      </w:pPr>
    </w:p>
    <w:p>
      <w:pPr>
        <w:rPr>
          <w:rFonts w:hint="eastAsia" w:ascii="Times New Roman" w:hAnsi="Times New Roman" w:eastAsia="宋体"/>
          <w:lang w:val="en-US"/>
        </w:rPr>
      </w:pPr>
      <w:r>
        <w:rPr>
          <w:rFonts w:hint="eastAsia" w:ascii="Times New Roman" w:hAnsi="Times New Roman" w:eastAsia="宋体" w:cs="黑体"/>
          <w:b/>
          <w:bCs/>
          <w:lang w:val="en-US"/>
        </w:rPr>
        <w:t>情态动词</w:t>
      </w:r>
      <w:r>
        <w:rPr>
          <w:rFonts w:hint="eastAsia" w:ascii="Times New Roman" w:hAnsi="Times New Roman" w:eastAsia="宋体"/>
          <w:lang w:val="en-US" w:eastAsia="zh-CN"/>
        </w:rPr>
        <w:t>：</w:t>
      </w:r>
      <w:r>
        <w:rPr>
          <w:rFonts w:hint="default" w:ascii="Times New Roman" w:hAnsi="Times New Roman" w:eastAsia="宋体"/>
          <w:lang w:val="en-US"/>
        </w:rPr>
        <w:t>后接动词原形</w:t>
      </w:r>
    </w:p>
    <w:p>
      <w:pPr>
        <w:rPr>
          <w:rFonts w:hint="default" w:ascii="Times New Roman" w:hAnsi="Times New Roman" w:eastAsia="宋体"/>
          <w:lang w:val="en-US"/>
        </w:rPr>
      </w:pPr>
      <w:r>
        <w:rPr>
          <w:rFonts w:hint="default" w:ascii="Times New Roman" w:hAnsi="Times New Roman" w:eastAsia="宋体"/>
          <w:lang w:val="en-US"/>
        </w:rPr>
        <w:t>（1</w:t>
      </w:r>
      <w:r>
        <w:rPr>
          <w:rFonts w:hint="eastAsia" w:ascii="Times New Roman" w:hAnsi="Times New Roman" w:eastAsia="宋体" w:cs="宋体"/>
          <w:lang w:val="en-US"/>
        </w:rPr>
        <w:t>)</w:t>
      </w:r>
      <w:r>
        <w:rPr>
          <w:rFonts w:hint="default" w:ascii="Times New Roman" w:hAnsi="Times New Roman" w:eastAsia="宋体"/>
          <w:lang w:val="en-US"/>
        </w:rPr>
        <w:t>can/could表示能力，用be able to代替</w:t>
      </w:r>
    </w:p>
    <w:p>
      <w:pPr>
        <w:rPr>
          <w:rFonts w:hint="default" w:ascii="Times New Roman" w:hAnsi="Times New Roman" w:eastAsia="宋体"/>
          <w:lang w:val="en-US"/>
        </w:rPr>
      </w:pPr>
      <w:r>
        <w:rPr>
          <w:rFonts w:hint="default" w:ascii="Times New Roman" w:hAnsi="Times New Roman" w:eastAsia="宋体"/>
          <w:lang w:val="en-US"/>
        </w:rPr>
        <w:t>can/could 现在/过去的能力</w:t>
      </w:r>
    </w:p>
    <w:p>
      <w:pPr>
        <w:rPr>
          <w:rFonts w:hint="default" w:ascii="Times New Roman" w:hAnsi="Times New Roman" w:eastAsia="宋体"/>
          <w:lang w:val="en-US"/>
        </w:rPr>
      </w:pPr>
      <w:r>
        <w:rPr>
          <w:rFonts w:hint="default" w:ascii="Times New Roman" w:hAnsi="Times New Roman" w:eastAsia="宋体"/>
          <w:lang w:val="en-US"/>
        </w:rPr>
        <w:t>客观可能性</w:t>
      </w:r>
      <w:r>
        <w:rPr>
          <w:rFonts w:hint="eastAsia" w:ascii="Times New Roman" w:hAnsi="Times New Roman" w:eastAsia="宋体" w:cs="宋体"/>
          <w:lang w:val="en-US"/>
        </w:rPr>
        <w:t>(</w:t>
      </w:r>
      <w:r>
        <w:rPr>
          <w:rFonts w:hint="default" w:ascii="Times New Roman" w:hAnsi="Times New Roman" w:eastAsia="宋体"/>
          <w:lang w:val="en-US"/>
        </w:rPr>
        <w:t>can的可能性大）</w:t>
      </w:r>
    </w:p>
    <w:p>
      <w:pPr>
        <w:rPr>
          <w:rFonts w:hint="default" w:ascii="Times New Roman" w:hAnsi="Times New Roman" w:eastAsia="宋体"/>
          <w:lang w:val="en-US"/>
        </w:rPr>
      </w:pPr>
      <w:r>
        <w:rPr>
          <w:rFonts w:hint="default" w:ascii="Times New Roman" w:hAnsi="Times New Roman" w:eastAsia="宋体"/>
          <w:lang w:val="en-US"/>
        </w:rPr>
        <w:t>表示请求和允许</w:t>
      </w:r>
    </w:p>
    <w:p>
      <w:pPr>
        <w:rPr>
          <w:rFonts w:hint="default" w:ascii="Times New Roman" w:hAnsi="Times New Roman" w:eastAsia="宋体"/>
          <w:lang w:val="en-US"/>
        </w:rPr>
      </w:pPr>
      <w:r>
        <w:rPr>
          <w:rFonts w:hint="default" w:ascii="Times New Roman" w:hAnsi="Times New Roman" w:eastAsia="宋体"/>
          <w:lang w:val="en-US"/>
        </w:rPr>
        <w:t>1.He can/could/is able to swim.</w:t>
      </w:r>
    </w:p>
    <w:p>
      <w:pPr>
        <w:rPr>
          <w:rFonts w:hint="default" w:ascii="Times New Roman" w:hAnsi="Times New Roman" w:eastAsia="宋体"/>
          <w:lang w:val="en-US"/>
        </w:rPr>
      </w:pPr>
      <w:r>
        <w:rPr>
          <w:rFonts w:hint="default" w:ascii="Times New Roman" w:hAnsi="Times New Roman" w:eastAsia="宋体"/>
          <w:lang w:val="en-US"/>
        </w:rPr>
        <w:t>2.He can/could come tomorrow.</w:t>
      </w:r>
    </w:p>
    <w:p>
      <w:pPr>
        <w:rPr>
          <w:rFonts w:hint="default" w:ascii="Times New Roman" w:hAnsi="Times New Roman" w:eastAsia="宋体"/>
          <w:lang w:val="en-US"/>
        </w:rPr>
      </w:pPr>
      <w:r>
        <w:rPr>
          <w:rFonts w:hint="default" w:ascii="Times New Roman" w:hAnsi="Times New Roman" w:eastAsia="宋体"/>
          <w:lang w:val="en-US"/>
        </w:rPr>
        <w:t>3.Can/could I stay here?</w:t>
      </w:r>
    </w:p>
    <w:p>
      <w:pPr>
        <w:rPr>
          <w:rFonts w:hint="default" w:ascii="Times New Roman" w:hAnsi="Times New Roman" w:eastAsia="宋体"/>
          <w:lang w:val="en-US"/>
        </w:rPr>
      </w:pPr>
      <w:r>
        <w:rPr>
          <w:rFonts w:hint="default" w:ascii="Times New Roman" w:hAnsi="Times New Roman" w:eastAsia="宋体"/>
          <w:lang w:val="en-US"/>
        </w:rPr>
        <w:t>（2）may/might表示可能性，may的可能性大</w:t>
      </w:r>
    </w:p>
    <w:p>
      <w:pPr>
        <w:rPr>
          <w:rFonts w:hint="default" w:ascii="Times New Roman" w:hAnsi="Times New Roman" w:eastAsia="宋体"/>
          <w:lang w:val="en-US"/>
        </w:rPr>
      </w:pPr>
      <w:r>
        <w:rPr>
          <w:rFonts w:hint="default" w:ascii="Times New Roman" w:hAnsi="Times New Roman" w:eastAsia="宋体"/>
          <w:lang w:val="en-US"/>
        </w:rPr>
        <w:t>请求、允许，might更委婉</w:t>
      </w:r>
    </w:p>
    <w:p>
      <w:pPr>
        <w:rPr>
          <w:rFonts w:hint="default" w:ascii="Times New Roman" w:hAnsi="Times New Roman" w:eastAsia="宋体"/>
          <w:lang w:val="en-US"/>
        </w:rPr>
      </w:pPr>
      <w:r>
        <w:rPr>
          <w:rFonts w:hint="default" w:ascii="Times New Roman" w:hAnsi="Times New Roman" w:eastAsia="宋体"/>
          <w:lang w:val="en-US"/>
        </w:rPr>
        <w:t>语中常用的回答：</w:t>
      </w:r>
    </w:p>
    <w:p>
      <w:pPr>
        <w:rPr>
          <w:rFonts w:hint="default" w:ascii="Times New Roman" w:hAnsi="Times New Roman" w:eastAsia="宋体"/>
          <w:lang w:val="en-US"/>
        </w:rPr>
      </w:pPr>
      <w:r>
        <w:rPr>
          <w:rFonts w:hint="default" w:ascii="Times New Roman" w:hAnsi="Times New Roman" w:eastAsia="宋体"/>
          <w:lang w:val="en-US"/>
        </w:rPr>
        <w:t>Yes,please.</w:t>
      </w:r>
    </w:p>
    <w:p>
      <w:pPr>
        <w:rPr>
          <w:rFonts w:hint="default" w:ascii="Times New Roman" w:hAnsi="Times New Roman" w:eastAsia="宋体"/>
          <w:lang w:val="en-US"/>
        </w:rPr>
      </w:pPr>
      <w:r>
        <w:rPr>
          <w:rFonts w:hint="default" w:ascii="Times New Roman" w:hAnsi="Times New Roman" w:eastAsia="宋体"/>
          <w:lang w:val="en-US"/>
        </w:rPr>
        <w:t>No,you can't/mustn't(禁止，不准）.</w:t>
      </w:r>
    </w:p>
    <w:p>
      <w:pPr>
        <w:rPr>
          <w:rFonts w:hint="default" w:ascii="Times New Roman" w:hAnsi="Times New Roman" w:eastAsia="宋体"/>
          <w:lang w:val="en-US"/>
        </w:rPr>
      </w:pPr>
      <w:r>
        <w:rPr>
          <w:rFonts w:hint="default" w:ascii="Times New Roman" w:hAnsi="Times New Roman" w:eastAsia="宋体"/>
          <w:lang w:val="en-US"/>
        </w:rPr>
        <w:t>1.He may/miaht come here by bus.</w:t>
      </w:r>
    </w:p>
    <w:p>
      <w:pPr>
        <w:rPr>
          <w:rFonts w:hint="default" w:ascii="Times New Roman" w:hAnsi="Times New Roman" w:eastAsia="宋体"/>
          <w:lang w:val="en-US"/>
        </w:rPr>
      </w:pPr>
      <w:r>
        <w:rPr>
          <w:rFonts w:hint="default" w:ascii="Times New Roman" w:hAnsi="Times New Roman" w:eastAsia="宋体"/>
          <w:lang w:val="en-US"/>
        </w:rPr>
        <w:t>2.-May/might I join you?</w:t>
      </w:r>
    </w:p>
    <w:p>
      <w:pPr>
        <w:rPr>
          <w:rFonts w:hint="default" w:ascii="Times New Roman" w:hAnsi="Times New Roman" w:eastAsia="宋体"/>
          <w:lang w:val="en-US"/>
        </w:rPr>
      </w:pPr>
      <w:r>
        <w:rPr>
          <w:rFonts w:hint="default" w:ascii="Times New Roman" w:hAnsi="Times New Roman" w:eastAsia="宋体"/>
          <w:lang w:val="en-US"/>
        </w:rPr>
        <w:t>-Yes,please./No,you can't./No,you mustn't.</w:t>
      </w:r>
    </w:p>
    <w:p>
      <w:pPr>
        <w:rPr>
          <w:rFonts w:hint="default" w:ascii="Times New Roman" w:hAnsi="Times New Roman" w:eastAsia="宋体"/>
          <w:lang w:val="en-US"/>
        </w:rPr>
      </w:pPr>
      <w:r>
        <w:rPr>
          <w:rFonts w:hint="default" w:ascii="Times New Roman" w:hAnsi="Times New Roman" w:eastAsia="宋体"/>
          <w:lang w:val="en-US"/>
        </w:rPr>
        <w:t>（1）must/have to 表示必须、必要。</w:t>
      </w:r>
    </w:p>
    <w:p>
      <w:pPr>
        <w:rPr>
          <w:rFonts w:hint="default" w:ascii="Times New Roman" w:hAnsi="Times New Roman" w:eastAsia="宋体"/>
          <w:lang w:val="en-US"/>
        </w:rPr>
      </w:pPr>
      <w:r>
        <w:rPr>
          <w:rFonts w:hint="default" w:ascii="Times New Roman" w:hAnsi="Times New Roman" w:eastAsia="宋体"/>
          <w:lang w:val="en-US"/>
        </w:rPr>
        <w:t>（must表示主观多一些，而have to则表示客观多一些）</w:t>
      </w:r>
    </w:p>
    <w:tbl>
      <w:tblPr>
        <w:tblStyle w:val="3"/>
        <w:tblpPr w:leftFromText="180" w:rightFromText="180" w:vertAnchor="text" w:horzAnchor="page" w:tblpX="767" w:tblpY="54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2136"/>
        <w:gridCol w:w="2137"/>
        <w:gridCol w:w="2136"/>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动词原型</w:t>
            </w:r>
          </w:p>
        </w:tc>
        <w:tc>
          <w:tcPr>
            <w:tcW w:w="2136"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单三</w:t>
            </w:r>
          </w:p>
        </w:tc>
        <w:tc>
          <w:tcPr>
            <w:tcW w:w="2137"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现在分词</w:t>
            </w:r>
          </w:p>
        </w:tc>
        <w:tc>
          <w:tcPr>
            <w:tcW w:w="2136"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过去式</w:t>
            </w:r>
          </w:p>
        </w:tc>
        <w:tc>
          <w:tcPr>
            <w:tcW w:w="2137"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过去分词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play</w:t>
            </w:r>
          </w:p>
        </w:tc>
        <w:tc>
          <w:tcPr>
            <w:tcW w:w="2136"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plays</w:t>
            </w:r>
          </w:p>
        </w:tc>
        <w:tc>
          <w:tcPr>
            <w:tcW w:w="2137"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playing</w:t>
            </w:r>
          </w:p>
        </w:tc>
        <w:tc>
          <w:tcPr>
            <w:tcW w:w="2136"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played</w:t>
            </w:r>
          </w:p>
        </w:tc>
        <w:tc>
          <w:tcPr>
            <w:tcW w:w="2137"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have</w:t>
            </w:r>
          </w:p>
        </w:tc>
        <w:tc>
          <w:tcPr>
            <w:tcW w:w="2136"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has</w:t>
            </w:r>
          </w:p>
        </w:tc>
        <w:tc>
          <w:tcPr>
            <w:tcW w:w="2137"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having</w:t>
            </w:r>
          </w:p>
        </w:tc>
        <w:tc>
          <w:tcPr>
            <w:tcW w:w="2136"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had</w:t>
            </w:r>
          </w:p>
        </w:tc>
        <w:tc>
          <w:tcPr>
            <w:tcW w:w="2137"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had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go</w:t>
            </w:r>
          </w:p>
        </w:tc>
        <w:tc>
          <w:tcPr>
            <w:tcW w:w="2136"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goes</w:t>
            </w:r>
          </w:p>
        </w:tc>
        <w:tc>
          <w:tcPr>
            <w:tcW w:w="2137"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going</w:t>
            </w:r>
          </w:p>
        </w:tc>
        <w:tc>
          <w:tcPr>
            <w:tcW w:w="2136"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went</w:t>
            </w:r>
          </w:p>
        </w:tc>
        <w:tc>
          <w:tcPr>
            <w:tcW w:w="2137"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lang w:val="en-US"/>
              </w:rPr>
            </w:pPr>
            <w:r>
              <w:rPr>
                <w:rFonts w:hint="default" w:ascii="Times New Roman" w:hAnsi="Times New Roman" w:eastAsia="宋体"/>
                <w:lang w:val="en-US"/>
              </w:rPr>
              <w:t>gone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Borders>
              <w:top w:val="single" w:color="auto" w:sz="4" w:space="0"/>
              <w:left w:val="single" w:color="auto" w:sz="4" w:space="0"/>
              <w:bottom w:val="single" w:color="auto" w:sz="4" w:space="0"/>
              <w:right w:val="single" w:color="auto" w:sz="4" w:space="0"/>
            </w:tcBorders>
            <w:noWrap w:val="0"/>
            <w:vAlign w:val="top"/>
          </w:tcPr>
          <w:p>
            <w:pPr>
              <w:rPr>
                <w:rFonts w:hint="default" w:ascii="Times New Roman" w:hAnsi="Times New Roman" w:eastAsia="宋体"/>
                <w:lang w:val="en-US"/>
              </w:rPr>
            </w:pPr>
            <w:r>
              <w:rPr>
                <w:rFonts w:hint="eastAsia" w:ascii="Times New Roman" w:hAnsi="Times New Roman" w:eastAsia="宋体" w:cs="微软雅黑 Light"/>
                <w:sz w:val="18"/>
                <w:szCs w:val="18"/>
                <w:lang w:val="en-US" w:eastAsia="zh-CN"/>
              </w:rPr>
              <w:t>Be</w:t>
            </w:r>
          </w:p>
        </w:tc>
        <w:tc>
          <w:tcPr>
            <w:tcW w:w="2136" w:type="dxa"/>
            <w:tcBorders>
              <w:top w:val="single" w:color="auto" w:sz="4" w:space="0"/>
              <w:left w:val="single" w:color="auto" w:sz="4" w:space="0"/>
              <w:bottom w:val="single" w:color="auto" w:sz="4" w:space="0"/>
              <w:right w:val="single" w:color="auto" w:sz="4" w:space="0"/>
            </w:tcBorders>
            <w:noWrap w:val="0"/>
            <w:vAlign w:val="top"/>
          </w:tcPr>
          <w:p>
            <w:pPr>
              <w:rPr>
                <w:rFonts w:hint="default" w:ascii="Times New Roman" w:hAnsi="Times New Roman" w:eastAsia="宋体"/>
                <w:lang w:val="en-US"/>
              </w:rPr>
            </w:pPr>
          </w:p>
        </w:tc>
        <w:tc>
          <w:tcPr>
            <w:tcW w:w="2137" w:type="dxa"/>
            <w:tcBorders>
              <w:top w:val="single" w:color="auto" w:sz="4" w:space="0"/>
              <w:left w:val="single" w:color="auto" w:sz="4" w:space="0"/>
              <w:bottom w:val="single" w:color="auto" w:sz="4" w:space="0"/>
              <w:right w:val="single" w:color="auto" w:sz="4" w:space="0"/>
            </w:tcBorders>
            <w:noWrap w:val="0"/>
            <w:vAlign w:val="top"/>
          </w:tcPr>
          <w:p>
            <w:pPr>
              <w:rPr>
                <w:rFonts w:hint="default" w:ascii="Times New Roman" w:hAnsi="Times New Roman" w:eastAsia="宋体"/>
                <w:lang w:val="en-US"/>
              </w:rPr>
            </w:pPr>
          </w:p>
        </w:tc>
        <w:tc>
          <w:tcPr>
            <w:tcW w:w="2136"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cs="微软雅黑 Light"/>
                <w:sz w:val="18"/>
                <w:szCs w:val="18"/>
                <w:lang w:val="en-US" w:eastAsia="zh-CN"/>
              </w:rPr>
            </w:pPr>
            <w:r>
              <w:rPr>
                <w:rFonts w:hint="eastAsia" w:ascii="Times New Roman" w:hAnsi="Times New Roman" w:eastAsia="宋体" w:cs="微软雅黑 Light"/>
                <w:sz w:val="18"/>
                <w:szCs w:val="18"/>
                <w:lang w:val="en-US" w:eastAsia="zh-CN"/>
              </w:rPr>
              <w:t>Was/were</w:t>
            </w:r>
          </w:p>
          <w:p>
            <w:pPr>
              <w:rPr>
                <w:rFonts w:hint="default" w:ascii="Times New Roman" w:hAnsi="Times New Roman" w:eastAsia="宋体"/>
                <w:lang w:val="en-US"/>
              </w:rPr>
            </w:pPr>
            <w:r>
              <w:rPr>
                <w:rFonts w:hint="eastAsia" w:ascii="Times New Roman" w:hAnsi="Times New Roman" w:eastAsia="宋体" w:cs="微软雅黑 Light"/>
                <w:sz w:val="18"/>
                <w:szCs w:val="18"/>
              </w:rPr>
              <w:t>第一、三人称</w:t>
            </w:r>
            <w:r>
              <w:rPr>
                <w:rFonts w:hint="eastAsia" w:ascii="Times New Roman" w:hAnsi="Times New Roman" w:eastAsia="宋体" w:cs="微软雅黑 Light"/>
                <w:sz w:val="18"/>
                <w:szCs w:val="18"/>
                <w:lang w:val="en-US" w:eastAsia="zh-CN"/>
              </w:rPr>
              <w:t>用</w:t>
            </w:r>
            <w:r>
              <w:rPr>
                <w:rFonts w:hint="eastAsia" w:ascii="Times New Roman" w:hAnsi="Times New Roman" w:eastAsia="宋体" w:cs="微软雅黑 Light"/>
                <w:sz w:val="18"/>
                <w:szCs w:val="18"/>
              </w:rPr>
              <w:t>was</w:t>
            </w:r>
            <w:r>
              <w:rPr>
                <w:rFonts w:hint="eastAsia" w:ascii="Times New Roman" w:hAnsi="Times New Roman" w:eastAsia="宋体" w:cs="微软雅黑 Light"/>
                <w:sz w:val="18"/>
                <w:szCs w:val="18"/>
              </w:rPr>
              <w:br w:type="textWrapping"/>
            </w:r>
            <w:r>
              <w:rPr>
                <w:rFonts w:hint="eastAsia" w:ascii="Times New Roman" w:hAnsi="Times New Roman" w:eastAsia="宋体" w:cs="微软雅黑 Light"/>
                <w:sz w:val="18"/>
                <w:szCs w:val="18"/>
              </w:rPr>
              <w:t>第二人称</w:t>
            </w:r>
            <w:r>
              <w:rPr>
                <w:rFonts w:hint="eastAsia" w:ascii="Times New Roman" w:hAnsi="Times New Roman" w:eastAsia="宋体" w:cs="微软雅黑 Light"/>
                <w:sz w:val="18"/>
                <w:szCs w:val="18"/>
                <w:lang w:val="en-US" w:eastAsia="zh-CN"/>
              </w:rPr>
              <w:t>用</w:t>
            </w:r>
            <w:r>
              <w:rPr>
                <w:rFonts w:hint="eastAsia" w:ascii="Times New Roman" w:hAnsi="Times New Roman" w:eastAsia="宋体" w:cs="微软雅黑 Light"/>
                <w:sz w:val="18"/>
                <w:szCs w:val="18"/>
              </w:rPr>
              <w:t>were</w:t>
            </w:r>
          </w:p>
        </w:tc>
        <w:tc>
          <w:tcPr>
            <w:tcW w:w="2137" w:type="dxa"/>
            <w:tcBorders>
              <w:top w:val="single" w:color="auto" w:sz="4" w:space="0"/>
              <w:left w:val="single" w:color="auto" w:sz="4" w:space="0"/>
              <w:bottom w:val="single" w:color="auto" w:sz="4" w:space="0"/>
              <w:right w:val="single" w:color="auto" w:sz="4" w:space="0"/>
            </w:tcBorders>
            <w:noWrap w:val="0"/>
            <w:vAlign w:val="top"/>
          </w:tcPr>
          <w:p>
            <w:pPr>
              <w:rPr>
                <w:rFonts w:hint="default" w:ascii="Times New Roman" w:hAnsi="Times New Roman" w:eastAsia="宋体"/>
                <w:lang w:val="en-US"/>
              </w:rPr>
            </w:pPr>
            <w:r>
              <w:rPr>
                <w:rFonts w:hint="eastAsia" w:ascii="Times New Roman" w:hAnsi="Times New Roman" w:eastAsia="宋体" w:cs="微软雅黑 Light"/>
                <w:sz w:val="18"/>
                <w:szCs w:val="18"/>
                <w:lang w:val="en-US" w:eastAsia="zh-CN"/>
              </w:rPr>
              <w:t>Been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cs="微软雅黑 Light"/>
                <w:sz w:val="18"/>
                <w:szCs w:val="18"/>
                <w:lang w:val="en-US" w:eastAsia="zh-CN"/>
              </w:rPr>
            </w:pPr>
            <w:r>
              <w:rPr>
                <w:rFonts w:hint="eastAsia" w:ascii="Times New Roman" w:hAnsi="Times New Roman" w:eastAsia="宋体" w:cs="微软雅黑 Light"/>
                <w:sz w:val="18"/>
                <w:szCs w:val="18"/>
                <w:lang w:val="en-US" w:eastAsia="zh-CN"/>
              </w:rPr>
              <w:t>Have/has</w:t>
            </w:r>
          </w:p>
          <w:p>
            <w:pPr>
              <w:rPr>
                <w:rFonts w:hint="eastAsia" w:ascii="Times New Roman" w:hAnsi="Times New Roman" w:eastAsia="宋体" w:cs="微软雅黑 Light"/>
                <w:sz w:val="18"/>
                <w:szCs w:val="18"/>
                <w:lang w:val="en-US" w:eastAsia="zh-CN"/>
              </w:rPr>
            </w:pPr>
            <w:r>
              <w:rPr>
                <w:rFonts w:hint="eastAsia" w:ascii="Times New Roman" w:hAnsi="Times New Roman" w:eastAsia="宋体" w:cs="微软雅黑 Light"/>
                <w:sz w:val="18"/>
                <w:szCs w:val="18"/>
                <w:lang w:val="en-US" w:eastAsia="zh-CN"/>
              </w:rPr>
              <w:t>主语是复数名词、复数人称代词they ,第一人称的we ,I用have</w:t>
            </w:r>
          </w:p>
          <w:p>
            <w:pPr>
              <w:rPr>
                <w:rFonts w:hint="eastAsia" w:ascii="Times New Roman" w:hAnsi="Times New Roman" w:eastAsia="宋体" w:cs="微软雅黑 Light"/>
                <w:sz w:val="18"/>
                <w:szCs w:val="18"/>
                <w:lang w:val="en-US" w:eastAsia="zh-CN"/>
              </w:rPr>
            </w:pPr>
            <w:r>
              <w:rPr>
                <w:rFonts w:hint="eastAsia" w:ascii="Times New Roman" w:hAnsi="Times New Roman" w:eastAsia="宋体" w:cs="微软雅黑 Light"/>
                <w:sz w:val="18"/>
                <w:szCs w:val="18"/>
                <w:lang w:val="en-US" w:eastAsia="zh-CN"/>
              </w:rPr>
              <w:t>主语是单数名词、第三人称代词 He ,she ,it用has</w:t>
            </w:r>
          </w:p>
        </w:tc>
        <w:tc>
          <w:tcPr>
            <w:tcW w:w="2136" w:type="dxa"/>
            <w:tcBorders>
              <w:top w:val="single" w:color="auto" w:sz="4" w:space="0"/>
              <w:left w:val="single" w:color="auto" w:sz="4" w:space="0"/>
              <w:bottom w:val="single" w:color="auto" w:sz="4" w:space="0"/>
              <w:right w:val="single" w:color="auto" w:sz="4" w:space="0"/>
            </w:tcBorders>
            <w:noWrap w:val="0"/>
            <w:vAlign w:val="top"/>
          </w:tcPr>
          <w:p>
            <w:pPr>
              <w:rPr>
                <w:rFonts w:hint="default" w:ascii="Times New Roman" w:hAnsi="Times New Roman" w:eastAsia="宋体"/>
                <w:lang w:val="en-US"/>
              </w:rPr>
            </w:pPr>
          </w:p>
        </w:tc>
        <w:tc>
          <w:tcPr>
            <w:tcW w:w="2137" w:type="dxa"/>
            <w:tcBorders>
              <w:top w:val="single" w:color="auto" w:sz="4" w:space="0"/>
              <w:left w:val="single" w:color="auto" w:sz="4" w:space="0"/>
              <w:bottom w:val="single" w:color="auto" w:sz="4" w:space="0"/>
              <w:right w:val="single" w:color="auto" w:sz="4" w:space="0"/>
            </w:tcBorders>
            <w:noWrap w:val="0"/>
            <w:vAlign w:val="top"/>
          </w:tcPr>
          <w:p>
            <w:pPr>
              <w:rPr>
                <w:rFonts w:hint="default" w:ascii="Times New Roman" w:hAnsi="Times New Roman" w:eastAsia="宋体"/>
                <w:lang w:val="en-US"/>
              </w:rPr>
            </w:pPr>
          </w:p>
        </w:tc>
        <w:tc>
          <w:tcPr>
            <w:tcW w:w="2136"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cs="微软雅黑 Light"/>
                <w:sz w:val="18"/>
                <w:szCs w:val="18"/>
              </w:rPr>
            </w:pPr>
            <w:r>
              <w:rPr>
                <w:rFonts w:hint="eastAsia" w:ascii="Times New Roman" w:hAnsi="Times New Roman" w:eastAsia="宋体" w:cs="微软雅黑 Light"/>
                <w:sz w:val="18"/>
                <w:szCs w:val="18"/>
                <w:lang w:val="en-US" w:eastAsia="zh-CN"/>
              </w:rPr>
              <w:t>Had</w:t>
            </w:r>
          </w:p>
        </w:tc>
        <w:tc>
          <w:tcPr>
            <w:tcW w:w="2137" w:type="dxa"/>
            <w:tcBorders>
              <w:top w:val="single" w:color="auto" w:sz="4" w:space="0"/>
              <w:left w:val="single" w:color="auto" w:sz="4" w:space="0"/>
              <w:bottom w:val="single" w:color="auto" w:sz="4" w:space="0"/>
              <w:right w:val="single" w:color="auto" w:sz="4" w:space="0"/>
            </w:tcBorders>
            <w:noWrap w:val="0"/>
            <w:vAlign w:val="top"/>
          </w:tcPr>
          <w:p>
            <w:pPr>
              <w:rPr>
                <w:rFonts w:hint="eastAsia" w:ascii="Times New Roman" w:hAnsi="Times New Roman" w:eastAsia="宋体" w:cs="微软雅黑 Light"/>
                <w:sz w:val="18"/>
                <w:szCs w:val="18"/>
                <w:lang w:val="en-US" w:eastAsia="zh-CN"/>
              </w:rPr>
            </w:pPr>
            <w:r>
              <w:rPr>
                <w:rFonts w:hint="eastAsia" w:ascii="Times New Roman" w:hAnsi="Times New Roman" w:eastAsia="宋体" w:cs="微软雅黑 Light"/>
                <w:sz w:val="18"/>
                <w:szCs w:val="18"/>
                <w:lang w:val="en-US" w:eastAsia="zh-CN"/>
              </w:rPr>
              <w:t>Had</w:t>
            </w:r>
          </w:p>
        </w:tc>
      </w:tr>
    </w:tbl>
    <w:p>
      <w:pPr>
        <w:rPr>
          <w:rFonts w:hint="default" w:ascii="Times New Roman" w:hAnsi="Times New Roman" w:eastAsia="宋体"/>
          <w:lang w:val="en-US"/>
        </w:rPr>
      </w:pPr>
      <w:r>
        <w:rPr>
          <w:rFonts w:hint="default" w:ascii="Times New Roman" w:hAnsi="Times New Roman" w:eastAsia="宋体"/>
          <w:lang w:val="en-US"/>
        </w:rPr>
        <w:t>当我们表示必须做某事的时候，人主观，我认为我必须怎么样这是我们主观想要去做的，必须去做的。若是客观条件要求你不得不去做的时候用have to</w:t>
      </w:r>
    </w:p>
    <w:p>
      <w:pPr>
        <w:rPr>
          <w:rFonts w:hint="default" w:ascii="Times New Roman" w:hAnsi="Times New Roman" w:eastAsia="宋体"/>
          <w:lang w:val="en-US"/>
        </w:rPr>
      </w:pPr>
      <w:r>
        <w:rPr>
          <w:rFonts w:hint="default" w:ascii="Times New Roman" w:hAnsi="Times New Roman" w:eastAsia="宋体"/>
          <w:lang w:val="en-US"/>
        </w:rPr>
        <w:t>have to有时态和数量的变化。</w:t>
      </w:r>
    </w:p>
    <w:p>
      <w:pPr>
        <w:rPr>
          <w:rFonts w:hint="default" w:ascii="Times New Roman" w:hAnsi="Times New Roman" w:eastAsia="宋体"/>
          <w:lang w:val="en-US"/>
        </w:rPr>
      </w:pPr>
      <w:r>
        <w:rPr>
          <w:rFonts w:hint="default" w:ascii="Times New Roman" w:hAnsi="Times New Roman" w:eastAsia="宋体"/>
          <w:lang w:val="en-US"/>
        </w:rPr>
        <w:t>must和have to 二者的否定意义不大相同。</w:t>
      </w:r>
    </w:p>
    <w:p>
      <w:pPr>
        <w:rPr>
          <w:rFonts w:hint="default" w:ascii="Times New Roman" w:hAnsi="Times New Roman" w:eastAsia="宋体"/>
          <w:lang w:val="en-US"/>
        </w:rPr>
      </w:pPr>
      <w:r>
        <w:rPr>
          <w:rFonts w:hint="default" w:ascii="Times New Roman" w:hAnsi="Times New Roman" w:eastAsia="宋体"/>
          <w:lang w:val="en-US"/>
        </w:rPr>
        <w:t>如：You mustn't go.你不准去。</w:t>
      </w:r>
    </w:p>
    <w:p>
      <w:pPr>
        <w:rPr>
          <w:rFonts w:hint="default" w:ascii="Times New Roman" w:hAnsi="Times New Roman" w:eastAsia="宋体"/>
          <w:lang w:val="en-US"/>
        </w:rPr>
      </w:pPr>
      <w:r>
        <w:rPr>
          <w:rFonts w:hint="default" w:ascii="Times New Roman" w:hAnsi="Times New Roman" w:eastAsia="宋体"/>
          <w:lang w:val="en-US"/>
        </w:rPr>
        <w:t>You don't have to go.你不必去。</w:t>
      </w:r>
    </w:p>
    <w:p>
      <w:pPr>
        <w:rPr>
          <w:rFonts w:hint="default" w:ascii="Times New Roman" w:hAnsi="Times New Roman" w:eastAsia="宋体"/>
          <w:lang w:val="en-US"/>
        </w:rPr>
      </w:pPr>
      <w:r>
        <w:rPr>
          <w:rFonts w:hint="default" w:ascii="Times New Roman" w:hAnsi="Times New Roman" w:eastAsia="宋体"/>
          <w:lang w:val="en-US"/>
        </w:rPr>
        <w:t>1.You must get up early.</w:t>
      </w:r>
    </w:p>
    <w:p>
      <w:pPr>
        <w:rPr>
          <w:rFonts w:hint="default" w:ascii="Times New Roman" w:hAnsi="Times New Roman" w:eastAsia="宋体"/>
          <w:lang w:val="en-US"/>
        </w:rPr>
      </w:pPr>
      <w:r>
        <w:rPr>
          <w:rFonts w:hint="default" w:ascii="Times New Roman" w:hAnsi="Times New Roman" w:eastAsia="宋体"/>
          <w:lang w:val="en-US"/>
        </w:rPr>
        <w:t>2.It's going to rain,I have to go home now。</w:t>
      </w:r>
    </w:p>
    <w:p>
      <w:pPr>
        <w:rPr>
          <w:rFonts w:hint="default" w:ascii="Times New Roman" w:hAnsi="Times New Roman" w:eastAsia="宋体"/>
          <w:lang w:val="en-US"/>
        </w:rPr>
      </w:pPr>
      <w:r>
        <w:rPr>
          <w:rFonts w:hint="default" w:ascii="Times New Roman" w:hAnsi="Times New Roman" w:eastAsia="宋体"/>
          <w:lang w:val="en-US"/>
        </w:rPr>
        <w:t>（2)Should表示劝告、建议、命令，其同义词是ought to：should 强调主观看法，而ought to强调客观要求。在疑问句中，通常用should代替ought to。</w:t>
      </w:r>
    </w:p>
    <w:p>
      <w:pPr>
        <w:rPr>
          <w:rFonts w:hint="default" w:ascii="Times New Roman" w:hAnsi="Times New Roman" w:eastAsia="宋体"/>
          <w:lang w:val="en-US"/>
        </w:rPr>
      </w:pPr>
      <w:r>
        <w:rPr>
          <w:rFonts w:hint="default" w:ascii="Times New Roman" w:hAnsi="Times New Roman" w:eastAsia="宋体"/>
          <w:lang w:val="en-US"/>
        </w:rPr>
        <w:t xml:space="preserve">1.You </w:t>
      </w:r>
      <w:r>
        <w:rPr>
          <w:rFonts w:hint="default" w:ascii="Times New Roman" w:hAnsi="Times New Roman" w:eastAsia="宋体"/>
          <w:u w:val="single"/>
          <w:lang w:val="en-US"/>
        </w:rPr>
        <w:t>should/ought to</w:t>
      </w:r>
      <w:r>
        <w:rPr>
          <w:rFonts w:hint="default" w:ascii="Times New Roman" w:hAnsi="Times New Roman" w:eastAsia="宋体"/>
          <w:lang w:val="en-US"/>
        </w:rPr>
        <w:t xml:space="preserve"> do the job right now.</w:t>
      </w:r>
    </w:p>
    <w:p>
      <w:pPr>
        <w:rPr>
          <w:rFonts w:hint="default" w:ascii="Times New Roman" w:hAnsi="Times New Roman" w:eastAsia="宋体"/>
          <w:lang w:val="en-US"/>
        </w:rPr>
      </w:pPr>
      <w:r>
        <w:rPr>
          <w:rFonts w:hint="default" w:ascii="Times New Roman" w:hAnsi="Times New Roman" w:eastAsia="宋体"/>
          <w:lang w:val="en-US"/>
        </w:rPr>
        <w:t>2.</w:t>
      </w:r>
      <w:r>
        <w:rPr>
          <w:rFonts w:hint="default" w:ascii="Times New Roman" w:hAnsi="Times New Roman" w:eastAsia="宋体"/>
          <w:u w:val="single"/>
          <w:lang w:val="en-US"/>
        </w:rPr>
        <w:t>Should</w:t>
      </w:r>
      <w:r>
        <w:rPr>
          <w:rFonts w:hint="default" w:ascii="Times New Roman" w:hAnsi="Times New Roman" w:eastAsia="宋体"/>
          <w:lang w:val="en-US"/>
        </w:rPr>
        <w:t xml:space="preserve"> they stay here now?</w:t>
      </w:r>
    </w:p>
    <w:p>
      <w:pPr>
        <w:rPr>
          <w:rFonts w:hint="default" w:ascii="Times New Roman" w:hAnsi="Times New Roman" w:eastAsia="宋体"/>
          <w:lang w:val="en-US"/>
        </w:rPr>
      </w:pPr>
      <w:r>
        <w:rPr>
          <w:rFonts w:hint="default" w:ascii="Times New Roman" w:hAnsi="Times New Roman" w:eastAsia="宋体"/>
          <w:lang w:val="en-US"/>
        </w:rPr>
        <w:t>（1）need:“需要”</w:t>
      </w:r>
    </w:p>
    <w:p>
      <w:pPr>
        <w:rPr>
          <w:rFonts w:hint="default" w:ascii="Times New Roman" w:hAnsi="Times New Roman" w:eastAsia="宋体"/>
          <w:lang w:val="en-US"/>
        </w:rPr>
      </w:pPr>
      <w:r>
        <w:rPr>
          <w:rFonts w:hint="default" w:ascii="Times New Roman" w:hAnsi="Times New Roman" w:eastAsia="宋体"/>
          <w:lang w:val="en-US"/>
        </w:rPr>
        <w:t>即可作情态动词，又可作实义动词。作实义动词时有单三和时态的变化，后可加带to的不定式。</w:t>
      </w:r>
    </w:p>
    <w:p>
      <w:pPr>
        <w:rPr>
          <w:rFonts w:hint="default" w:ascii="Times New Roman" w:hAnsi="Times New Roman" w:eastAsia="宋体"/>
          <w:lang w:val="en-US"/>
        </w:rPr>
      </w:pPr>
      <w:r>
        <w:rPr>
          <w:rFonts w:hint="default" w:ascii="Times New Roman" w:hAnsi="Times New Roman" w:eastAsia="宋体"/>
          <w:lang w:val="en-US"/>
        </w:rPr>
        <w:t>情态动词：</w:t>
      </w:r>
    </w:p>
    <w:p>
      <w:pPr>
        <w:rPr>
          <w:rFonts w:hint="default" w:ascii="Times New Roman" w:hAnsi="Times New Roman" w:eastAsia="宋体"/>
          <w:lang w:val="en-US"/>
        </w:rPr>
      </w:pPr>
      <w:r>
        <w:rPr>
          <w:rFonts w:hint="default" w:ascii="Times New Roman" w:hAnsi="Times New Roman" w:eastAsia="宋体"/>
          <w:lang w:val="en-US"/>
        </w:rPr>
        <w:t xml:space="preserve">1.He </w:t>
      </w:r>
      <w:r>
        <w:rPr>
          <w:rFonts w:hint="default" w:ascii="Times New Roman" w:hAnsi="Times New Roman" w:eastAsia="宋体"/>
          <w:u w:val="single"/>
          <w:lang w:val="en-US"/>
        </w:rPr>
        <w:t>need come</w:t>
      </w:r>
      <w:r>
        <w:rPr>
          <w:rFonts w:hint="default" w:ascii="Times New Roman" w:hAnsi="Times New Roman" w:eastAsia="宋体"/>
          <w:lang w:val="en-US"/>
        </w:rPr>
        <w:t xml:space="preserve"> here early.</w:t>
      </w:r>
    </w:p>
    <w:p>
      <w:pPr>
        <w:rPr>
          <w:rFonts w:hint="default" w:ascii="Times New Roman" w:hAnsi="Times New Roman" w:eastAsia="宋体"/>
          <w:lang w:val="en-US"/>
        </w:rPr>
      </w:pPr>
      <w:r>
        <w:rPr>
          <w:rFonts w:hint="default" w:ascii="Times New Roman" w:hAnsi="Times New Roman" w:eastAsia="宋体"/>
          <w:lang w:val="en-US"/>
        </w:rPr>
        <w:t xml:space="preserve">2.He </w:t>
      </w:r>
      <w:r>
        <w:rPr>
          <w:rFonts w:hint="default" w:ascii="Times New Roman" w:hAnsi="Times New Roman" w:eastAsia="宋体"/>
          <w:u w:val="single"/>
          <w:lang w:val="en-US"/>
        </w:rPr>
        <w:t>needn't come</w:t>
      </w:r>
      <w:r>
        <w:rPr>
          <w:rFonts w:hint="default" w:ascii="Times New Roman" w:hAnsi="Times New Roman" w:eastAsia="宋体"/>
          <w:lang w:val="en-US"/>
        </w:rPr>
        <w:t xml:space="preserve"> here early.</w:t>
      </w:r>
      <w:r>
        <w:rPr>
          <w:rFonts w:hint="eastAsia" w:ascii="Times New Roman" w:hAnsi="Times New Roman" w:eastAsia="宋体"/>
          <w:lang w:val="en-US" w:eastAsia="zh-CN"/>
        </w:rPr>
        <w:t xml:space="preserve"> ←情态动词的否定</w:t>
      </w:r>
    </w:p>
    <w:p>
      <w:pPr>
        <w:rPr>
          <w:rFonts w:hint="default" w:ascii="Times New Roman" w:hAnsi="Times New Roman" w:eastAsia="宋体"/>
          <w:lang w:val="en-US"/>
        </w:rPr>
      </w:pPr>
      <w:r>
        <w:rPr>
          <w:rFonts w:hint="default" w:ascii="Times New Roman" w:hAnsi="Times New Roman" w:eastAsia="宋体"/>
          <w:lang w:val="en-US"/>
        </w:rPr>
        <w:t>3.-</w:t>
      </w:r>
      <w:r>
        <w:rPr>
          <w:rFonts w:hint="default" w:ascii="Times New Roman" w:hAnsi="Times New Roman" w:eastAsia="宋体"/>
          <w:u w:val="single"/>
          <w:lang w:val="en-US"/>
        </w:rPr>
        <w:t>Need he come</w:t>
      </w:r>
      <w:r>
        <w:rPr>
          <w:rFonts w:hint="default" w:ascii="Times New Roman" w:hAnsi="Times New Roman" w:eastAsia="宋体"/>
          <w:lang w:val="en-US"/>
        </w:rPr>
        <w:t xml:space="preserve"> here early?</w:t>
      </w:r>
      <w:r>
        <w:rPr>
          <w:rFonts w:hint="eastAsia" w:ascii="Times New Roman" w:hAnsi="Times New Roman" w:eastAsia="宋体"/>
          <w:lang w:val="en-US" w:eastAsia="zh-CN"/>
        </w:rPr>
        <w:t xml:space="preserve">  ←进行一般疑问，情态动词提到句首</w:t>
      </w:r>
    </w:p>
    <w:p>
      <w:pPr>
        <w:rPr>
          <w:rFonts w:hint="default" w:ascii="Times New Roman" w:hAnsi="Times New Roman" w:eastAsia="宋体"/>
          <w:lang w:val="en-US"/>
        </w:rPr>
      </w:pPr>
      <w:r>
        <w:rPr>
          <w:rFonts w:hint="default" w:ascii="Times New Roman" w:hAnsi="Times New Roman" w:eastAsia="宋体"/>
          <w:lang w:val="en-US"/>
        </w:rPr>
        <w:t xml:space="preserve">-Yes,he </w:t>
      </w:r>
      <w:r>
        <w:rPr>
          <w:rFonts w:hint="default" w:ascii="Times New Roman" w:hAnsi="Times New Roman" w:eastAsia="宋体"/>
          <w:u w:val="single"/>
          <w:lang w:val="en-US"/>
        </w:rPr>
        <w:t>need</w:t>
      </w:r>
      <w:r>
        <w:rPr>
          <w:rFonts w:hint="default" w:ascii="Times New Roman" w:hAnsi="Times New Roman" w:eastAsia="宋体"/>
          <w:lang w:val="en-US"/>
        </w:rPr>
        <w:t xml:space="preserve">./No,he </w:t>
      </w:r>
      <w:r>
        <w:rPr>
          <w:rFonts w:hint="default" w:ascii="Times New Roman" w:hAnsi="Times New Roman" w:eastAsia="宋体"/>
          <w:u w:val="single"/>
          <w:lang w:val="en-US"/>
        </w:rPr>
        <w:t>needn't</w:t>
      </w:r>
      <w:r>
        <w:rPr>
          <w:rFonts w:hint="default" w:ascii="Times New Roman" w:hAnsi="Times New Roman" w:eastAsia="宋体"/>
          <w:lang w:val="en-US"/>
        </w:rPr>
        <w:t>.</w:t>
      </w:r>
    </w:p>
    <w:p>
      <w:pPr>
        <w:rPr>
          <w:rFonts w:hint="default" w:ascii="Times New Roman" w:hAnsi="Times New Roman" w:eastAsia="宋体"/>
          <w:lang w:val="en-US"/>
        </w:rPr>
      </w:pPr>
    </w:p>
    <w:p>
      <w:pPr>
        <w:numPr>
          <w:ilvl w:val="0"/>
          <w:numId w:val="4"/>
        </w:numPr>
        <w:rPr>
          <w:rFonts w:hint="default" w:ascii="Times New Roman" w:hAnsi="Times New Roman" w:eastAsia="宋体"/>
          <w:lang w:val="en-US"/>
        </w:rPr>
      </w:pPr>
      <w:r>
        <w:rPr>
          <w:rFonts w:hint="default" w:ascii="Times New Roman" w:hAnsi="Times New Roman" w:eastAsia="宋体"/>
          <w:lang w:val="en-US"/>
        </w:rPr>
        <w:t xml:space="preserve">He </w:t>
      </w:r>
      <w:r>
        <w:rPr>
          <w:rFonts w:hint="default" w:ascii="Times New Roman" w:hAnsi="Times New Roman" w:eastAsia="宋体"/>
          <w:u w:val="single"/>
          <w:lang w:val="en-US"/>
        </w:rPr>
        <w:t>needs to come</w:t>
      </w:r>
      <w:r>
        <w:rPr>
          <w:rFonts w:hint="default" w:ascii="Times New Roman" w:hAnsi="Times New Roman" w:eastAsia="宋体"/>
          <w:lang w:val="en-US"/>
        </w:rPr>
        <w:t xml:space="preserve"> here early.</w:t>
      </w:r>
    </w:p>
    <w:p>
      <w:pPr>
        <w:numPr>
          <w:ilvl w:val="0"/>
          <w:numId w:val="0"/>
        </w:numPr>
        <w:rPr>
          <w:rFonts w:hint="default" w:ascii="Times New Roman" w:hAnsi="Times New Roman" w:eastAsia="宋体"/>
          <w:lang w:val="en-US"/>
        </w:rPr>
      </w:pPr>
      <w:r>
        <w:rPr>
          <w:rFonts w:hint="eastAsia" w:ascii="Times New Roman" w:hAnsi="Times New Roman" w:eastAsia="宋体"/>
          <w:lang w:val="en-US" w:eastAsia="zh-CN"/>
        </w:rPr>
        <w:t>这句话中的need作实义动词所以变成单三，这是个单三的句子，所以他的时态是一般现在时，主语是单三所以变成单三，后面要接to再接动词原形</w:t>
      </w:r>
    </w:p>
    <w:p>
      <w:pPr>
        <w:numPr>
          <w:ilvl w:val="0"/>
          <w:numId w:val="4"/>
        </w:numPr>
        <w:ind w:left="0" w:leftChars="0" w:firstLine="0" w:firstLineChars="0"/>
        <w:rPr>
          <w:rFonts w:hint="default" w:ascii="Times New Roman" w:hAnsi="Times New Roman" w:eastAsia="宋体"/>
          <w:lang w:val="en-US"/>
        </w:rPr>
      </w:pPr>
      <w:r>
        <w:rPr>
          <w:rFonts w:hint="default" w:ascii="Times New Roman" w:hAnsi="Times New Roman" w:eastAsia="宋体"/>
          <w:lang w:val="en-US"/>
        </w:rPr>
        <w:t xml:space="preserve">He </w:t>
      </w:r>
      <w:r>
        <w:rPr>
          <w:rFonts w:hint="default" w:ascii="Times New Roman" w:hAnsi="Times New Roman" w:eastAsia="宋体"/>
          <w:u w:val="single"/>
          <w:lang w:val="en-US"/>
        </w:rPr>
        <w:t>doesn't need to come</w:t>
      </w:r>
      <w:r>
        <w:rPr>
          <w:rFonts w:hint="default" w:ascii="Times New Roman" w:hAnsi="Times New Roman" w:eastAsia="宋体"/>
          <w:lang w:val="en-US"/>
        </w:rPr>
        <w:t xml:space="preserve"> here early.</w:t>
      </w:r>
    </w:p>
    <w:p>
      <w:pPr>
        <w:numPr>
          <w:ilvl w:val="0"/>
          <w:numId w:val="0"/>
        </w:numPr>
        <w:ind w:leftChars="0"/>
        <w:rPr>
          <w:rFonts w:hint="eastAsia" w:ascii="Times New Roman" w:hAnsi="Times New Roman" w:eastAsia="宋体"/>
          <w:lang w:val="en-US" w:eastAsia="zh-CN"/>
        </w:rPr>
      </w:pPr>
      <w:r>
        <w:rPr>
          <w:rFonts w:hint="eastAsia" w:ascii="Times New Roman" w:hAnsi="Times New Roman" w:eastAsia="宋体"/>
          <w:lang w:val="en-US" w:eastAsia="zh-CN"/>
        </w:rPr>
        <w:t>实意动词的否定需要使用助动词帮助构成否定，选择哪个取决于人称和时态</w:t>
      </w:r>
    </w:p>
    <w:p>
      <w:pPr>
        <w:rPr>
          <w:rFonts w:hint="default" w:ascii="Times New Roman" w:hAnsi="Times New Roman" w:eastAsia="宋体"/>
          <w:lang w:val="en-US"/>
        </w:rPr>
      </w:pPr>
      <w:r>
        <w:rPr>
          <w:rFonts w:hint="default" w:ascii="Times New Roman" w:hAnsi="Times New Roman" w:eastAsia="宋体"/>
          <w:lang w:val="en-US"/>
        </w:rPr>
        <w:t>3.-</w:t>
      </w:r>
      <w:r>
        <w:rPr>
          <w:rFonts w:hint="default" w:ascii="Times New Roman" w:hAnsi="Times New Roman" w:eastAsia="宋体"/>
          <w:u w:val="single"/>
          <w:lang w:val="en-US"/>
        </w:rPr>
        <w:t>Does he need to</w:t>
      </w:r>
      <w:r>
        <w:rPr>
          <w:rFonts w:hint="default" w:ascii="Times New Roman" w:hAnsi="Times New Roman" w:eastAsia="宋体"/>
          <w:lang w:val="en-US"/>
        </w:rPr>
        <w:t xml:space="preserve"> come here early?</w:t>
      </w:r>
    </w:p>
    <w:p>
      <w:pPr>
        <w:rPr>
          <w:rFonts w:hint="default" w:ascii="Times New Roman" w:hAnsi="Times New Roman" w:eastAsia="宋体"/>
          <w:u w:val="single"/>
          <w:lang w:val="en-US"/>
        </w:rPr>
      </w:pPr>
      <w:r>
        <w:rPr>
          <w:rFonts w:hint="default" w:ascii="Times New Roman" w:hAnsi="Times New Roman" w:eastAsia="宋体"/>
          <w:lang w:val="en-US"/>
        </w:rPr>
        <w:t xml:space="preserve">-Yes,he </w:t>
      </w:r>
      <w:r>
        <w:rPr>
          <w:rFonts w:hint="default" w:ascii="Times New Roman" w:hAnsi="Times New Roman" w:eastAsia="宋体"/>
          <w:u w:val="single"/>
          <w:lang w:val="en-US"/>
        </w:rPr>
        <w:t>does</w:t>
      </w:r>
      <w:r>
        <w:rPr>
          <w:rFonts w:hint="default" w:ascii="Times New Roman" w:hAnsi="Times New Roman" w:eastAsia="宋体"/>
          <w:lang w:val="en-US"/>
        </w:rPr>
        <w:t xml:space="preserve">./No,he </w:t>
      </w:r>
      <w:r>
        <w:rPr>
          <w:rFonts w:hint="default" w:ascii="Times New Roman" w:hAnsi="Times New Roman" w:eastAsia="宋体"/>
          <w:u w:val="single"/>
          <w:lang w:val="en-US"/>
        </w:rPr>
        <w:t>doesn't</w:t>
      </w:r>
      <w:r>
        <w:rPr>
          <w:rFonts w:hint="default" w:ascii="Times New Roman" w:hAnsi="Times New Roman" w:eastAsia="宋体"/>
          <w:u w:val="none"/>
          <w:lang w:val="en-US"/>
        </w:rPr>
        <w:t>.</w:t>
      </w:r>
    </w:p>
    <w:p>
      <w:pPr>
        <w:rPr>
          <w:rFonts w:hint="eastAsia" w:ascii="Times New Roman" w:hAnsi="Times New Roman" w:eastAsia="宋体"/>
          <w:u w:val="none"/>
          <w:lang w:val="en-US" w:eastAsia="zh-CN"/>
        </w:rPr>
      </w:pPr>
      <w:r>
        <w:rPr>
          <w:rFonts w:hint="eastAsia" w:ascii="Times New Roman" w:hAnsi="Times New Roman" w:eastAsia="宋体"/>
          <w:u w:val="none"/>
          <w:lang w:val="en-US" w:eastAsia="zh-CN"/>
        </w:rPr>
        <w:t>做实意动词的一般疑问句的时同样需要助动词</w:t>
      </w:r>
      <w:r>
        <w:rPr>
          <w:rFonts w:hint="eastAsia" w:ascii="Times New Roman" w:hAnsi="Times New Roman" w:eastAsia="宋体"/>
          <w:lang w:val="en-US" w:eastAsia="zh-CN"/>
        </w:rPr>
        <w:t>帮助构成</w:t>
      </w:r>
      <w:r>
        <w:rPr>
          <w:rFonts w:hint="eastAsia" w:ascii="Times New Roman" w:hAnsi="Times New Roman" w:eastAsia="宋体"/>
          <w:u w:val="none"/>
          <w:lang w:val="en-US" w:eastAsia="zh-CN"/>
        </w:rPr>
        <w:t>疑问，从need上把时态和数全都提前到助动词上，用助动词来体现时态和数量，need要用原型</w:t>
      </w:r>
    </w:p>
    <w:p>
      <w:pPr>
        <w:rPr>
          <w:rFonts w:hint="default" w:ascii="Times New Roman" w:hAnsi="Times New Roman" w:eastAsia="宋体"/>
          <w:u w:val="none"/>
          <w:lang w:val="en-US" w:eastAsia="zh-CN"/>
        </w:rPr>
      </w:pPr>
      <w:r>
        <w:rPr>
          <w:rFonts w:hint="default" w:ascii="Times New Roman" w:hAnsi="Times New Roman" w:eastAsia="宋体"/>
          <w:u w:val="none"/>
          <w:lang w:val="en-US" w:eastAsia="zh-CN"/>
        </w:rPr>
        <w:t>（2）回答must 和have to的提问句时，否定式使用needn't,don't have to等</w:t>
      </w:r>
    </w:p>
    <w:p>
      <w:pPr>
        <w:rPr>
          <w:rFonts w:hint="default" w:ascii="Times New Roman" w:hAnsi="Times New Roman" w:eastAsia="宋体"/>
          <w:u w:val="none"/>
          <w:lang w:val="en-US" w:eastAsia="zh-CN"/>
        </w:rPr>
      </w:pPr>
      <w:r>
        <w:rPr>
          <w:rFonts w:hint="default" w:ascii="Times New Roman" w:hAnsi="Times New Roman" w:eastAsia="宋体"/>
          <w:u w:val="none"/>
          <w:lang w:val="en-US" w:eastAsia="zh-CN"/>
        </w:rPr>
        <w:t>回答方式.</w:t>
      </w:r>
    </w:p>
    <w:p>
      <w:pPr>
        <w:rPr>
          <w:rFonts w:hint="default" w:ascii="Times New Roman" w:hAnsi="Times New Roman" w:eastAsia="宋体"/>
          <w:u w:val="none"/>
          <w:lang w:val="en-US" w:eastAsia="zh-CN"/>
        </w:rPr>
      </w:pPr>
      <w:r>
        <w:rPr>
          <w:rFonts w:hint="default" w:ascii="Times New Roman" w:hAnsi="Times New Roman" w:eastAsia="宋体"/>
          <w:u w:val="none"/>
          <w:lang w:val="en-US" w:eastAsia="zh-CN"/>
        </w:rPr>
        <w:t>1.-Must I come here early tomorrow?</w:t>
      </w:r>
    </w:p>
    <w:p>
      <w:pPr>
        <w:rPr>
          <w:rFonts w:hint="default" w:ascii="Times New Roman" w:hAnsi="Times New Roman" w:eastAsia="宋体"/>
          <w:u w:val="none"/>
          <w:lang w:val="en-US" w:eastAsia="zh-CN"/>
        </w:rPr>
      </w:pPr>
      <w:r>
        <w:rPr>
          <w:rFonts w:hint="default" w:ascii="Times New Roman" w:hAnsi="Times New Roman" w:eastAsia="宋体"/>
          <w:u w:val="none"/>
          <w:lang w:val="en-US" w:eastAsia="zh-CN"/>
        </w:rPr>
        <w:t>-No,you needn't/don't have to.</w:t>
      </w:r>
    </w:p>
    <w:p>
      <w:pPr>
        <w:rPr>
          <w:rFonts w:hint="eastAsia" w:ascii="Times New Roman" w:hAnsi="Times New Roman" w:eastAsia="宋体"/>
          <w:u w:val="single"/>
          <w:lang w:val="en-US" w:eastAsia="zh-CN"/>
        </w:rPr>
      </w:pPr>
    </w:p>
    <w:p>
      <w:pPr>
        <w:rPr>
          <w:rFonts w:hint="eastAsia" w:ascii="Times New Roman" w:hAnsi="Times New Roman" w:eastAsia="宋体"/>
          <w:u w:val="single"/>
          <w:lang w:val="en-US" w:eastAsia="zh-CN"/>
        </w:rPr>
      </w:pPr>
    </w:p>
    <w:p>
      <w:pPr>
        <w:rPr>
          <w:rFonts w:hint="default" w:ascii="Times New Roman" w:hAnsi="Times New Roman" w:eastAsia="宋体"/>
          <w:u w:val="single"/>
          <w:lang w:val="en-US" w:eastAsia="zh-CN"/>
        </w:rPr>
      </w:pPr>
      <w:r>
        <w:rPr>
          <w:rFonts w:hint="default" w:ascii="Times New Roman" w:hAnsi="Times New Roman" w:eastAsia="宋体"/>
          <w:u w:val="single"/>
          <w:lang w:val="en-US" w:eastAsia="zh-CN"/>
        </w:rPr>
        <w:t>这个问句中的need显然不是情态动词，后面接了个不定式符号to，后面加了个单词词组</w:t>
      </w:r>
    </w:p>
    <w:p>
      <w:pPr>
        <w:rPr>
          <w:rFonts w:hint="default" w:ascii="Times New Roman" w:hAnsi="Times New Roman" w:eastAsia="宋体"/>
          <w:u w:val="single"/>
          <w:lang w:val="en-US" w:eastAsia="zh-CN"/>
        </w:rPr>
      </w:pPr>
      <w:r>
        <w:rPr>
          <w:rFonts w:hint="default" w:ascii="Times New Roman" w:hAnsi="Times New Roman" w:eastAsia="宋体"/>
          <w:u w:val="single"/>
          <w:lang w:val="en-US" w:eastAsia="zh-CN"/>
        </w:rPr>
        <w:t>动词不定式：可以变换的动词形式，不确定的，通常动词不定式前用一个to，所以叫他动词不定式符号。它前面的need是实意动词，所以才加了个to来连接另外一个动词，如果它是情态动词，直接加动词原形即可</w:t>
      </w:r>
    </w:p>
    <w:p>
      <w:pPr>
        <w:rPr>
          <w:rFonts w:hint="default" w:ascii="Times New Roman" w:hAnsi="Times New Roman" w:eastAsia="宋体"/>
          <w:lang w:val="en-US"/>
        </w:rPr>
      </w:pPr>
      <w:r>
        <w:rPr>
          <w:rFonts w:hint="default" w:ascii="Times New Roman" w:hAnsi="Times New Roman" w:eastAsia="宋体"/>
          <w:lang w:val="en-US"/>
        </w:rPr>
        <w:t>（1）had better表示“最好做某事”，had虽然是过去式，但不表征过去，better后面接动词原形。</w:t>
      </w:r>
    </w:p>
    <w:p>
      <w:pPr>
        <w:rPr>
          <w:rFonts w:hint="default" w:ascii="Times New Roman" w:hAnsi="Times New Roman" w:eastAsia="宋体"/>
          <w:lang w:val="en-US"/>
        </w:rPr>
      </w:pPr>
      <w:r>
        <w:rPr>
          <w:rFonts w:hint="default" w:ascii="Times New Roman" w:hAnsi="Times New Roman" w:eastAsia="宋体"/>
          <w:lang w:val="en-US"/>
        </w:rPr>
        <w:t xml:space="preserve">1.He </w:t>
      </w:r>
      <w:r>
        <w:rPr>
          <w:rFonts w:hint="default" w:ascii="Times New Roman" w:hAnsi="Times New Roman" w:eastAsia="宋体"/>
          <w:u w:val="single"/>
          <w:lang w:val="en-US"/>
        </w:rPr>
        <w:t>had better</w:t>
      </w:r>
      <w:r>
        <w:rPr>
          <w:rFonts w:hint="default" w:ascii="Times New Roman" w:hAnsi="Times New Roman" w:eastAsia="宋体"/>
          <w:lang w:val="en-US"/>
        </w:rPr>
        <w:t xml:space="preserve"> eat more.</w:t>
      </w:r>
    </w:p>
    <w:p>
      <w:pPr>
        <w:rPr>
          <w:rFonts w:hint="default" w:ascii="Times New Roman" w:hAnsi="Times New Roman" w:eastAsia="宋体"/>
          <w:lang w:val="en-US"/>
        </w:rPr>
      </w:pPr>
      <w:r>
        <w:rPr>
          <w:rFonts w:hint="default" w:ascii="Times New Roman" w:hAnsi="Times New Roman" w:eastAsia="宋体"/>
          <w:lang w:val="en-US"/>
        </w:rPr>
        <w:t>2.You'</w:t>
      </w:r>
      <w:r>
        <w:rPr>
          <w:rFonts w:hint="default" w:ascii="Times New Roman" w:hAnsi="Times New Roman" w:eastAsia="宋体"/>
          <w:u w:val="single"/>
          <w:lang w:val="en-US"/>
        </w:rPr>
        <w:t>d better</w:t>
      </w:r>
      <w:r>
        <w:rPr>
          <w:rFonts w:hint="default" w:ascii="Times New Roman" w:hAnsi="Times New Roman" w:eastAsia="宋体"/>
          <w:lang w:val="en-US"/>
        </w:rPr>
        <w:t xml:space="preserve"> finish it right now</w:t>
      </w:r>
    </w:p>
    <w:p>
      <w:pPr>
        <w:rPr>
          <w:rFonts w:hint="default" w:ascii="Times New Roman" w:hAnsi="Times New Roman" w:eastAsia="宋体"/>
          <w:lang w:val="en-US"/>
        </w:rPr>
      </w:pPr>
      <w:r>
        <w:rPr>
          <w:rFonts w:hint="default" w:ascii="Times New Roman" w:hAnsi="Times New Roman" w:eastAsia="宋体"/>
          <w:lang w:val="en-US"/>
        </w:rPr>
        <w:t>（2）would rather表示““宁愿、宁可、最好、还是……为好”，语感上比“had better”要轻.</w:t>
      </w:r>
    </w:p>
    <w:p>
      <w:pPr>
        <w:rPr>
          <w:rFonts w:hint="default" w:ascii="Times New Roman" w:hAnsi="Times New Roman" w:eastAsia="宋体"/>
          <w:lang w:val="en-US"/>
        </w:rPr>
      </w:pPr>
      <w:r>
        <w:rPr>
          <w:rFonts w:hint="default" w:ascii="Times New Roman" w:hAnsi="Times New Roman" w:eastAsia="宋体"/>
          <w:lang w:val="en-US"/>
        </w:rPr>
        <w:t xml:space="preserve">1.You would rather </w:t>
      </w:r>
      <w:r>
        <w:rPr>
          <w:rFonts w:hint="default" w:ascii="Times New Roman" w:hAnsi="Times New Roman" w:eastAsia="宋体"/>
          <w:u w:val="single"/>
          <w:lang w:val="en-US"/>
        </w:rPr>
        <w:t>deal with</w:t>
      </w:r>
      <w:r>
        <w:rPr>
          <w:rFonts w:hint="default" w:ascii="Times New Roman" w:hAnsi="Times New Roman" w:eastAsia="宋体"/>
          <w:lang w:val="en-US"/>
        </w:rPr>
        <w:t xml:space="preserve"> it now.</w:t>
      </w:r>
    </w:p>
    <w:p>
      <w:pPr>
        <w:rPr>
          <w:rFonts w:hint="default" w:ascii="Times New Roman" w:hAnsi="Times New Roman" w:eastAsia="宋体"/>
          <w:lang w:val="en-US"/>
        </w:rPr>
      </w:pPr>
      <w:r>
        <w:rPr>
          <w:rFonts w:hint="default" w:ascii="Times New Roman" w:hAnsi="Times New Roman" w:eastAsia="宋体"/>
          <w:lang w:val="en-US"/>
        </w:rPr>
        <w:t>（3）否定形式分别为：</w:t>
      </w:r>
    </w:p>
    <w:p>
      <w:pPr>
        <w:rPr>
          <w:rFonts w:hint="default" w:ascii="Times New Roman" w:hAnsi="Times New Roman" w:eastAsia="宋体"/>
          <w:lang w:val="en-US"/>
        </w:rPr>
      </w:pPr>
      <w:r>
        <w:rPr>
          <w:rFonts w:hint="default" w:ascii="Times New Roman" w:hAnsi="Times New Roman" w:eastAsia="宋体"/>
          <w:lang w:val="en-US"/>
        </w:rPr>
        <w:t>had better not+动词原形，</w:t>
      </w:r>
    </w:p>
    <w:p>
      <w:pPr>
        <w:rPr>
          <w:rFonts w:hint="default" w:ascii="Times New Roman" w:hAnsi="Times New Roman" w:eastAsia="宋体"/>
          <w:lang w:val="en-US"/>
        </w:rPr>
      </w:pPr>
      <w:r>
        <w:rPr>
          <w:rFonts w:hint="default" w:ascii="Times New Roman" w:hAnsi="Times New Roman" w:eastAsia="宋体"/>
          <w:lang w:val="en-US"/>
        </w:rPr>
        <w:t>would rather not+动词原形。</w:t>
      </w:r>
    </w:p>
    <w:p>
      <w:pPr>
        <w:rPr>
          <w:rFonts w:hint="default" w:ascii="Times New Roman" w:hAnsi="Times New Roman" w:eastAsia="宋体"/>
          <w:lang w:val="en-US"/>
        </w:rPr>
      </w:pPr>
      <w:r>
        <w:rPr>
          <w:rFonts w:hint="default" w:ascii="Times New Roman" w:hAnsi="Times New Roman" w:eastAsia="宋体"/>
          <w:lang w:val="en-US"/>
        </w:rPr>
        <w:t>1.He had better not eat more.</w:t>
      </w:r>
    </w:p>
    <w:p>
      <w:pPr>
        <w:rPr>
          <w:rFonts w:hint="default" w:ascii="Times New Roman" w:hAnsi="Times New Roman" w:eastAsia="宋体"/>
          <w:lang w:val="en-US"/>
        </w:rPr>
      </w:pPr>
      <w:r>
        <w:rPr>
          <w:rFonts w:hint="default" w:ascii="Times New Roman" w:hAnsi="Times New Roman" w:eastAsia="宋体"/>
          <w:lang w:val="en-US"/>
        </w:rPr>
        <w:t>2.You would rather not deal with it now.</w:t>
      </w:r>
    </w:p>
    <w:p>
      <w:pPr>
        <w:rPr>
          <w:rFonts w:hint="eastAsia" w:ascii="Times New Roman" w:hAnsi="Times New Roman" w:eastAsia="宋体"/>
          <w:lang w:val="en-US"/>
        </w:rPr>
      </w:pPr>
    </w:p>
    <w:p>
      <w:pPr>
        <w:rPr>
          <w:rFonts w:hint="default" w:ascii="Times New Roman" w:hAnsi="Times New Roman" w:eastAsia="宋体"/>
          <w:lang w:val="en-US"/>
        </w:rPr>
      </w:pPr>
      <w:r>
        <w:rPr>
          <w:rFonts w:hint="default" w:ascii="Times New Roman" w:hAnsi="Times New Roman" w:eastAsia="宋体"/>
          <w:lang w:val="en-US"/>
        </w:rPr>
        <w:t>（1）Used to,would表示过去习惯性动</w:t>
      </w:r>
    </w:p>
    <w:p>
      <w:pPr>
        <w:rPr>
          <w:rFonts w:hint="default" w:ascii="Times New Roman" w:hAnsi="Times New Roman" w:eastAsia="宋体"/>
          <w:lang w:val="en-US"/>
        </w:rPr>
      </w:pPr>
      <w:r>
        <w:rPr>
          <w:rFonts w:hint="default" w:ascii="Times New Roman" w:hAnsi="Times New Roman" w:eastAsia="宋体"/>
          <w:lang w:val="en-US"/>
        </w:rPr>
        <w:t>作，可译为“过去常常…”</w:t>
      </w:r>
    </w:p>
    <w:p>
      <w:pPr>
        <w:rPr>
          <w:rFonts w:hint="default" w:ascii="Times New Roman" w:hAnsi="Times New Roman" w:eastAsia="宋体"/>
          <w:lang w:val="en-US"/>
        </w:rPr>
      </w:pPr>
      <w:r>
        <w:rPr>
          <w:rFonts w:hint="default" w:ascii="Times New Roman" w:hAnsi="Times New Roman" w:eastAsia="宋体"/>
          <w:lang w:val="en-US"/>
        </w:rPr>
        <w:t>a.Used to可指过去的状态或情况，would则不能。</w:t>
      </w:r>
    </w:p>
    <w:p>
      <w:pPr>
        <w:rPr>
          <w:rFonts w:hint="default" w:ascii="Times New Roman" w:hAnsi="Times New Roman" w:eastAsia="宋体"/>
          <w:lang w:val="en-US"/>
        </w:rPr>
      </w:pPr>
      <w:r>
        <w:rPr>
          <w:rFonts w:hint="default" w:ascii="Times New Roman" w:hAnsi="Times New Roman" w:eastAsia="宋体"/>
          <w:lang w:val="en-US"/>
        </w:rPr>
        <w:t xml:space="preserve">The novel </w:t>
      </w:r>
      <w:r>
        <w:rPr>
          <w:rFonts w:hint="default" w:ascii="Times New Roman" w:hAnsi="Times New Roman" w:eastAsia="宋体"/>
          <w:u w:val="single"/>
          <w:lang w:val="en-US"/>
        </w:rPr>
        <w:t>used to</w:t>
      </w:r>
      <w:r>
        <w:rPr>
          <w:rFonts w:hint="default" w:ascii="Times New Roman" w:hAnsi="Times New Roman" w:eastAsia="宋体"/>
          <w:lang w:val="en-US"/>
        </w:rPr>
        <w:t xml:space="preserve"> be popular.</w:t>
      </w:r>
    </w:p>
    <w:p>
      <w:pPr>
        <w:rPr>
          <w:rFonts w:hint="default" w:ascii="Times New Roman" w:hAnsi="Times New Roman" w:eastAsia="宋体"/>
          <w:lang w:val="en-US"/>
        </w:rPr>
      </w:pPr>
      <w:r>
        <w:rPr>
          <w:rFonts w:hint="default" w:ascii="Times New Roman" w:hAnsi="Times New Roman" w:eastAsia="宋体"/>
          <w:lang w:val="en-US"/>
        </w:rPr>
        <w:t>b.Would表示反复发生的动作。如果某一动作没有反复性，就不能用would，只能用used to。</w:t>
      </w:r>
    </w:p>
    <w:p>
      <w:pPr>
        <w:rPr>
          <w:rFonts w:hint="default" w:ascii="Times New Roman" w:hAnsi="Times New Roman" w:eastAsia="宋体"/>
          <w:lang w:val="en-US"/>
        </w:rPr>
      </w:pPr>
      <w:r>
        <w:rPr>
          <w:rFonts w:hint="default" w:ascii="Times New Roman" w:hAnsi="Times New Roman" w:eastAsia="宋体"/>
          <w:lang w:val="en-US"/>
        </w:rPr>
        <w:t>1.He would practise English every week.</w:t>
      </w:r>
    </w:p>
    <w:p>
      <w:pPr>
        <w:rPr>
          <w:rFonts w:hint="default" w:ascii="Times New Roman" w:hAnsi="Times New Roman" w:eastAsia="宋体"/>
          <w:lang w:val="en-US"/>
        </w:rPr>
      </w:pPr>
      <w:r>
        <w:rPr>
          <w:rFonts w:hint="default" w:ascii="Times New Roman" w:hAnsi="Times New Roman" w:eastAsia="宋体"/>
          <w:lang w:val="en-US"/>
        </w:rPr>
        <w:t>2.I used to live in Beijing.</w:t>
      </w:r>
    </w:p>
    <w:p>
      <w:pPr>
        <w:rPr>
          <w:rFonts w:hint="default" w:ascii="Times New Roman" w:hAnsi="Times New Roman" w:eastAsia="宋体"/>
          <w:lang w:val="en-US"/>
        </w:rPr>
      </w:pPr>
      <w:r>
        <w:rPr>
          <w:rFonts w:hint="default" w:ascii="Times New Roman" w:hAnsi="Times New Roman" w:eastAsia="宋体"/>
          <w:lang w:val="en-US"/>
        </w:rPr>
        <w:t>c.Used to表示过去经常性或习惯性的动作或状态现在已经结束，would则表示有可能再发生。</w:t>
      </w:r>
    </w:p>
    <w:p>
      <w:pPr>
        <w:rPr>
          <w:rFonts w:hint="default" w:ascii="Times New Roman" w:hAnsi="Times New Roman" w:eastAsia="宋体"/>
          <w:lang w:val="en-US"/>
        </w:rPr>
      </w:pPr>
      <w:r>
        <w:rPr>
          <w:rFonts w:hint="default" w:ascii="Times New Roman" w:hAnsi="Times New Roman" w:eastAsia="宋体"/>
          <w:lang w:val="en-US"/>
        </w:rPr>
        <w:t xml:space="preserve">1.People </w:t>
      </w:r>
      <w:r>
        <w:rPr>
          <w:rFonts w:hint="default" w:ascii="Times New Roman" w:hAnsi="Times New Roman" w:eastAsia="宋体"/>
          <w:i w:val="0"/>
          <w:iCs w:val="0"/>
          <w:u w:val="single"/>
          <w:lang w:val="en-US"/>
        </w:rPr>
        <w:t>used to</w:t>
      </w:r>
      <w:r>
        <w:rPr>
          <w:rFonts w:hint="default" w:ascii="Times New Roman" w:hAnsi="Times New Roman" w:eastAsia="宋体"/>
          <w:lang w:val="en-US"/>
        </w:rPr>
        <w:t xml:space="preserve"> believe that the earth was flat.</w:t>
      </w:r>
    </w:p>
    <w:p>
      <w:pPr>
        <w:rPr>
          <w:rFonts w:hint="default" w:ascii="Times New Roman" w:hAnsi="Times New Roman" w:eastAsia="宋体"/>
          <w:lang w:val="en-US"/>
        </w:rPr>
      </w:pPr>
      <w:r>
        <w:rPr>
          <w:rFonts w:hint="default" w:ascii="Times New Roman" w:hAnsi="Times New Roman" w:eastAsia="宋体"/>
          <w:lang w:val="en-US"/>
        </w:rPr>
        <w:t xml:space="preserve">2.He </w:t>
      </w:r>
      <w:r>
        <w:rPr>
          <w:rFonts w:hint="default" w:ascii="Times New Roman" w:hAnsi="Times New Roman" w:eastAsia="宋体"/>
          <w:u w:val="single"/>
          <w:lang w:val="en-US"/>
        </w:rPr>
        <w:t>would</w:t>
      </w:r>
      <w:r>
        <w:rPr>
          <w:rFonts w:hint="default" w:ascii="Times New Roman" w:hAnsi="Times New Roman" w:eastAsia="宋体"/>
          <w:lang w:val="en-US"/>
        </w:rPr>
        <w:t xml:space="preserve"> go to the park as soon as he was free.</w:t>
      </w:r>
    </w:p>
    <w:p>
      <w:pPr>
        <w:rPr>
          <w:rFonts w:hint="default" w:ascii="Times New Roman" w:hAnsi="Times New Roman" w:eastAsia="宋体"/>
          <w:lang w:val="en-US"/>
        </w:rPr>
      </w:pPr>
    </w:p>
    <w:p>
      <w:pPr>
        <w:rPr>
          <w:rFonts w:hint="default" w:ascii="Times New Roman" w:hAnsi="Times New Roman" w:eastAsia="宋体"/>
          <w:lang w:val="en-US"/>
        </w:rPr>
      </w:pPr>
      <w:r>
        <w:rPr>
          <w:rFonts w:hint="default" w:ascii="Times New Roman" w:hAnsi="Times New Roman" w:eastAsia="宋体"/>
          <w:lang w:val="en-US"/>
        </w:rPr>
        <w:t>（1)情态动词的否定：情态动词+not+v原形</w:t>
      </w:r>
    </w:p>
    <w:p>
      <w:pPr>
        <w:rPr>
          <w:rFonts w:hint="default" w:ascii="Times New Roman" w:hAnsi="Times New Roman" w:eastAsia="宋体"/>
          <w:lang w:val="en-US"/>
        </w:rPr>
      </w:pPr>
      <w:r>
        <w:rPr>
          <w:rFonts w:hint="default" w:ascii="Times New Roman" w:hAnsi="Times New Roman" w:eastAsia="宋体"/>
          <w:lang w:val="en-US"/>
        </w:rPr>
        <w:t>1.He can't sing an English song.</w:t>
      </w:r>
    </w:p>
    <w:p>
      <w:pPr>
        <w:rPr>
          <w:rFonts w:hint="default" w:ascii="Times New Roman" w:hAnsi="Times New Roman" w:eastAsia="宋体"/>
          <w:lang w:val="en-US"/>
        </w:rPr>
      </w:pPr>
      <w:r>
        <w:rPr>
          <w:rFonts w:hint="default" w:ascii="Times New Roman" w:hAnsi="Times New Roman" w:eastAsia="宋体"/>
          <w:lang w:val="en-US"/>
        </w:rPr>
        <w:t>2.He may not know her.</w:t>
      </w:r>
    </w:p>
    <w:p>
      <w:pPr>
        <w:rPr>
          <w:rFonts w:hint="default" w:ascii="Times New Roman" w:hAnsi="Times New Roman" w:eastAsia="宋体"/>
          <w:lang w:val="en-US"/>
        </w:rPr>
      </w:pPr>
      <w:r>
        <w:rPr>
          <w:rFonts w:hint="default" w:ascii="Times New Roman" w:hAnsi="Times New Roman" w:eastAsia="宋体"/>
          <w:lang w:val="en-US"/>
        </w:rPr>
        <w:t>3.He mustn't go there.</w:t>
      </w:r>
    </w:p>
    <w:p>
      <w:pPr>
        <w:rPr>
          <w:rFonts w:hint="default" w:ascii="Times New Roman" w:hAnsi="Times New Roman" w:eastAsia="宋体"/>
          <w:lang w:val="en-US"/>
        </w:rPr>
      </w:pPr>
      <w:r>
        <w:rPr>
          <w:rFonts w:hint="default" w:ascii="Times New Roman" w:hAnsi="Times New Roman" w:eastAsia="宋体"/>
          <w:lang w:val="en-US"/>
        </w:rPr>
        <w:t xml:space="preserve">4.He </w:t>
      </w:r>
      <w:r>
        <w:rPr>
          <w:rFonts w:hint="default" w:ascii="Times New Roman" w:hAnsi="Times New Roman" w:eastAsia="宋体"/>
          <w:u w:val="single"/>
          <w:lang w:val="en-US"/>
        </w:rPr>
        <w:t>doesn't have to</w:t>
      </w:r>
      <w:r>
        <w:rPr>
          <w:rFonts w:hint="default" w:ascii="Times New Roman" w:hAnsi="Times New Roman" w:eastAsia="宋体"/>
          <w:lang w:val="en-US"/>
        </w:rPr>
        <w:t xml:space="preserve"> go there.</w:t>
      </w:r>
    </w:p>
    <w:p>
      <w:pPr>
        <w:rPr>
          <w:rFonts w:hint="default" w:ascii="Times New Roman" w:hAnsi="Times New Roman" w:eastAsia="宋体"/>
          <w:lang w:val="en-US"/>
        </w:rPr>
      </w:pPr>
      <w:r>
        <w:rPr>
          <w:rFonts w:hint="default" w:ascii="Times New Roman" w:hAnsi="Times New Roman" w:eastAsia="宋体"/>
          <w:lang w:val="en-US"/>
        </w:rPr>
        <w:t>（2)使用情态动词进行提问：情态动词+主语+v原形</w:t>
      </w:r>
    </w:p>
    <w:p>
      <w:pPr>
        <w:rPr>
          <w:rFonts w:hint="default" w:ascii="Times New Roman" w:hAnsi="Times New Roman" w:eastAsia="宋体"/>
          <w:lang w:val="en-US"/>
        </w:rPr>
      </w:pPr>
      <w:r>
        <w:rPr>
          <w:rFonts w:hint="default" w:ascii="Times New Roman" w:hAnsi="Times New Roman" w:eastAsia="宋体"/>
          <w:lang w:val="en-US"/>
        </w:rPr>
        <w:t>1.Can he sing an English song?</w:t>
      </w:r>
    </w:p>
    <w:p>
      <w:pPr>
        <w:rPr>
          <w:rFonts w:hint="default" w:ascii="Times New Roman" w:hAnsi="Times New Roman" w:eastAsia="宋体"/>
          <w:lang w:val="en-US"/>
        </w:rPr>
      </w:pPr>
      <w:r>
        <w:rPr>
          <w:rFonts w:hint="default" w:ascii="Times New Roman" w:hAnsi="Times New Roman" w:eastAsia="宋体"/>
          <w:lang w:val="en-US"/>
        </w:rPr>
        <w:t>-Yes,he can./No,he can't.</w:t>
      </w:r>
    </w:p>
    <w:p>
      <w:pPr>
        <w:rPr>
          <w:rFonts w:hint="default" w:ascii="Times New Roman" w:hAnsi="Times New Roman" w:eastAsia="宋体"/>
          <w:lang w:val="en-US"/>
        </w:rPr>
      </w:pPr>
      <w:r>
        <w:rPr>
          <w:rFonts w:hint="default" w:ascii="Times New Roman" w:hAnsi="Times New Roman" w:eastAsia="宋体"/>
          <w:lang w:val="en-US"/>
        </w:rPr>
        <w:t>2.Must he go there?</w:t>
      </w:r>
    </w:p>
    <w:p>
      <w:pPr>
        <w:rPr>
          <w:rFonts w:hint="default" w:ascii="Times New Roman" w:hAnsi="Times New Roman" w:eastAsia="宋体"/>
          <w:lang w:val="en-US"/>
        </w:rPr>
      </w:pPr>
      <w:r>
        <w:rPr>
          <w:rFonts w:hint="default" w:ascii="Times New Roman" w:hAnsi="Times New Roman" w:eastAsia="宋体"/>
          <w:lang w:val="en-US"/>
        </w:rPr>
        <w:t>-Yes,he must./No,he needn't.</w:t>
      </w:r>
    </w:p>
    <w:p>
      <w:pPr>
        <w:rPr>
          <w:rFonts w:hint="default" w:ascii="Times New Roman" w:hAnsi="Times New Roman" w:eastAsia="宋体"/>
          <w:lang w:val="en-US"/>
        </w:rPr>
      </w:pPr>
      <w:r>
        <w:rPr>
          <w:rFonts w:hint="default" w:ascii="Times New Roman" w:hAnsi="Times New Roman" w:eastAsia="宋体"/>
          <w:lang w:val="en-US"/>
        </w:rPr>
        <w:t>3.Does he have to go there?</w:t>
      </w:r>
    </w:p>
    <w:p>
      <w:pPr>
        <w:rPr>
          <w:rFonts w:hint="default" w:ascii="Times New Roman" w:hAnsi="Times New Roman" w:eastAsia="宋体"/>
          <w:lang w:val="en-US"/>
        </w:rPr>
      </w:pPr>
      <w:r>
        <w:rPr>
          <w:rFonts w:hint="default" w:ascii="Times New Roman" w:hAnsi="Times New Roman" w:eastAsia="宋体"/>
          <w:lang w:val="en-US"/>
        </w:rPr>
        <w:t>-Yes,he does./No,he doesn't.</w:t>
      </w:r>
    </w:p>
    <w:p>
      <w:pPr>
        <w:rPr>
          <w:rFonts w:hint="eastAsia" w:ascii="Times New Roman" w:hAnsi="Times New Roman" w:eastAsia="宋体"/>
          <w:lang w:val="en-US"/>
        </w:rPr>
      </w:pPr>
    </w:p>
    <w:p>
      <w:pPr>
        <w:rPr>
          <w:rFonts w:hint="eastAsia" w:ascii="Times New Roman" w:hAnsi="Times New Roman" w:eastAsia="宋体"/>
          <w:lang w:val="en-US"/>
        </w:rPr>
      </w:pPr>
    </w:p>
    <w:p>
      <w:pPr>
        <w:rPr>
          <w:rFonts w:hint="eastAsia" w:ascii="Times New Roman" w:hAnsi="Times New Roman" w:eastAsia="宋体"/>
          <w:lang w:val="en-US"/>
        </w:rPr>
      </w:pPr>
    </w:p>
    <w:p>
      <w:pPr>
        <w:rPr>
          <w:rFonts w:hint="eastAsia" w:ascii="Times New Roman" w:hAnsi="Times New Roman" w:eastAsia="宋体"/>
          <w:lang w:val="en-US"/>
        </w:rPr>
      </w:pPr>
    </w:p>
    <w:p>
      <w:pPr>
        <w:rPr>
          <w:rFonts w:hint="eastAsia" w:ascii="Times New Roman" w:hAnsi="Times New Roman" w:eastAsia="宋体"/>
          <w:lang w:val="en-US"/>
        </w:rPr>
      </w:pPr>
    </w:p>
    <w:p>
      <w:pPr>
        <w:rPr>
          <w:rFonts w:hint="eastAsia" w:ascii="Times New Roman" w:hAnsi="Times New Roman" w:eastAsia="宋体"/>
          <w:lang w:val="en-US"/>
        </w:rPr>
      </w:pPr>
    </w:p>
    <w:p>
      <w:pPr>
        <w:rPr>
          <w:rFonts w:hint="eastAsia" w:ascii="Times New Roman" w:hAnsi="Times New Roman" w:eastAsia="宋体"/>
          <w:lang w:val="en-US"/>
        </w:rPr>
      </w:pPr>
    </w:p>
    <w:p>
      <w:pPr>
        <w:rPr>
          <w:rFonts w:hint="eastAsia" w:ascii="Times New Roman" w:hAnsi="Times New Roman" w:eastAsia="宋体"/>
          <w:lang w:val="en-US"/>
        </w:rPr>
      </w:pPr>
    </w:p>
    <w:p>
      <w:pPr>
        <w:rPr>
          <w:rFonts w:hint="eastAsia" w:ascii="Times New Roman" w:hAnsi="Times New Roman" w:eastAsia="宋体"/>
          <w:lang w:val="en-US"/>
        </w:rPr>
      </w:pPr>
    </w:p>
    <w:p>
      <w:pPr>
        <w:rPr>
          <w:rFonts w:hint="default" w:ascii="Times New Roman" w:hAnsi="Times New Roman" w:eastAsia="宋体"/>
          <w:lang w:val="en-US"/>
        </w:rPr>
      </w:pPr>
      <w:r>
        <w:rPr>
          <w:rFonts w:hint="default" w:ascii="Times New Roman" w:hAnsi="Times New Roman" w:eastAsia="宋体"/>
          <w:b/>
          <w:bCs/>
          <w:lang w:val="en-US"/>
        </w:rPr>
        <w:t>被动语态</w:t>
      </w:r>
      <w:r>
        <w:rPr>
          <w:rFonts w:hint="eastAsia" w:ascii="Times New Roman" w:hAnsi="Times New Roman" w:eastAsia="宋体"/>
          <w:b/>
          <w:bCs/>
          <w:lang w:val="en-US" w:eastAsia="zh-CN"/>
        </w:rPr>
        <w:t>：</w:t>
      </w:r>
      <w:r>
        <w:rPr>
          <w:rFonts w:hint="eastAsia" w:ascii="Times New Roman" w:hAnsi="Times New Roman" w:eastAsia="宋体"/>
          <w:lang w:val="en-US" w:eastAsia="zh-CN"/>
        </w:rPr>
        <w:t>若</w:t>
      </w:r>
      <w:r>
        <w:rPr>
          <w:rFonts w:hint="default" w:ascii="Times New Roman" w:hAnsi="Times New Roman" w:eastAsia="宋体"/>
          <w:lang w:val="en-US"/>
        </w:rPr>
        <w:t>主语是动作的承受者，则用动词的被动语态作谓语。</w:t>
      </w:r>
    </w:p>
    <w:p>
      <w:pPr>
        <w:rPr>
          <w:rFonts w:hint="default" w:ascii="Times New Roman" w:hAnsi="Times New Roman" w:eastAsia="宋体"/>
          <w:lang w:val="en-US"/>
        </w:rPr>
      </w:pPr>
      <w:r>
        <w:rPr>
          <w:rFonts w:hint="default" w:ascii="Times New Roman" w:hAnsi="Times New Roman" w:eastAsia="宋体"/>
          <w:lang w:val="en-US"/>
        </w:rPr>
        <w:t>被动语态构成：be+动词过去分词(p.p.)…by sb</w:t>
      </w:r>
    </w:p>
    <w:p>
      <w:pPr>
        <w:rPr>
          <w:rFonts w:hint="default" w:ascii="Times New Roman" w:hAnsi="Times New Roman" w:eastAsia="宋体"/>
          <w:lang w:val="en-US"/>
        </w:rPr>
      </w:pPr>
      <w:r>
        <w:rPr>
          <w:rFonts w:hint="default" w:ascii="Times New Roman" w:hAnsi="Times New Roman" w:eastAsia="宋体"/>
          <w:lang w:val="en-US"/>
        </w:rPr>
        <w:t xml:space="preserve">He </w:t>
      </w:r>
      <w:r>
        <w:rPr>
          <w:rFonts w:hint="default" w:ascii="Times New Roman" w:hAnsi="Times New Roman" w:eastAsia="宋体"/>
          <w:u w:val="single"/>
          <w:lang w:val="en-US"/>
        </w:rPr>
        <w:t>is taken</w:t>
      </w:r>
      <w:r>
        <w:rPr>
          <w:rFonts w:hint="default" w:ascii="Times New Roman" w:hAnsi="Times New Roman" w:eastAsia="宋体"/>
          <w:lang w:val="en-US"/>
        </w:rPr>
        <w:t xml:space="preserve"> to America by his mother.他被妈妈带</w:t>
      </w:r>
      <w:r>
        <w:rPr>
          <w:rFonts w:hint="eastAsia" w:ascii="Times New Roman" w:hAnsi="Times New Roman" w:eastAsia="宋体"/>
          <w:lang w:val="en-US" w:eastAsia="zh-CN"/>
        </w:rPr>
        <w:t>到了</w:t>
      </w:r>
      <w:r>
        <w:rPr>
          <w:rFonts w:hint="default" w:ascii="Times New Roman" w:hAnsi="Times New Roman" w:eastAsia="宋体"/>
          <w:lang w:val="en-US"/>
        </w:rPr>
        <w:t>美国</w:t>
      </w:r>
      <w:r>
        <w:rPr>
          <w:rFonts w:hint="eastAsia" w:ascii="Times New Roman" w:hAnsi="Times New Roman" w:eastAsia="宋体"/>
          <w:lang w:val="en-US" w:eastAsia="zh-CN"/>
        </w:rPr>
        <w:t>。(时态是一般现在时)</w:t>
      </w:r>
    </w:p>
    <w:p>
      <w:pPr>
        <w:rPr>
          <w:rFonts w:hint="default" w:ascii="Times New Roman" w:hAnsi="Times New Roman" w:eastAsia="宋体"/>
          <w:lang w:val="en-US"/>
        </w:rPr>
      </w:pPr>
      <w:r>
        <w:rPr>
          <w:rFonts w:hint="default" w:ascii="Times New Roman" w:hAnsi="Times New Roman" w:eastAsia="宋体"/>
          <w:lang w:val="en-US"/>
        </w:rPr>
        <w:t>被动语态有各种时态。</w:t>
      </w:r>
    </w:p>
    <w:p>
      <w:pPr>
        <w:rPr>
          <w:rFonts w:hint="default" w:ascii="Times New Roman" w:hAnsi="Times New Roman" w:eastAsia="宋体"/>
          <w:lang w:val="en-US"/>
        </w:rPr>
      </w:pPr>
      <w:r>
        <w:rPr>
          <w:rFonts w:hint="default" w:ascii="Times New Roman" w:hAnsi="Times New Roman" w:eastAsia="宋体"/>
          <w:lang w:val="en-US"/>
        </w:rPr>
        <w:t xml:space="preserve">1.The information </w:t>
      </w:r>
      <w:r>
        <w:rPr>
          <w:rFonts w:hint="default" w:ascii="Times New Roman" w:hAnsi="Times New Roman" w:eastAsia="宋体"/>
          <w:u w:val="single"/>
          <w:lang w:val="en-US"/>
        </w:rPr>
        <w:t>is needed</w:t>
      </w:r>
      <w:r>
        <w:rPr>
          <w:rFonts w:hint="default" w:ascii="Times New Roman" w:hAnsi="Times New Roman" w:eastAsia="宋体"/>
          <w:lang w:val="en-US"/>
        </w:rPr>
        <w:t xml:space="preserve"> by us.</w:t>
      </w:r>
    </w:p>
    <w:p>
      <w:pPr>
        <w:rPr>
          <w:rFonts w:hint="default" w:ascii="Times New Roman" w:hAnsi="Times New Roman" w:eastAsia="宋体"/>
          <w:lang w:val="en-US"/>
        </w:rPr>
      </w:pPr>
      <w:r>
        <w:rPr>
          <w:rFonts w:hint="default" w:ascii="Times New Roman" w:hAnsi="Times New Roman" w:eastAsia="宋体"/>
          <w:lang w:val="en-US"/>
        </w:rPr>
        <w:t xml:space="preserve">2.The book </w:t>
      </w:r>
      <w:r>
        <w:rPr>
          <w:rFonts w:hint="default" w:ascii="Times New Roman" w:hAnsi="Times New Roman" w:eastAsia="宋体"/>
          <w:u w:val="single"/>
          <w:lang w:val="en-US"/>
        </w:rPr>
        <w:t>was being read</w:t>
      </w:r>
      <w:r>
        <w:rPr>
          <w:rFonts w:hint="default" w:ascii="Times New Roman" w:hAnsi="Times New Roman" w:eastAsia="宋体"/>
          <w:lang w:val="en-US"/>
        </w:rPr>
        <w:t xml:space="preserve"> by him.</w:t>
      </w:r>
    </w:p>
    <w:p>
      <w:pPr>
        <w:rPr>
          <w:rFonts w:hint="default" w:ascii="Times New Roman" w:hAnsi="Times New Roman" w:eastAsia="宋体"/>
          <w:lang w:val="en-US"/>
        </w:rPr>
      </w:pPr>
      <w:r>
        <w:rPr>
          <w:rFonts w:hint="default" w:ascii="Times New Roman" w:hAnsi="Times New Roman" w:eastAsia="宋体"/>
          <w:lang w:val="en-US"/>
        </w:rPr>
        <w:t xml:space="preserve">3.The computer </w:t>
      </w:r>
      <w:r>
        <w:rPr>
          <w:rFonts w:hint="default" w:ascii="Times New Roman" w:hAnsi="Times New Roman" w:eastAsia="宋体"/>
          <w:u w:val="single"/>
          <w:lang w:val="en-US"/>
        </w:rPr>
        <w:t>has been used</w:t>
      </w:r>
      <w:r>
        <w:rPr>
          <w:rFonts w:hint="default" w:ascii="Times New Roman" w:hAnsi="Times New Roman" w:eastAsia="宋体"/>
          <w:lang w:val="en-US"/>
        </w:rPr>
        <w:t xml:space="preserve"> by</w:t>
      </w:r>
      <w:r>
        <w:rPr>
          <w:rFonts w:hint="eastAsia" w:ascii="Times New Roman" w:hAnsi="Times New Roman" w:eastAsia="宋体"/>
          <w:lang w:val="en-US" w:eastAsia="zh-CN"/>
        </w:rPr>
        <w:t xml:space="preserve"> </w:t>
      </w:r>
      <w:r>
        <w:rPr>
          <w:rFonts w:hint="default" w:ascii="Times New Roman" w:hAnsi="Times New Roman" w:eastAsia="宋体"/>
          <w:lang w:val="en-US"/>
        </w:rPr>
        <w:t>her.</w:t>
      </w:r>
    </w:p>
    <w:p>
      <w:pPr>
        <w:rPr>
          <w:rFonts w:hint="default" w:ascii="Times New Roman" w:hAnsi="Times New Roman" w:eastAsia="宋体"/>
          <w:lang w:val="en-US"/>
        </w:rPr>
      </w:pPr>
      <w:r>
        <w:rPr>
          <w:rFonts w:hint="default" w:ascii="Times New Roman" w:hAnsi="Times New Roman" w:eastAsia="宋体"/>
          <w:lang w:val="en-US"/>
        </w:rPr>
        <w:t xml:space="preserve">4.The room </w:t>
      </w:r>
      <w:r>
        <w:rPr>
          <w:rFonts w:hint="default" w:ascii="Times New Roman" w:hAnsi="Times New Roman" w:eastAsia="宋体"/>
          <w:u w:val="single"/>
          <w:lang w:val="en-US"/>
        </w:rPr>
        <w:t>will be</w:t>
      </w:r>
      <w:r>
        <w:rPr>
          <w:rFonts w:hint="default" w:ascii="Times New Roman" w:hAnsi="Times New Roman" w:eastAsia="宋体"/>
          <w:lang w:val="en-US"/>
        </w:rPr>
        <w:t xml:space="preserve"> cleaned.</w:t>
      </w:r>
    </w:p>
    <w:p>
      <w:pPr>
        <w:rPr>
          <w:rFonts w:hint="default" w:ascii="Times New Roman" w:hAnsi="Times New Roman" w:eastAsia="宋体"/>
          <w:lang w:val="en-US"/>
        </w:rPr>
      </w:pPr>
      <w:r>
        <w:rPr>
          <w:rFonts w:hint="default" w:ascii="Times New Roman" w:hAnsi="Times New Roman" w:eastAsia="宋体"/>
          <w:lang w:val="en-US"/>
        </w:rPr>
        <w:t xml:space="preserve">5.The computer </w:t>
      </w:r>
      <w:r>
        <w:rPr>
          <w:rFonts w:hint="default" w:ascii="Times New Roman" w:hAnsi="Times New Roman" w:eastAsia="宋体"/>
          <w:u w:val="single"/>
          <w:lang w:val="en-US"/>
        </w:rPr>
        <w:t>could have been used</w:t>
      </w:r>
      <w:r>
        <w:rPr>
          <w:rFonts w:hint="default" w:ascii="Times New Roman" w:hAnsi="Times New Roman" w:eastAsia="宋体"/>
          <w:lang w:val="en-US"/>
        </w:rPr>
        <w:t xml:space="preserve"> by them.</w:t>
      </w:r>
    </w:p>
    <w:p>
      <w:pPr>
        <w:rPr>
          <w:rFonts w:hint="default" w:ascii="Times New Roman" w:hAnsi="Times New Roman" w:eastAsia="宋体"/>
          <w:lang w:val="en-US"/>
        </w:rPr>
      </w:pPr>
      <w:r>
        <w:rPr>
          <w:rFonts w:hint="default" w:ascii="Times New Roman" w:hAnsi="Times New Roman" w:eastAsia="宋体"/>
          <w:lang w:val="en-US"/>
        </w:rPr>
        <w:t>被动语态也可</w:t>
      </w:r>
      <w:r>
        <w:rPr>
          <w:rFonts w:hint="eastAsia" w:ascii="Times New Roman" w:hAnsi="Times New Roman" w:eastAsia="宋体"/>
          <w:lang w:val="en-US" w:eastAsia="zh-CN"/>
        </w:rPr>
        <w:t>以</w:t>
      </w:r>
      <w:r>
        <w:rPr>
          <w:rFonts w:hint="default" w:ascii="Times New Roman" w:hAnsi="Times New Roman" w:eastAsia="宋体"/>
          <w:lang w:val="en-US"/>
        </w:rPr>
        <w:t>和情态动词结合：</w:t>
      </w:r>
    </w:p>
    <w:p>
      <w:pPr>
        <w:rPr>
          <w:rFonts w:hint="default" w:ascii="Times New Roman" w:hAnsi="Times New Roman" w:eastAsia="宋体"/>
          <w:lang w:val="en-US"/>
        </w:rPr>
      </w:pPr>
      <w:r>
        <w:rPr>
          <w:rFonts w:hint="default" w:ascii="Times New Roman" w:hAnsi="Times New Roman" w:eastAsia="宋体"/>
          <w:lang w:val="en-US"/>
        </w:rPr>
        <w:t>can/could +be+动词过去分词</w:t>
      </w:r>
    </w:p>
    <w:p>
      <w:pPr>
        <w:rPr>
          <w:rFonts w:hint="default" w:ascii="Times New Roman" w:hAnsi="Times New Roman" w:eastAsia="宋体"/>
          <w:lang w:val="en-US"/>
        </w:rPr>
      </w:pPr>
      <w:r>
        <w:rPr>
          <w:rFonts w:hint="default" w:ascii="Times New Roman" w:hAnsi="Times New Roman" w:eastAsia="宋体"/>
          <w:lang w:val="en-US"/>
        </w:rPr>
        <w:t>may/might</w:t>
      </w:r>
    </w:p>
    <w:p>
      <w:pPr>
        <w:rPr>
          <w:rFonts w:hint="default" w:ascii="Times New Roman" w:hAnsi="Times New Roman" w:eastAsia="宋体"/>
          <w:lang w:val="en-US"/>
        </w:rPr>
      </w:pPr>
      <w:r>
        <w:rPr>
          <w:rFonts w:hint="default" w:ascii="Times New Roman" w:hAnsi="Times New Roman" w:eastAsia="宋体"/>
          <w:lang w:val="en-US"/>
        </w:rPr>
        <w:t>must/have to</w:t>
      </w:r>
    </w:p>
    <w:p>
      <w:pPr>
        <w:rPr>
          <w:rFonts w:hint="default" w:ascii="Times New Roman" w:hAnsi="Times New Roman" w:eastAsia="宋体"/>
          <w:lang w:val="en-US"/>
        </w:rPr>
      </w:pPr>
      <w:r>
        <w:rPr>
          <w:rFonts w:hint="default" w:ascii="Times New Roman" w:hAnsi="Times New Roman" w:eastAsia="宋体"/>
          <w:lang w:val="en-US"/>
        </w:rPr>
        <w:t>should/ought to</w:t>
      </w:r>
    </w:p>
    <w:p>
      <w:pPr>
        <w:rPr>
          <w:rFonts w:hint="default" w:ascii="Times New Roman" w:hAnsi="Times New Roman" w:eastAsia="宋体"/>
          <w:lang w:val="en-US"/>
        </w:rPr>
      </w:pPr>
      <w:r>
        <w:rPr>
          <w:rFonts w:hint="default" w:ascii="Times New Roman" w:hAnsi="Times New Roman" w:eastAsia="宋体"/>
          <w:lang w:val="en-US"/>
        </w:rPr>
        <w:t>had better/would rather</w:t>
      </w:r>
    </w:p>
    <w:p>
      <w:pPr>
        <w:rPr>
          <w:rFonts w:hint="default" w:ascii="Times New Roman" w:hAnsi="Times New Roman" w:eastAsia="宋体"/>
          <w:lang w:val="en-US"/>
        </w:rPr>
      </w:pPr>
      <w:r>
        <w:rPr>
          <w:rFonts w:hint="default" w:ascii="Times New Roman" w:hAnsi="Times New Roman" w:eastAsia="宋体"/>
          <w:lang w:val="en-US"/>
        </w:rPr>
        <w:t>used to/would</w:t>
      </w:r>
    </w:p>
    <w:p>
      <w:pPr>
        <w:rPr>
          <w:rFonts w:hint="default" w:ascii="Times New Roman" w:hAnsi="Times New Roman" w:eastAsia="宋体"/>
          <w:lang w:val="en-US"/>
        </w:rPr>
      </w:pPr>
      <w:r>
        <w:rPr>
          <w:rFonts w:hint="default" w:ascii="Times New Roman" w:hAnsi="Times New Roman" w:eastAsia="宋体"/>
          <w:lang w:val="en-US"/>
        </w:rPr>
        <w:t>need+doing/to be +动词过去分词(p.p.)</w:t>
      </w:r>
    </w:p>
    <w:p>
      <w:pPr>
        <w:rPr>
          <w:rFonts w:hint="default" w:ascii="Times New Roman" w:hAnsi="Times New Roman" w:eastAsia="宋体"/>
          <w:lang w:val="en-US"/>
        </w:rPr>
      </w:pPr>
      <w:r>
        <w:rPr>
          <w:rFonts w:hint="default" w:ascii="Times New Roman" w:hAnsi="Times New Roman" w:eastAsia="宋体"/>
          <w:lang w:val="en-US"/>
        </w:rPr>
        <w:t>和情态动词结合的形式：</w:t>
      </w:r>
    </w:p>
    <w:p>
      <w:pPr>
        <w:rPr>
          <w:rFonts w:hint="default" w:ascii="Times New Roman" w:hAnsi="Times New Roman" w:eastAsia="宋体"/>
          <w:lang w:val="en-US"/>
        </w:rPr>
      </w:pPr>
      <w:r>
        <w:rPr>
          <w:rFonts w:hint="default" w:ascii="Times New Roman" w:hAnsi="Times New Roman" w:eastAsia="宋体"/>
          <w:lang w:val="en-US"/>
        </w:rPr>
        <w:t xml:space="preserve">1.The food </w:t>
      </w:r>
      <w:r>
        <w:rPr>
          <w:rFonts w:hint="default" w:ascii="Times New Roman" w:hAnsi="Times New Roman" w:eastAsia="宋体"/>
          <w:u w:val="single"/>
          <w:lang w:val="en-US"/>
        </w:rPr>
        <w:t>could be taken away</w:t>
      </w:r>
      <w:r>
        <w:rPr>
          <w:rFonts w:hint="default" w:ascii="Times New Roman" w:hAnsi="Times New Roman" w:eastAsia="宋体"/>
          <w:lang w:val="en-US"/>
        </w:rPr>
        <w:t>.</w:t>
      </w:r>
    </w:p>
    <w:p>
      <w:pPr>
        <w:rPr>
          <w:rFonts w:hint="default" w:ascii="Times New Roman" w:hAnsi="Times New Roman" w:eastAsia="宋体"/>
          <w:lang w:val="en-US"/>
        </w:rPr>
      </w:pPr>
      <w:r>
        <w:rPr>
          <w:rFonts w:hint="default" w:ascii="Times New Roman" w:hAnsi="Times New Roman" w:eastAsia="宋体"/>
          <w:lang w:val="en-US"/>
        </w:rPr>
        <w:t xml:space="preserve">2.The food </w:t>
      </w:r>
      <w:r>
        <w:rPr>
          <w:rFonts w:hint="default" w:ascii="Times New Roman" w:hAnsi="Times New Roman" w:eastAsia="宋体"/>
          <w:u w:val="single"/>
          <w:lang w:val="en-US"/>
        </w:rPr>
        <w:t>might be taken away</w:t>
      </w:r>
      <w:r>
        <w:rPr>
          <w:rFonts w:hint="default" w:ascii="Times New Roman" w:hAnsi="Times New Roman" w:eastAsia="宋体"/>
          <w:lang w:val="en-US"/>
        </w:rPr>
        <w:t>.</w:t>
      </w:r>
    </w:p>
    <w:p>
      <w:pPr>
        <w:rPr>
          <w:rFonts w:hint="default" w:ascii="Times New Roman" w:hAnsi="Times New Roman" w:eastAsia="宋体"/>
          <w:lang w:val="en-US"/>
        </w:rPr>
      </w:pPr>
      <w:r>
        <w:rPr>
          <w:rFonts w:hint="default" w:ascii="Times New Roman" w:hAnsi="Times New Roman" w:eastAsia="宋体"/>
          <w:lang w:val="en-US"/>
        </w:rPr>
        <w:t xml:space="preserve">3.The food </w:t>
      </w:r>
      <w:r>
        <w:rPr>
          <w:rFonts w:hint="default" w:ascii="Times New Roman" w:hAnsi="Times New Roman" w:eastAsia="宋体"/>
          <w:u w:val="single"/>
          <w:lang w:val="en-US"/>
        </w:rPr>
        <w:t>must be taken away</w:t>
      </w:r>
      <w:r>
        <w:rPr>
          <w:rFonts w:hint="default" w:ascii="Times New Roman" w:hAnsi="Times New Roman" w:eastAsia="宋体"/>
          <w:lang w:val="en-US"/>
        </w:rPr>
        <w:t>.</w:t>
      </w:r>
    </w:p>
    <w:p>
      <w:pPr>
        <w:rPr>
          <w:rFonts w:hint="default" w:ascii="Times New Roman" w:hAnsi="Times New Roman" w:eastAsia="宋体"/>
          <w:lang w:val="en-US"/>
        </w:rPr>
      </w:pPr>
      <w:r>
        <w:rPr>
          <w:rFonts w:hint="default" w:ascii="Times New Roman" w:hAnsi="Times New Roman" w:eastAsia="宋体"/>
          <w:lang w:val="en-US"/>
        </w:rPr>
        <w:t xml:space="preserve">4.The food </w:t>
      </w:r>
      <w:r>
        <w:rPr>
          <w:rFonts w:hint="default" w:ascii="Times New Roman" w:hAnsi="Times New Roman" w:eastAsia="宋体"/>
          <w:u w:val="single"/>
          <w:lang w:val="en-US"/>
        </w:rPr>
        <w:t>should be taken away</w:t>
      </w:r>
      <w:r>
        <w:rPr>
          <w:rFonts w:hint="default" w:ascii="Times New Roman" w:hAnsi="Times New Roman" w:eastAsia="宋体"/>
          <w:lang w:val="en-US"/>
        </w:rPr>
        <w:t>.</w:t>
      </w:r>
    </w:p>
    <w:p>
      <w:pPr>
        <w:rPr>
          <w:rFonts w:hint="default" w:ascii="Times New Roman" w:hAnsi="Times New Roman" w:eastAsia="宋体"/>
          <w:lang w:val="en-US"/>
        </w:rPr>
      </w:pPr>
      <w:r>
        <w:rPr>
          <w:rFonts w:hint="default" w:ascii="Times New Roman" w:hAnsi="Times New Roman" w:eastAsia="宋体"/>
          <w:lang w:val="en-US"/>
        </w:rPr>
        <w:t xml:space="preserve">5.The food </w:t>
      </w:r>
      <w:r>
        <w:rPr>
          <w:rFonts w:hint="default" w:ascii="Times New Roman" w:hAnsi="Times New Roman" w:eastAsia="宋体"/>
          <w:u w:val="single"/>
          <w:lang w:val="en-US"/>
        </w:rPr>
        <w:t>needs taking away</w:t>
      </w:r>
      <w:r>
        <w:rPr>
          <w:rFonts w:hint="default" w:ascii="Times New Roman" w:hAnsi="Times New Roman" w:eastAsia="宋体"/>
          <w:lang w:val="en-US"/>
        </w:rPr>
        <w:t>.</w:t>
      </w:r>
      <w:r>
        <w:rPr>
          <w:rFonts w:hint="eastAsia" w:ascii="Times New Roman" w:hAnsi="Times New Roman" w:eastAsia="宋体"/>
          <w:lang w:val="en-US" w:eastAsia="zh-CN"/>
        </w:rPr>
        <w:t>(用了动词的单三needs，该动词在这里面使用的是实意动词的含义，故后面加上doing的形式，它要做相应的时态和数量的变化)</w:t>
      </w:r>
    </w:p>
    <w:p>
      <w:pPr>
        <w:rPr>
          <w:rFonts w:hint="default" w:ascii="Times New Roman" w:hAnsi="Times New Roman" w:eastAsia="宋体"/>
          <w:lang w:val="en-US"/>
        </w:rPr>
      </w:pPr>
      <w:r>
        <w:rPr>
          <w:rFonts w:hint="default" w:ascii="Times New Roman" w:hAnsi="Times New Roman" w:eastAsia="宋体"/>
          <w:lang w:val="en-US"/>
        </w:rPr>
        <w:t xml:space="preserve">6.The food </w:t>
      </w:r>
      <w:r>
        <w:rPr>
          <w:rFonts w:hint="default" w:ascii="Times New Roman" w:hAnsi="Times New Roman" w:eastAsia="宋体"/>
          <w:u w:val="single"/>
          <w:lang w:val="en-US"/>
        </w:rPr>
        <w:t>had better be taken away</w:t>
      </w:r>
      <w:r>
        <w:rPr>
          <w:rFonts w:hint="default" w:ascii="Times New Roman" w:hAnsi="Times New Roman" w:eastAsia="宋体"/>
          <w:lang w:val="en-US"/>
        </w:rPr>
        <w:t>,</w:t>
      </w:r>
    </w:p>
    <w:p>
      <w:pPr>
        <w:rPr>
          <w:rFonts w:hint="default" w:ascii="Times New Roman" w:hAnsi="Times New Roman" w:eastAsia="宋体"/>
          <w:lang w:val="en-US"/>
        </w:rPr>
      </w:pPr>
      <w:r>
        <w:rPr>
          <w:rFonts w:hint="default" w:ascii="Times New Roman" w:hAnsi="Times New Roman" w:eastAsia="宋体"/>
          <w:lang w:val="en-US"/>
        </w:rPr>
        <w:t xml:space="preserve">7.Books </w:t>
      </w:r>
      <w:r>
        <w:rPr>
          <w:rFonts w:hint="default" w:ascii="Times New Roman" w:hAnsi="Times New Roman" w:eastAsia="宋体"/>
          <w:u w:val="single"/>
          <w:lang w:val="en-US"/>
        </w:rPr>
        <w:t>used to be returned</w:t>
      </w:r>
      <w:r>
        <w:rPr>
          <w:rFonts w:hint="default" w:ascii="Times New Roman" w:hAnsi="Times New Roman" w:eastAsia="宋体"/>
          <w:lang w:val="en-US"/>
        </w:rPr>
        <w:t xml:space="preserve"> in two days.</w:t>
      </w:r>
    </w:p>
    <w:p>
      <w:pPr>
        <w:rPr>
          <w:rFonts w:hint="default" w:ascii="Times New Roman" w:hAnsi="Times New Roman" w:eastAsia="宋体"/>
          <w:lang w:val="en-US"/>
        </w:rPr>
      </w:pPr>
      <w:r>
        <w:rPr>
          <w:rFonts w:hint="default" w:ascii="Times New Roman" w:hAnsi="Times New Roman" w:eastAsia="宋体"/>
          <w:lang w:val="en-US"/>
        </w:rPr>
        <w:t>动作的行为者不分明或不重要，或上下文中提到了行为者时“by+</w:t>
      </w:r>
      <w:r>
        <w:rPr>
          <w:rFonts w:hint="eastAsia" w:ascii="Times New Roman" w:hAnsi="Times New Roman" w:eastAsia="宋体"/>
          <w:lang w:val="en-US" w:eastAsia="zh-CN"/>
        </w:rPr>
        <w:t>sb(</w:t>
      </w:r>
      <w:r>
        <w:rPr>
          <w:rFonts w:hint="default" w:ascii="Times New Roman" w:hAnsi="Times New Roman" w:eastAsia="宋体"/>
          <w:lang w:val="en-US"/>
        </w:rPr>
        <w:t>行为者</w:t>
      </w:r>
      <w:r>
        <w:rPr>
          <w:rFonts w:hint="eastAsia" w:ascii="Times New Roman" w:hAnsi="Times New Roman" w:eastAsia="宋体"/>
          <w:lang w:val="en-US" w:eastAsia="zh-CN"/>
        </w:rPr>
        <w:t>)</w:t>
      </w:r>
      <w:r>
        <w:rPr>
          <w:rFonts w:hint="default" w:ascii="Times New Roman" w:hAnsi="Times New Roman" w:eastAsia="宋体"/>
          <w:lang w:val="en-US"/>
        </w:rPr>
        <w:t>”可省略。</w:t>
      </w:r>
    </w:p>
    <w:p>
      <w:pPr>
        <w:rPr>
          <w:rFonts w:hint="default" w:ascii="Times New Roman" w:hAnsi="Times New Roman" w:eastAsia="宋体"/>
          <w:lang w:val="en-US"/>
        </w:rPr>
      </w:pPr>
      <w:r>
        <w:rPr>
          <w:rFonts w:hint="default" w:ascii="Times New Roman" w:hAnsi="Times New Roman" w:eastAsia="宋体"/>
          <w:lang w:val="en-US"/>
        </w:rPr>
        <w:t>1.The information is needed.</w:t>
      </w:r>
    </w:p>
    <w:p>
      <w:pPr>
        <w:rPr>
          <w:rFonts w:hint="default" w:ascii="Times New Roman" w:hAnsi="Times New Roman" w:eastAsia="宋体"/>
          <w:lang w:val="en-US"/>
        </w:rPr>
      </w:pPr>
      <w:r>
        <w:rPr>
          <w:rFonts w:hint="default" w:ascii="Times New Roman" w:hAnsi="Times New Roman" w:eastAsia="宋体"/>
          <w:lang w:val="en-US"/>
        </w:rPr>
        <w:t>2.The book is being read.</w:t>
      </w:r>
    </w:p>
    <w:p>
      <w:pPr>
        <w:rPr>
          <w:rFonts w:hint="default" w:ascii="Times New Roman" w:hAnsi="Times New Roman" w:eastAsia="宋体"/>
          <w:lang w:val="en-US"/>
        </w:rPr>
      </w:pPr>
      <w:r>
        <w:rPr>
          <w:rFonts w:hint="default" w:ascii="Times New Roman" w:hAnsi="Times New Roman" w:eastAsia="宋体"/>
          <w:lang w:val="en-US"/>
        </w:rPr>
        <w:t>3.The door was opened.</w:t>
      </w:r>
    </w:p>
    <w:p>
      <w:pPr>
        <w:rPr>
          <w:rFonts w:hint="default" w:ascii="Times New Roman" w:hAnsi="Times New Roman" w:eastAsia="宋体"/>
          <w:lang w:val="en-US"/>
        </w:rPr>
      </w:pPr>
      <w:r>
        <w:rPr>
          <w:rFonts w:hint="default" w:ascii="Times New Roman" w:hAnsi="Times New Roman" w:eastAsia="宋体"/>
          <w:b/>
          <w:bCs/>
          <w:lang w:val="en-US"/>
        </w:rPr>
        <w:t>被动语态的一般疑问句</w:t>
      </w:r>
      <w:r>
        <w:rPr>
          <w:rFonts w:hint="default" w:ascii="Times New Roman" w:hAnsi="Times New Roman" w:eastAsia="宋体"/>
          <w:lang w:val="en-US"/>
        </w:rPr>
        <w:t>：助动词+主语+</w:t>
      </w:r>
      <w:r>
        <w:rPr>
          <w:rFonts w:hint="eastAsia" w:ascii="Times New Roman" w:hAnsi="Times New Roman" w:eastAsia="宋体"/>
          <w:lang w:val="en-US" w:eastAsia="zh-CN"/>
        </w:rPr>
        <w:t>(</w:t>
      </w:r>
      <w:r>
        <w:rPr>
          <w:rFonts w:hint="default" w:ascii="Times New Roman" w:hAnsi="Times New Roman" w:eastAsia="宋体"/>
          <w:lang w:val="en-US"/>
        </w:rPr>
        <w:t>其它助动词</w:t>
      </w:r>
      <w:r>
        <w:rPr>
          <w:rFonts w:hint="eastAsia" w:ascii="Times New Roman" w:hAnsi="Times New Roman" w:eastAsia="宋体"/>
          <w:lang w:val="en-US" w:eastAsia="zh-CN"/>
        </w:rPr>
        <w:t>)</w:t>
      </w:r>
      <w:r>
        <w:rPr>
          <w:rFonts w:hint="default" w:ascii="Times New Roman" w:hAnsi="Times New Roman" w:eastAsia="宋体"/>
          <w:lang w:val="en-US"/>
        </w:rPr>
        <w:t>+动词过去分词~？</w:t>
      </w:r>
    </w:p>
    <w:p>
      <w:pPr>
        <w:rPr>
          <w:rFonts w:hint="default" w:ascii="Times New Roman" w:hAnsi="Times New Roman" w:eastAsia="宋体"/>
          <w:lang w:val="en-US"/>
        </w:rPr>
      </w:pPr>
      <w:r>
        <w:rPr>
          <w:rFonts w:hint="default" w:ascii="Times New Roman" w:hAnsi="Times New Roman" w:eastAsia="宋体"/>
          <w:lang w:val="en-US"/>
        </w:rPr>
        <w:t>1.-Is the information needed by him?</w:t>
      </w:r>
      <w:r>
        <w:rPr>
          <w:rFonts w:hint="eastAsia" w:ascii="Times New Roman" w:hAnsi="Times New Roman" w:eastAsia="宋体"/>
          <w:lang w:val="en-US" w:eastAsia="zh-CN"/>
        </w:rPr>
        <w:t xml:space="preserve"> </w:t>
      </w:r>
      <w:r>
        <w:rPr>
          <w:rFonts w:hint="default" w:ascii="Times New Roman" w:hAnsi="Times New Roman" w:eastAsia="宋体"/>
          <w:lang w:val="en-US"/>
        </w:rPr>
        <w:t>-Yes,it is./No,it isn't.</w:t>
      </w:r>
    </w:p>
    <w:p>
      <w:pPr>
        <w:rPr>
          <w:rFonts w:hint="default" w:ascii="Times New Roman" w:hAnsi="Times New Roman" w:eastAsia="宋体"/>
          <w:lang w:val="en-US"/>
        </w:rPr>
      </w:pPr>
      <w:r>
        <w:rPr>
          <w:rFonts w:hint="default" w:ascii="Times New Roman" w:hAnsi="Times New Roman" w:eastAsia="宋体"/>
          <w:lang w:val="en-US"/>
        </w:rPr>
        <w:t>2.-Has the computer been used by her?</w:t>
      </w:r>
    </w:p>
    <w:p>
      <w:pPr>
        <w:rPr>
          <w:rFonts w:hint="default" w:ascii="Times New Roman" w:hAnsi="Times New Roman" w:eastAsia="宋体"/>
          <w:lang w:val="en-US"/>
        </w:rPr>
      </w:pPr>
      <w:r>
        <w:rPr>
          <w:rFonts w:hint="default" w:ascii="Times New Roman" w:hAnsi="Times New Roman" w:eastAsia="宋体"/>
          <w:lang w:val="en-US"/>
        </w:rPr>
        <w:t>-Yes,it has./No,it hasn't.</w:t>
      </w:r>
    </w:p>
    <w:p>
      <w:pPr>
        <w:rPr>
          <w:rFonts w:hint="default" w:ascii="Times New Roman" w:hAnsi="Times New Roman" w:eastAsia="宋体"/>
          <w:lang w:val="en-US"/>
        </w:rPr>
      </w:pPr>
      <w:r>
        <w:rPr>
          <w:rFonts w:hint="default" w:ascii="Times New Roman" w:hAnsi="Times New Roman" w:eastAsia="宋体"/>
          <w:lang w:val="en-US"/>
        </w:rPr>
        <w:t>3.-Will the room be cleaned?</w:t>
      </w:r>
      <w:r>
        <w:rPr>
          <w:rFonts w:hint="eastAsia" w:ascii="Times New Roman" w:hAnsi="Times New Roman" w:eastAsia="宋体"/>
          <w:lang w:val="en-US" w:eastAsia="zh-CN"/>
        </w:rPr>
        <w:t xml:space="preserve">     </w:t>
      </w:r>
      <w:r>
        <w:rPr>
          <w:rFonts w:hint="default" w:ascii="Times New Roman" w:hAnsi="Times New Roman" w:eastAsia="宋体"/>
          <w:lang w:val="en-US"/>
        </w:rPr>
        <w:t>-Yes,it will./No,it won't.</w:t>
      </w:r>
    </w:p>
    <w:p>
      <w:pPr>
        <w:rPr>
          <w:rFonts w:hint="default" w:ascii="Times New Roman" w:hAnsi="Times New Roman" w:eastAsia="宋体"/>
          <w:lang w:val="en-US"/>
        </w:rPr>
      </w:pPr>
      <w:r>
        <w:rPr>
          <w:rFonts w:hint="default" w:ascii="Times New Roman" w:hAnsi="Times New Roman" w:eastAsia="宋体"/>
          <w:b/>
          <w:bCs/>
          <w:lang w:val="en-US"/>
        </w:rPr>
        <w:t>被动语态的特殊疑问句</w:t>
      </w:r>
      <w:r>
        <w:rPr>
          <w:rFonts w:hint="default" w:ascii="Times New Roman" w:hAnsi="Times New Roman" w:eastAsia="宋体"/>
          <w:lang w:val="en-US"/>
        </w:rPr>
        <w:t>：疑问词+助动词+主语+</w:t>
      </w:r>
      <w:r>
        <w:rPr>
          <w:rFonts w:hint="eastAsia" w:ascii="Times New Roman" w:hAnsi="Times New Roman" w:eastAsia="宋体"/>
          <w:lang w:val="en-US" w:eastAsia="zh-CN"/>
        </w:rPr>
        <w:t>(</w:t>
      </w:r>
      <w:r>
        <w:rPr>
          <w:rFonts w:hint="default" w:ascii="Times New Roman" w:hAnsi="Times New Roman" w:eastAsia="宋体"/>
          <w:lang w:val="en-US"/>
        </w:rPr>
        <w:t>其它助动词</w:t>
      </w:r>
      <w:r>
        <w:rPr>
          <w:rFonts w:hint="eastAsia" w:ascii="Times New Roman" w:hAnsi="Times New Roman" w:eastAsia="宋体"/>
          <w:lang w:val="en-US" w:eastAsia="zh-CN"/>
        </w:rPr>
        <w:t>)</w:t>
      </w:r>
      <w:r>
        <w:rPr>
          <w:rFonts w:hint="default" w:ascii="Times New Roman" w:hAnsi="Times New Roman" w:eastAsia="宋体"/>
          <w:lang w:val="en-US"/>
        </w:rPr>
        <w:t>+动词过去分词~？</w:t>
      </w:r>
    </w:p>
    <w:p>
      <w:pPr>
        <w:rPr>
          <w:rFonts w:hint="default" w:ascii="Times New Roman" w:hAnsi="Times New Roman" w:eastAsia="宋体"/>
          <w:lang w:val="en-US"/>
        </w:rPr>
      </w:pPr>
      <w:r>
        <w:rPr>
          <w:rFonts w:hint="default" w:ascii="Times New Roman" w:hAnsi="Times New Roman" w:eastAsia="宋体"/>
          <w:lang w:val="en-US"/>
        </w:rPr>
        <w:t>1.</w:t>
      </w:r>
      <w:r>
        <w:rPr>
          <w:rFonts w:hint="default" w:ascii="Times New Roman" w:hAnsi="Times New Roman" w:eastAsia="宋体"/>
          <w:u w:val="single"/>
          <w:lang w:val="en-US"/>
        </w:rPr>
        <w:t>The information</w:t>
      </w:r>
      <w:r>
        <w:rPr>
          <w:rFonts w:hint="default" w:ascii="Times New Roman" w:hAnsi="Times New Roman" w:eastAsia="宋体"/>
          <w:lang w:val="en-US"/>
        </w:rPr>
        <w:t xml:space="preserve"> is needed by them.</w:t>
      </w:r>
    </w:p>
    <w:p>
      <w:pPr>
        <w:rPr>
          <w:rFonts w:hint="default" w:ascii="Times New Roman" w:hAnsi="Times New Roman" w:eastAsia="宋体"/>
          <w:lang w:val="en-US"/>
        </w:rPr>
      </w:pPr>
      <w:r>
        <w:rPr>
          <w:rFonts w:hint="default" w:ascii="Times New Roman" w:hAnsi="Times New Roman" w:eastAsia="宋体"/>
          <w:lang w:val="en-US"/>
        </w:rPr>
        <w:t>What is needed by them?</w:t>
      </w:r>
    </w:p>
    <w:p>
      <w:pPr>
        <w:rPr>
          <w:rFonts w:hint="default" w:ascii="Times New Roman" w:hAnsi="Times New Roman" w:eastAsia="宋体"/>
          <w:lang w:val="en-US"/>
        </w:rPr>
      </w:pPr>
      <w:r>
        <w:rPr>
          <w:rFonts w:hint="default" w:ascii="Times New Roman" w:hAnsi="Times New Roman" w:eastAsia="宋体"/>
          <w:lang w:val="en-US"/>
        </w:rPr>
        <w:t xml:space="preserve">2.The girl is taken </w:t>
      </w:r>
      <w:r>
        <w:rPr>
          <w:rFonts w:hint="default" w:ascii="Times New Roman" w:hAnsi="Times New Roman" w:eastAsia="宋体"/>
          <w:u w:val="single"/>
          <w:lang w:val="en-US"/>
        </w:rPr>
        <w:t>to Shanghai</w:t>
      </w:r>
      <w:r>
        <w:rPr>
          <w:rFonts w:hint="default" w:ascii="Times New Roman" w:hAnsi="Times New Roman" w:eastAsia="宋体"/>
          <w:lang w:val="en-US"/>
        </w:rPr>
        <w:t>.</w:t>
      </w:r>
    </w:p>
    <w:p>
      <w:pPr>
        <w:rPr>
          <w:rFonts w:hint="default" w:ascii="Times New Roman" w:hAnsi="Times New Roman" w:eastAsia="宋体"/>
          <w:lang w:val="en-US"/>
        </w:rPr>
      </w:pPr>
      <w:r>
        <w:rPr>
          <w:rFonts w:hint="default" w:ascii="Times New Roman" w:hAnsi="Times New Roman" w:eastAsia="宋体"/>
          <w:lang w:val="en-US"/>
        </w:rPr>
        <w:t>Where is the girl taken?</w:t>
      </w:r>
    </w:p>
    <w:p>
      <w:pPr>
        <w:rPr>
          <w:rFonts w:hint="default" w:ascii="Times New Roman" w:hAnsi="Times New Roman" w:eastAsia="宋体"/>
          <w:lang w:val="en-US"/>
        </w:rPr>
      </w:pPr>
      <w:r>
        <w:rPr>
          <w:rFonts w:hint="default" w:ascii="Times New Roman" w:hAnsi="Times New Roman" w:eastAsia="宋体"/>
          <w:lang w:val="en-US"/>
        </w:rPr>
        <w:t xml:space="preserve">3.The book has been read </w:t>
      </w:r>
      <w:r>
        <w:rPr>
          <w:rFonts w:hint="default" w:ascii="Times New Roman" w:hAnsi="Times New Roman" w:eastAsia="宋体"/>
          <w:u w:val="single"/>
          <w:lang w:val="en-US"/>
        </w:rPr>
        <w:t>three times</w:t>
      </w:r>
      <w:r>
        <w:rPr>
          <w:rFonts w:hint="default" w:ascii="Times New Roman" w:hAnsi="Times New Roman" w:eastAsia="宋体"/>
          <w:lang w:val="en-US"/>
        </w:rPr>
        <w:t>.</w:t>
      </w:r>
    </w:p>
    <w:p>
      <w:pPr>
        <w:rPr>
          <w:rFonts w:hint="default" w:ascii="Times New Roman" w:hAnsi="Times New Roman" w:eastAsia="宋体"/>
          <w:lang w:val="en-US"/>
        </w:rPr>
      </w:pPr>
      <w:r>
        <w:rPr>
          <w:rFonts w:hint="default" w:ascii="Times New Roman" w:hAnsi="Times New Roman" w:eastAsia="宋体"/>
          <w:lang w:val="en-US"/>
        </w:rPr>
        <w:t>How many times has the book been</w:t>
      </w:r>
      <w:r>
        <w:rPr>
          <w:rFonts w:hint="eastAsia" w:ascii="Times New Roman" w:hAnsi="Times New Roman" w:eastAsia="宋体"/>
          <w:lang w:val="en-US" w:eastAsia="zh-CN"/>
        </w:rPr>
        <w:t xml:space="preserve"> </w:t>
      </w:r>
      <w:r>
        <w:rPr>
          <w:rFonts w:hint="default" w:ascii="Times New Roman" w:hAnsi="Times New Roman" w:eastAsia="宋体"/>
          <w:lang w:val="en-US"/>
        </w:rPr>
        <w:t>read?</w:t>
      </w:r>
    </w:p>
    <w:p>
      <w:pPr>
        <w:rPr>
          <w:rFonts w:hint="default" w:ascii="Times New Roman" w:hAnsi="Times New Roman" w:eastAsia="宋体"/>
          <w:lang w:val="en-US"/>
        </w:rPr>
      </w:pPr>
    </w:p>
    <w:p>
      <w:pPr>
        <w:rPr>
          <w:rFonts w:hint="eastAsia" w:ascii="Times New Roman" w:hAnsi="Times New Roman" w:eastAsia="宋体"/>
          <w:b/>
          <w:bCs/>
          <w:lang w:val="en-US" w:eastAsia="zh-CN"/>
        </w:rPr>
      </w:pPr>
      <w:r>
        <w:rPr>
          <w:rFonts w:hint="eastAsia" w:ascii="Times New Roman" w:hAnsi="Times New Roman" w:eastAsia="宋体"/>
          <w:b/>
          <w:bCs/>
          <w:lang w:val="en-US" w:eastAsia="zh-CN"/>
        </w:rPr>
        <w:t>非谓语动词</w:t>
      </w:r>
    </w:p>
    <w:p>
      <w:pPr>
        <w:rPr>
          <w:rFonts w:hint="default" w:ascii="Times New Roman" w:hAnsi="Times New Roman" w:eastAsia="宋体"/>
          <w:lang w:val="en-US"/>
        </w:rPr>
      </w:pPr>
      <w:r>
        <w:rPr>
          <w:rFonts w:hint="default" w:ascii="Times New Roman" w:hAnsi="Times New Roman" w:eastAsia="宋体"/>
          <w:lang w:val="en-US"/>
        </w:rPr>
        <w:t>动词不定式：可做主语</w:t>
      </w:r>
      <w:r>
        <w:rPr>
          <w:rFonts w:hint="eastAsia" w:ascii="Times New Roman" w:hAnsi="Times New Roman" w:eastAsia="宋体"/>
          <w:lang w:val="en-US" w:eastAsia="zh-CN"/>
        </w:rPr>
        <w:t>、</w:t>
      </w:r>
      <w:r>
        <w:rPr>
          <w:rFonts w:hint="default" w:ascii="Times New Roman" w:hAnsi="Times New Roman" w:eastAsia="宋体"/>
          <w:lang w:val="en-US"/>
        </w:rPr>
        <w:t>宾语</w:t>
      </w:r>
      <w:r>
        <w:rPr>
          <w:rFonts w:hint="eastAsia" w:ascii="Times New Roman" w:hAnsi="Times New Roman" w:eastAsia="宋体"/>
          <w:lang w:val="en-US" w:eastAsia="zh-CN"/>
        </w:rPr>
        <w:t>、</w:t>
      </w:r>
      <w:r>
        <w:rPr>
          <w:rFonts w:hint="default" w:ascii="Times New Roman" w:hAnsi="Times New Roman" w:eastAsia="宋体"/>
          <w:lang w:val="en-US"/>
        </w:rPr>
        <w:t>宾补</w:t>
      </w:r>
      <w:r>
        <w:rPr>
          <w:rFonts w:hint="eastAsia" w:ascii="Times New Roman" w:hAnsi="Times New Roman" w:eastAsia="宋体"/>
          <w:lang w:val="en-US" w:eastAsia="zh-CN"/>
        </w:rPr>
        <w:t>、</w:t>
      </w:r>
      <w:r>
        <w:rPr>
          <w:rFonts w:hint="default" w:ascii="Times New Roman" w:hAnsi="Times New Roman" w:eastAsia="宋体"/>
          <w:lang w:val="en-US"/>
        </w:rPr>
        <w:t>定语</w:t>
      </w:r>
      <w:r>
        <w:rPr>
          <w:rFonts w:hint="eastAsia" w:ascii="Times New Roman" w:hAnsi="Times New Roman" w:eastAsia="宋体"/>
          <w:lang w:val="en-US" w:eastAsia="zh-CN"/>
        </w:rPr>
        <w:t>、</w:t>
      </w:r>
      <w:r>
        <w:rPr>
          <w:rFonts w:hint="default" w:ascii="Times New Roman" w:hAnsi="Times New Roman" w:eastAsia="宋体"/>
          <w:lang w:val="en-US"/>
        </w:rPr>
        <w:t>表语和状语。构成</w:t>
      </w:r>
      <w:r>
        <w:rPr>
          <w:rFonts w:hint="eastAsia" w:ascii="Times New Roman" w:hAnsi="Times New Roman" w:eastAsia="宋体"/>
          <w:lang w:val="en-US" w:eastAsia="zh-CN"/>
        </w:rPr>
        <w:t>：</w:t>
      </w:r>
      <w:r>
        <w:rPr>
          <w:rFonts w:hint="default" w:ascii="Times New Roman" w:hAnsi="Times New Roman" w:eastAsia="宋体"/>
          <w:lang w:val="en-US"/>
        </w:rPr>
        <w:t>to+动词原形。</w:t>
      </w:r>
    </w:p>
    <w:p>
      <w:pPr>
        <w:rPr>
          <w:rFonts w:hint="default" w:ascii="Times New Roman" w:hAnsi="Times New Roman" w:eastAsia="宋体"/>
          <w:lang w:val="en-US"/>
        </w:rPr>
      </w:pPr>
      <w:r>
        <w:rPr>
          <w:rFonts w:hint="default" w:ascii="Times New Roman" w:hAnsi="Times New Roman" w:eastAsia="宋体"/>
          <w:lang w:val="en-US"/>
        </w:rPr>
        <w:t>主语：</w:t>
      </w:r>
      <w:r>
        <w:rPr>
          <w:rFonts w:hint="default" w:ascii="Times New Roman" w:hAnsi="Times New Roman" w:eastAsia="宋体"/>
          <w:u w:val="single"/>
          <w:lang w:val="en-US"/>
        </w:rPr>
        <w:t>To get there by bike</w:t>
      </w:r>
      <w:r>
        <w:rPr>
          <w:rFonts w:hint="default" w:ascii="Times New Roman" w:hAnsi="Times New Roman" w:eastAsia="宋体"/>
          <w:lang w:val="en-US"/>
        </w:rPr>
        <w:t xml:space="preserve"> will take us an hour.</w:t>
      </w:r>
    </w:p>
    <w:p>
      <w:pPr>
        <w:rPr>
          <w:rFonts w:hint="default" w:ascii="Times New Roman" w:hAnsi="Times New Roman" w:eastAsia="宋体"/>
          <w:lang w:val="en-US"/>
        </w:rPr>
      </w:pPr>
      <w:r>
        <w:rPr>
          <w:rFonts w:hint="default" w:ascii="Times New Roman" w:hAnsi="Times New Roman" w:eastAsia="宋体"/>
          <w:lang w:val="en-US"/>
        </w:rPr>
        <w:t xml:space="preserve">宾语：The driver failed </w:t>
      </w:r>
      <w:r>
        <w:rPr>
          <w:rFonts w:hint="default" w:ascii="Times New Roman" w:hAnsi="Times New Roman" w:eastAsia="宋体"/>
          <w:u w:val="single"/>
          <w:lang w:val="en-US"/>
        </w:rPr>
        <w:t>to see the car</w:t>
      </w:r>
      <w:r>
        <w:rPr>
          <w:rFonts w:hint="default" w:ascii="Times New Roman" w:hAnsi="Times New Roman" w:eastAsia="宋体"/>
          <w:lang w:val="en-US"/>
        </w:rPr>
        <w:t xml:space="preserve"> in time.</w:t>
      </w:r>
    </w:p>
    <w:p>
      <w:pPr>
        <w:rPr>
          <w:rFonts w:hint="default" w:ascii="Times New Roman" w:hAnsi="Times New Roman" w:eastAsia="宋体"/>
          <w:lang w:val="en-US"/>
        </w:rPr>
      </w:pPr>
      <w:r>
        <w:rPr>
          <w:rFonts w:hint="default" w:ascii="Times New Roman" w:hAnsi="Times New Roman" w:eastAsia="宋体"/>
          <w:lang w:val="en-US"/>
        </w:rPr>
        <w:t xml:space="preserve">宾补：We believe him </w:t>
      </w:r>
      <w:r>
        <w:rPr>
          <w:rFonts w:hint="default" w:ascii="Times New Roman" w:hAnsi="Times New Roman" w:eastAsia="宋体"/>
          <w:u w:val="single"/>
          <w:lang w:val="en-US"/>
        </w:rPr>
        <w:t>to be guilty</w:t>
      </w:r>
      <w:r>
        <w:rPr>
          <w:rFonts w:hint="default" w:ascii="Times New Roman" w:hAnsi="Times New Roman" w:eastAsia="宋体"/>
          <w:lang w:val="en-US"/>
        </w:rPr>
        <w:t>.（有罪的）</w:t>
      </w:r>
    </w:p>
    <w:p>
      <w:pPr>
        <w:rPr>
          <w:rFonts w:hint="default" w:ascii="Times New Roman" w:hAnsi="Times New Roman" w:eastAsia="宋体"/>
          <w:lang w:val="en-US"/>
        </w:rPr>
      </w:pPr>
      <w:r>
        <w:rPr>
          <w:rFonts w:hint="default" w:ascii="Times New Roman" w:hAnsi="Times New Roman" w:eastAsia="宋体"/>
          <w:lang w:val="en-US"/>
        </w:rPr>
        <w:t xml:space="preserve">定语：The next train </w:t>
      </w:r>
      <w:r>
        <w:rPr>
          <w:rFonts w:hint="default" w:ascii="Times New Roman" w:hAnsi="Times New Roman" w:eastAsia="宋体"/>
          <w:u w:val="single"/>
          <w:lang w:val="en-US"/>
        </w:rPr>
        <w:t>to arrive</w:t>
      </w:r>
      <w:r>
        <w:rPr>
          <w:rFonts w:hint="default" w:ascii="Times New Roman" w:hAnsi="Times New Roman" w:eastAsia="宋体"/>
          <w:lang w:val="en-US"/>
        </w:rPr>
        <w:t xml:space="preserve"> is from Seoul.</w:t>
      </w:r>
    </w:p>
    <w:p>
      <w:pPr>
        <w:rPr>
          <w:rFonts w:hint="default" w:ascii="Times New Roman" w:hAnsi="Times New Roman" w:eastAsia="宋体"/>
          <w:lang w:val="en-US"/>
        </w:rPr>
      </w:pPr>
      <w:r>
        <w:rPr>
          <w:rFonts w:hint="default" w:ascii="Times New Roman" w:hAnsi="Times New Roman" w:eastAsia="宋体"/>
          <w:lang w:val="en-US"/>
        </w:rPr>
        <w:t xml:space="preserve">表语：My suggestion is </w:t>
      </w:r>
      <w:r>
        <w:rPr>
          <w:rFonts w:hint="default" w:ascii="Times New Roman" w:hAnsi="Times New Roman" w:eastAsia="宋体"/>
          <w:u w:val="single"/>
          <w:lang w:val="en-US"/>
        </w:rPr>
        <w:t>to put off the meeting</w:t>
      </w:r>
      <w:r>
        <w:rPr>
          <w:rFonts w:hint="default" w:ascii="Times New Roman" w:hAnsi="Times New Roman" w:eastAsia="宋体"/>
          <w:lang w:val="en-US"/>
        </w:rPr>
        <w:t>.</w:t>
      </w:r>
    </w:p>
    <w:p>
      <w:pPr>
        <w:rPr>
          <w:rFonts w:hint="default" w:ascii="Times New Roman" w:hAnsi="Times New Roman" w:eastAsia="宋体"/>
          <w:lang w:val="en-US"/>
        </w:rPr>
      </w:pPr>
      <w:r>
        <w:rPr>
          <w:rFonts w:hint="default" w:ascii="Times New Roman" w:hAnsi="Times New Roman" w:eastAsia="宋体"/>
          <w:lang w:val="en-US"/>
        </w:rPr>
        <w:t xml:space="preserve">状语：I come here only </w:t>
      </w:r>
      <w:r>
        <w:rPr>
          <w:rFonts w:hint="default" w:ascii="Times New Roman" w:hAnsi="Times New Roman" w:eastAsia="宋体"/>
          <w:u w:val="single"/>
          <w:lang w:val="en-US"/>
        </w:rPr>
        <w:t>to say goodbye to you</w:t>
      </w:r>
      <w:r>
        <w:rPr>
          <w:rFonts w:hint="default" w:ascii="Times New Roman" w:hAnsi="Times New Roman" w:eastAsia="宋体"/>
          <w:lang w:val="en-US"/>
        </w:rPr>
        <w:t>.</w:t>
      </w:r>
      <w:r>
        <w:rPr>
          <w:rFonts w:hint="eastAsia" w:ascii="Times New Roman" w:hAnsi="Times New Roman" w:eastAsia="宋体"/>
          <w:lang w:val="en-US" w:eastAsia="zh-CN"/>
        </w:rPr>
        <w:t>(目的状语)</w:t>
      </w:r>
    </w:p>
    <w:p>
      <w:pPr>
        <w:rPr>
          <w:rFonts w:hint="default" w:ascii="Times New Roman" w:hAnsi="Times New Roman" w:eastAsia="宋体"/>
          <w:lang w:val="en-US"/>
        </w:rPr>
      </w:pPr>
      <w:r>
        <w:rPr>
          <w:rFonts w:hint="default" w:ascii="Times New Roman" w:hAnsi="Times New Roman" w:eastAsia="宋体"/>
          <w:lang w:val="en-US"/>
        </w:rPr>
        <w:t>“动词原形+ing”可作动名词用，具有动词的特征和变化形式，但在句子中的用法及功能类同名词：在句子可作主语、宾语、表语、定语</w:t>
      </w:r>
      <w:r>
        <w:rPr>
          <w:rFonts w:hint="eastAsia" w:ascii="Times New Roman" w:hAnsi="Times New Roman" w:eastAsia="宋体"/>
          <w:lang w:val="en-US" w:eastAsia="zh-CN"/>
        </w:rPr>
        <w:t>，</w:t>
      </w:r>
      <w:r>
        <w:rPr>
          <w:rFonts w:hint="default" w:ascii="Times New Roman" w:hAnsi="Times New Roman" w:eastAsia="宋体"/>
          <w:lang w:val="en-US"/>
        </w:rPr>
        <w:t>也可被副词修饰或支配宾语。</w:t>
      </w:r>
    </w:p>
    <w:p>
      <w:pPr>
        <w:rPr>
          <w:rFonts w:hint="default" w:ascii="Times New Roman" w:hAnsi="Times New Roman" w:eastAsia="宋体"/>
          <w:lang w:val="en-US"/>
        </w:rPr>
      </w:pPr>
      <w:r>
        <w:rPr>
          <w:rFonts w:hint="default" w:ascii="Times New Roman" w:hAnsi="Times New Roman" w:eastAsia="宋体"/>
          <w:lang w:val="en-US"/>
        </w:rPr>
        <w:t>1.</w:t>
      </w:r>
      <w:r>
        <w:rPr>
          <w:rFonts w:hint="default" w:ascii="Times New Roman" w:hAnsi="Times New Roman" w:eastAsia="宋体"/>
          <w:u w:val="single"/>
          <w:lang w:val="en-US"/>
        </w:rPr>
        <w:t>Reading</w:t>
      </w:r>
      <w:r>
        <w:rPr>
          <w:rFonts w:hint="default" w:ascii="Times New Roman" w:hAnsi="Times New Roman" w:eastAsia="宋体"/>
          <w:lang w:val="en-US"/>
        </w:rPr>
        <w:t xml:space="preserve"> is an art.</w:t>
      </w:r>
    </w:p>
    <w:p>
      <w:pPr>
        <w:rPr>
          <w:rFonts w:hint="default" w:ascii="Times New Roman" w:hAnsi="Times New Roman" w:eastAsia="宋体"/>
          <w:lang w:val="en-US"/>
        </w:rPr>
      </w:pPr>
      <w:r>
        <w:rPr>
          <w:rFonts w:hint="default" w:ascii="Times New Roman" w:hAnsi="Times New Roman" w:eastAsia="宋体"/>
          <w:lang w:val="en-US"/>
        </w:rPr>
        <w:t xml:space="preserve">2.They went on </w:t>
      </w:r>
      <w:r>
        <w:rPr>
          <w:rFonts w:hint="default" w:ascii="Times New Roman" w:hAnsi="Times New Roman" w:eastAsia="宋体"/>
          <w:u w:val="single"/>
          <w:lang w:val="en-US"/>
        </w:rPr>
        <w:t>walking</w:t>
      </w:r>
      <w:r>
        <w:rPr>
          <w:rFonts w:hint="default" w:ascii="Times New Roman" w:hAnsi="Times New Roman" w:eastAsia="宋体"/>
          <w:lang w:val="en-US"/>
        </w:rPr>
        <w:t xml:space="preserve"> and never stopped </w:t>
      </w:r>
      <w:r>
        <w:rPr>
          <w:rFonts w:hint="default" w:ascii="Times New Roman" w:hAnsi="Times New Roman" w:eastAsia="宋体"/>
          <w:u w:val="single"/>
          <w:lang w:val="en-US"/>
        </w:rPr>
        <w:t>talking</w:t>
      </w:r>
      <w:r>
        <w:rPr>
          <w:rFonts w:hint="default" w:ascii="Times New Roman" w:hAnsi="Times New Roman" w:eastAsia="宋体"/>
          <w:lang w:val="en-US"/>
        </w:rPr>
        <w:t>.</w:t>
      </w:r>
    </w:p>
    <w:p>
      <w:pPr>
        <w:rPr>
          <w:rFonts w:hint="default" w:ascii="Times New Roman" w:hAnsi="Times New Roman" w:eastAsia="宋体"/>
          <w:lang w:val="en-US"/>
        </w:rPr>
      </w:pPr>
      <w:r>
        <w:rPr>
          <w:rFonts w:hint="default" w:ascii="Times New Roman" w:hAnsi="Times New Roman" w:eastAsia="宋体"/>
          <w:lang w:val="en-US"/>
        </w:rPr>
        <w:t xml:space="preserve">3.Your task is quickly </w:t>
      </w:r>
      <w:r>
        <w:rPr>
          <w:rFonts w:hint="default" w:ascii="Times New Roman" w:hAnsi="Times New Roman" w:eastAsia="宋体"/>
          <w:u w:val="single"/>
          <w:lang w:val="en-US"/>
        </w:rPr>
        <w:t>cleaning the windows</w:t>
      </w:r>
      <w:r>
        <w:rPr>
          <w:rFonts w:hint="default" w:ascii="Times New Roman" w:hAnsi="Times New Roman" w:eastAsia="宋体"/>
          <w:lang w:val="en-US"/>
        </w:rPr>
        <w:t>.</w:t>
      </w:r>
    </w:p>
    <w:p>
      <w:pPr>
        <w:rPr>
          <w:rFonts w:hint="default" w:ascii="Times New Roman" w:hAnsi="Times New Roman" w:eastAsia="宋体"/>
          <w:lang w:val="en-US"/>
        </w:rPr>
      </w:pPr>
      <w:r>
        <w:rPr>
          <w:rFonts w:hint="default" w:ascii="Times New Roman" w:hAnsi="Times New Roman" w:eastAsia="宋体"/>
          <w:lang w:val="en-US"/>
        </w:rPr>
        <w:t xml:space="preserve">4.This is a </w:t>
      </w:r>
      <w:r>
        <w:rPr>
          <w:rFonts w:hint="default" w:ascii="Times New Roman" w:hAnsi="Times New Roman" w:eastAsia="宋体"/>
          <w:u w:val="single"/>
          <w:lang w:val="en-US"/>
        </w:rPr>
        <w:t>reading</w:t>
      </w:r>
      <w:r>
        <w:rPr>
          <w:rFonts w:hint="default" w:ascii="Times New Roman" w:hAnsi="Times New Roman" w:eastAsia="宋体"/>
          <w:lang w:val="en-US"/>
        </w:rPr>
        <w:t xml:space="preserve"> room.</w:t>
      </w:r>
    </w:p>
    <w:p>
      <w:pPr>
        <w:rPr>
          <w:rFonts w:hint="default" w:ascii="Times New Roman" w:hAnsi="Times New Roman" w:eastAsia="宋体"/>
          <w:lang w:val="en-US"/>
        </w:rPr>
      </w:pPr>
      <w:r>
        <w:rPr>
          <w:rFonts w:hint="default" w:ascii="Times New Roman" w:hAnsi="Times New Roman" w:eastAsia="宋体"/>
          <w:lang w:val="en-US"/>
        </w:rPr>
        <w:t>to不定式或动名词可在主语的位置上，但一般用it代替它作形式主语，这种情况it叫形式主语。</w:t>
      </w:r>
    </w:p>
    <w:p>
      <w:pPr>
        <w:rPr>
          <w:rFonts w:hint="default" w:ascii="Times New Roman" w:hAnsi="Times New Roman" w:eastAsia="宋体"/>
          <w:lang w:val="en-US"/>
        </w:rPr>
      </w:pPr>
      <w:r>
        <w:rPr>
          <w:rFonts w:hint="default" w:ascii="Times New Roman" w:hAnsi="Times New Roman" w:eastAsia="宋体"/>
          <w:lang w:val="en-US"/>
        </w:rPr>
        <w:t>1)</w:t>
      </w:r>
      <w:r>
        <w:rPr>
          <w:rFonts w:hint="default" w:ascii="Times New Roman" w:hAnsi="Times New Roman" w:eastAsia="宋体"/>
          <w:u w:val="single"/>
          <w:lang w:val="en-US"/>
        </w:rPr>
        <w:t>It</w:t>
      </w:r>
      <w:r>
        <w:rPr>
          <w:rFonts w:hint="default" w:ascii="Times New Roman" w:hAnsi="Times New Roman" w:eastAsia="宋体"/>
          <w:lang w:val="en-US"/>
        </w:rPr>
        <w:t xml:space="preserve">'s a great honor </w:t>
      </w:r>
      <w:r>
        <w:rPr>
          <w:rFonts w:hint="default" w:ascii="Times New Roman" w:hAnsi="Times New Roman" w:eastAsia="宋体"/>
          <w:u w:val="single"/>
          <w:lang w:val="en-US"/>
        </w:rPr>
        <w:t>to be invited</w:t>
      </w:r>
      <w:r>
        <w:rPr>
          <w:rFonts w:hint="default" w:ascii="Times New Roman" w:hAnsi="Times New Roman" w:eastAsia="宋体"/>
          <w:lang w:val="en-US"/>
        </w:rPr>
        <w:t>.被邀请很荣幸。</w:t>
      </w:r>
    </w:p>
    <w:p>
      <w:pPr>
        <w:rPr>
          <w:rFonts w:hint="default" w:ascii="Times New Roman" w:hAnsi="Times New Roman" w:eastAsia="宋体"/>
          <w:lang w:val="en-US"/>
        </w:rPr>
      </w:pPr>
      <w:r>
        <w:rPr>
          <w:rFonts w:hint="default" w:ascii="Times New Roman" w:hAnsi="Times New Roman" w:eastAsia="宋体"/>
          <w:lang w:val="en-US"/>
        </w:rPr>
        <w:t>2)</w:t>
      </w:r>
      <w:r>
        <w:rPr>
          <w:rFonts w:hint="default" w:ascii="Times New Roman" w:hAnsi="Times New Roman" w:eastAsia="宋体"/>
          <w:u w:val="single"/>
          <w:lang w:val="en-US"/>
        </w:rPr>
        <w:t>It</w:t>
      </w:r>
      <w:r>
        <w:rPr>
          <w:rFonts w:hint="default" w:ascii="Times New Roman" w:hAnsi="Times New Roman" w:eastAsia="宋体"/>
          <w:lang w:val="en-US"/>
        </w:rPr>
        <w:t xml:space="preserve"> is no use </w:t>
      </w:r>
      <w:r>
        <w:rPr>
          <w:rFonts w:hint="default" w:ascii="Times New Roman" w:hAnsi="Times New Roman" w:eastAsia="宋体"/>
          <w:u w:val="single"/>
          <w:lang w:val="en-US"/>
        </w:rPr>
        <w:t>crying over spilt milk</w:t>
      </w:r>
      <w:r>
        <w:rPr>
          <w:rFonts w:hint="default" w:ascii="Times New Roman" w:hAnsi="Times New Roman" w:eastAsia="宋体"/>
          <w:lang w:val="en-US"/>
        </w:rPr>
        <w:t>.覆水难收。</w:t>
      </w:r>
    </w:p>
    <w:p>
      <w:pPr>
        <w:rPr>
          <w:rFonts w:hint="default" w:ascii="Times New Roman" w:hAnsi="Times New Roman" w:eastAsia="宋体"/>
          <w:lang w:val="en-US"/>
        </w:rPr>
      </w:pPr>
      <w:r>
        <w:rPr>
          <w:rFonts w:hint="default" w:ascii="Times New Roman" w:hAnsi="Times New Roman" w:eastAsia="宋体"/>
          <w:lang w:val="en-US"/>
        </w:rPr>
        <w:t>在宾语的位置上，用it代替它作形式宾语，这种情况it叫形式宾语。</w:t>
      </w:r>
    </w:p>
    <w:p>
      <w:pPr>
        <w:rPr>
          <w:rFonts w:hint="default" w:ascii="Times New Roman" w:hAnsi="Times New Roman" w:eastAsia="宋体"/>
          <w:lang w:val="en-US"/>
        </w:rPr>
      </w:pPr>
      <w:r>
        <w:rPr>
          <w:rFonts w:hint="default" w:ascii="Times New Roman" w:hAnsi="Times New Roman" w:eastAsia="宋体"/>
          <w:lang w:val="en-US"/>
        </w:rPr>
        <w:t xml:space="preserve">1)We think </w:t>
      </w:r>
      <w:r>
        <w:rPr>
          <w:rFonts w:hint="default" w:ascii="Times New Roman" w:hAnsi="Times New Roman" w:eastAsia="宋体"/>
          <w:u w:val="single"/>
          <w:lang w:val="en-US"/>
        </w:rPr>
        <w:t>it</w:t>
      </w:r>
      <w:r>
        <w:rPr>
          <w:rFonts w:hint="default" w:ascii="Times New Roman" w:hAnsi="Times New Roman" w:eastAsia="宋体"/>
          <w:lang w:val="en-US"/>
        </w:rPr>
        <w:t xml:space="preserve"> important </w:t>
      </w:r>
      <w:r>
        <w:rPr>
          <w:rFonts w:hint="default" w:ascii="Times New Roman" w:hAnsi="Times New Roman" w:eastAsia="宋体"/>
          <w:u w:val="single"/>
          <w:lang w:val="en-US"/>
        </w:rPr>
        <w:t>to learm English</w:t>
      </w:r>
      <w:r>
        <w:rPr>
          <w:rFonts w:hint="default" w:ascii="Times New Roman" w:hAnsi="Times New Roman" w:eastAsia="宋体"/>
          <w:lang w:val="en-US"/>
        </w:rPr>
        <w:t>.</w:t>
      </w:r>
    </w:p>
    <w:p>
      <w:pPr>
        <w:rPr>
          <w:rFonts w:hint="default" w:ascii="Times New Roman" w:hAnsi="Times New Roman" w:eastAsia="宋体"/>
          <w:lang w:val="en-US"/>
        </w:rPr>
      </w:pPr>
      <w:r>
        <w:rPr>
          <w:rFonts w:hint="default" w:ascii="Times New Roman" w:hAnsi="Times New Roman" w:eastAsia="宋体"/>
          <w:lang w:val="en-US"/>
        </w:rPr>
        <w:t>我们认为学英语很重要。</w:t>
      </w:r>
    </w:p>
    <w:p>
      <w:pPr>
        <w:rPr>
          <w:rFonts w:hint="default" w:ascii="Times New Roman" w:hAnsi="Times New Roman" w:eastAsia="宋体"/>
          <w:lang w:val="en-US"/>
        </w:rPr>
      </w:pPr>
      <w:r>
        <w:rPr>
          <w:rFonts w:hint="default" w:ascii="Times New Roman" w:hAnsi="Times New Roman" w:eastAsia="宋体"/>
          <w:lang w:val="en-US"/>
        </w:rPr>
        <w:t xml:space="preserve">2)I found </w:t>
      </w:r>
      <w:r>
        <w:rPr>
          <w:rFonts w:hint="default" w:ascii="Times New Roman" w:hAnsi="Times New Roman" w:eastAsia="宋体"/>
          <w:u w:val="single"/>
          <w:lang w:val="en-US"/>
        </w:rPr>
        <w:t>it</w:t>
      </w:r>
      <w:r>
        <w:rPr>
          <w:rFonts w:hint="default" w:ascii="Times New Roman" w:hAnsi="Times New Roman" w:eastAsia="宋体"/>
          <w:lang w:val="en-US"/>
        </w:rPr>
        <w:t xml:space="preserve"> pleasant </w:t>
      </w:r>
      <w:r>
        <w:rPr>
          <w:rFonts w:hint="default" w:ascii="Times New Roman" w:hAnsi="Times New Roman" w:eastAsia="宋体"/>
          <w:u w:val="single"/>
          <w:lang w:val="en-US"/>
        </w:rPr>
        <w:t>walking in the park</w:t>
      </w:r>
      <w:r>
        <w:rPr>
          <w:rFonts w:hint="default" w:ascii="Times New Roman" w:hAnsi="Times New Roman" w:eastAsia="宋体"/>
          <w:lang w:val="en-US"/>
        </w:rPr>
        <w:t>.</w:t>
      </w:r>
    </w:p>
    <w:p>
      <w:pPr>
        <w:rPr>
          <w:rFonts w:hint="default" w:ascii="Times New Roman" w:hAnsi="Times New Roman" w:eastAsia="宋体"/>
          <w:lang w:val="en-US"/>
        </w:rPr>
      </w:pPr>
      <w:r>
        <w:rPr>
          <w:rFonts w:hint="default" w:ascii="Times New Roman" w:hAnsi="Times New Roman" w:eastAsia="宋体"/>
          <w:lang w:val="en-US"/>
        </w:rPr>
        <w:t>在公园里走是件乐事。</w:t>
      </w:r>
    </w:p>
    <w:p>
      <w:pPr>
        <w:rPr>
          <w:rFonts w:hint="default" w:ascii="Times New Roman" w:hAnsi="Times New Roman" w:eastAsia="宋体"/>
          <w:lang w:val="en-US"/>
        </w:rPr>
      </w:pPr>
      <w:r>
        <w:rPr>
          <w:rFonts w:hint="default" w:ascii="Times New Roman" w:hAnsi="Times New Roman" w:eastAsia="宋体"/>
          <w:lang w:val="en-US"/>
        </w:rPr>
        <w:t>对动名词或不定式进行否定时，在不定式或动名词前加not</w:t>
      </w:r>
      <w:r>
        <w:rPr>
          <w:rFonts w:hint="eastAsia" w:ascii="Times New Roman" w:hAnsi="Times New Roman" w:eastAsia="宋体"/>
          <w:lang w:val="en-US" w:eastAsia="zh-CN"/>
        </w:rPr>
        <w:t>否</w:t>
      </w:r>
      <w:r>
        <w:rPr>
          <w:rFonts w:hint="default" w:ascii="Times New Roman" w:hAnsi="Times New Roman" w:eastAsia="宋体"/>
          <w:lang w:val="en-US"/>
        </w:rPr>
        <w:t>定。</w:t>
      </w:r>
    </w:p>
    <w:p>
      <w:pPr>
        <w:rPr>
          <w:rFonts w:hint="default" w:ascii="Times New Roman" w:hAnsi="Times New Roman" w:eastAsia="宋体"/>
          <w:lang w:val="en-US"/>
        </w:rPr>
      </w:pPr>
      <w:r>
        <w:rPr>
          <w:rFonts w:hint="default" w:ascii="Times New Roman" w:hAnsi="Times New Roman" w:eastAsia="宋体"/>
          <w:lang w:val="en-US"/>
        </w:rPr>
        <w:t xml:space="preserve">1)He pretended </w:t>
      </w:r>
      <w:r>
        <w:rPr>
          <w:rFonts w:hint="default" w:ascii="Times New Roman" w:hAnsi="Times New Roman" w:eastAsia="宋体"/>
          <w:u w:val="single"/>
          <w:lang w:val="en-US"/>
        </w:rPr>
        <w:t>not to see her</w:t>
      </w:r>
      <w:r>
        <w:rPr>
          <w:rFonts w:hint="default" w:ascii="Times New Roman" w:hAnsi="Times New Roman" w:eastAsia="宋体"/>
          <w:lang w:val="en-US"/>
        </w:rPr>
        <w:t>.</w:t>
      </w:r>
    </w:p>
    <w:p>
      <w:pPr>
        <w:rPr>
          <w:rFonts w:hint="default" w:ascii="Times New Roman" w:hAnsi="Times New Roman" w:eastAsia="宋体"/>
          <w:lang w:val="en-US"/>
        </w:rPr>
      </w:pPr>
      <w:r>
        <w:rPr>
          <w:rFonts w:hint="default" w:ascii="Times New Roman" w:hAnsi="Times New Roman" w:eastAsia="宋体"/>
          <w:lang w:val="en-US"/>
        </w:rPr>
        <w:t xml:space="preserve">2)He regrets </w:t>
      </w:r>
      <w:r>
        <w:rPr>
          <w:rFonts w:hint="default" w:ascii="Times New Roman" w:hAnsi="Times New Roman" w:eastAsia="宋体"/>
          <w:u w:val="single"/>
          <w:lang w:val="en-US"/>
        </w:rPr>
        <w:t>not joining them</w:t>
      </w:r>
      <w:r>
        <w:rPr>
          <w:rFonts w:hint="default" w:ascii="Times New Roman" w:hAnsi="Times New Roman" w:eastAsia="宋体"/>
          <w:lang w:val="en-US"/>
        </w:rPr>
        <w:t>.</w:t>
      </w:r>
    </w:p>
    <w:p>
      <w:pPr>
        <w:rPr>
          <w:rFonts w:hint="default" w:ascii="Times New Roman" w:hAnsi="Times New Roman" w:eastAsia="宋体"/>
          <w:lang w:val="en-US"/>
        </w:rPr>
      </w:pPr>
    </w:p>
    <w:p>
      <w:pPr>
        <w:rPr>
          <w:rFonts w:hint="default" w:ascii="Times New Roman" w:hAnsi="Times New Roman" w:eastAsia="宋体"/>
          <w:lang w:val="en-US"/>
        </w:rPr>
      </w:pPr>
      <w:r>
        <w:rPr>
          <w:rFonts w:hint="default" w:ascii="Times New Roman" w:hAnsi="Times New Roman" w:eastAsia="宋体"/>
          <w:lang w:val="en-US"/>
        </w:rPr>
        <w:t>（1）in order to+v表示目的</w:t>
      </w:r>
    </w:p>
    <w:p>
      <w:pPr>
        <w:rPr>
          <w:rFonts w:hint="default" w:ascii="Times New Roman" w:hAnsi="Times New Roman" w:eastAsia="宋体"/>
          <w:lang w:val="en-US"/>
        </w:rPr>
      </w:pPr>
      <w:r>
        <w:rPr>
          <w:rFonts w:hint="default" w:ascii="Times New Roman" w:hAnsi="Times New Roman" w:eastAsia="宋体"/>
          <w:lang w:val="en-US"/>
        </w:rPr>
        <w:t>（2）so as to+v表示目的</w:t>
      </w:r>
    </w:p>
    <w:p>
      <w:pPr>
        <w:rPr>
          <w:rFonts w:hint="default" w:ascii="Times New Roman" w:hAnsi="Times New Roman" w:eastAsia="宋体"/>
          <w:lang w:val="en-US"/>
        </w:rPr>
      </w:pPr>
      <w:r>
        <w:rPr>
          <w:rFonts w:hint="default" w:ascii="Times New Roman" w:hAnsi="Times New Roman" w:eastAsia="宋体"/>
          <w:lang w:val="en-US"/>
        </w:rPr>
        <w:t>（3）由in order to引导的目的状语，</w:t>
      </w:r>
      <w:r>
        <w:rPr>
          <w:rFonts w:hint="eastAsia" w:ascii="Times New Roman" w:hAnsi="Times New Roman" w:eastAsia="宋体"/>
          <w:lang w:val="en-US" w:eastAsia="zh-CN"/>
        </w:rPr>
        <w:t>可放在</w:t>
      </w:r>
      <w:r>
        <w:rPr>
          <w:rFonts w:hint="default" w:ascii="Times New Roman" w:hAnsi="Times New Roman" w:eastAsia="宋体"/>
          <w:lang w:val="en-US"/>
        </w:rPr>
        <w:t>句首，句尾。</w:t>
      </w:r>
    </w:p>
    <w:p>
      <w:pPr>
        <w:ind w:firstLine="420" w:firstLineChars="200"/>
        <w:rPr>
          <w:rFonts w:hint="default" w:ascii="Times New Roman" w:hAnsi="Times New Roman" w:eastAsia="宋体"/>
          <w:lang w:val="en-US"/>
        </w:rPr>
      </w:pPr>
      <w:r>
        <w:rPr>
          <w:rFonts w:hint="default" w:ascii="Times New Roman" w:hAnsi="Times New Roman" w:eastAsia="宋体"/>
          <w:lang w:val="en-US"/>
        </w:rPr>
        <w:t>由so as to引导的目的状语，只能</w:t>
      </w:r>
      <w:r>
        <w:rPr>
          <w:rFonts w:hint="eastAsia" w:ascii="Times New Roman" w:hAnsi="Times New Roman" w:eastAsia="宋体"/>
          <w:lang w:val="en-US" w:eastAsia="zh-CN"/>
        </w:rPr>
        <w:t>放在</w:t>
      </w:r>
      <w:r>
        <w:rPr>
          <w:rFonts w:hint="default" w:ascii="Times New Roman" w:hAnsi="Times New Roman" w:eastAsia="宋体"/>
          <w:lang w:val="en-US"/>
        </w:rPr>
        <w:t>句尾。</w:t>
      </w:r>
    </w:p>
    <w:p>
      <w:pPr>
        <w:rPr>
          <w:rFonts w:hint="default" w:ascii="Times New Roman" w:hAnsi="Times New Roman" w:eastAsia="宋体"/>
          <w:lang w:val="en-US"/>
        </w:rPr>
      </w:pPr>
      <w:r>
        <w:rPr>
          <w:rFonts w:hint="default" w:ascii="Times New Roman" w:hAnsi="Times New Roman" w:eastAsia="宋体"/>
          <w:lang w:val="en-US"/>
        </w:rPr>
        <w:t xml:space="preserve">1.I've written it down </w:t>
      </w:r>
      <w:r>
        <w:rPr>
          <w:rFonts w:hint="default" w:ascii="Times New Roman" w:hAnsi="Times New Roman" w:eastAsia="宋体"/>
          <w:u w:val="single"/>
          <w:lang w:val="en-US"/>
        </w:rPr>
        <w:t>in order to</w:t>
      </w:r>
      <w:r>
        <w:rPr>
          <w:rFonts w:hint="default" w:ascii="Times New Roman" w:hAnsi="Times New Roman" w:eastAsia="宋体"/>
          <w:lang w:val="en-US"/>
        </w:rPr>
        <w:t xml:space="preserve"> remember it.</w:t>
      </w:r>
    </w:p>
    <w:p>
      <w:pPr>
        <w:rPr>
          <w:rFonts w:hint="default" w:ascii="Times New Roman" w:hAnsi="Times New Roman" w:eastAsia="宋体"/>
          <w:lang w:val="en-US"/>
        </w:rPr>
      </w:pPr>
      <w:r>
        <w:rPr>
          <w:rFonts w:hint="default" w:ascii="Times New Roman" w:hAnsi="Times New Roman" w:eastAsia="宋体"/>
          <w:lang w:val="en-US"/>
        </w:rPr>
        <w:t>2.He shouted and waved so as to be</w:t>
      </w:r>
      <w:r>
        <w:rPr>
          <w:rFonts w:hint="eastAsia" w:ascii="Times New Roman" w:hAnsi="Times New Roman" w:eastAsia="宋体"/>
          <w:lang w:val="en-US" w:eastAsia="zh-CN"/>
        </w:rPr>
        <w:t xml:space="preserve"> </w:t>
      </w:r>
      <w:r>
        <w:rPr>
          <w:rFonts w:hint="default" w:ascii="Times New Roman" w:hAnsi="Times New Roman" w:eastAsia="宋体"/>
          <w:lang w:val="en-US"/>
        </w:rPr>
        <w:t>noticed.</w:t>
      </w:r>
    </w:p>
    <w:p>
      <w:pPr>
        <w:rPr>
          <w:rFonts w:hint="default" w:ascii="Times New Roman" w:hAnsi="Times New Roman" w:eastAsia="宋体"/>
          <w:lang w:val="en-US"/>
        </w:rPr>
      </w:pPr>
      <w:r>
        <w:rPr>
          <w:rFonts w:hint="default" w:ascii="Times New Roman" w:hAnsi="Times New Roman" w:eastAsia="宋体"/>
          <w:lang w:val="en-US"/>
        </w:rPr>
        <w:t>（4）它们的否定形式分别在to前加not.</w:t>
      </w:r>
    </w:p>
    <w:p>
      <w:pPr>
        <w:rPr>
          <w:rFonts w:hint="default" w:ascii="Times New Roman" w:hAnsi="Times New Roman" w:eastAsia="宋体"/>
          <w:lang w:val="en-US"/>
        </w:rPr>
      </w:pPr>
      <w:r>
        <w:rPr>
          <w:rFonts w:hint="default" w:ascii="Times New Roman" w:hAnsi="Times New Roman" w:eastAsia="宋体"/>
          <w:lang w:val="en-US"/>
        </w:rPr>
        <w:t xml:space="preserve">1.I've written it down </w:t>
      </w:r>
      <w:r>
        <w:rPr>
          <w:rFonts w:hint="default" w:ascii="Times New Roman" w:hAnsi="Times New Roman" w:eastAsia="宋体"/>
          <w:u w:val="single"/>
          <w:lang w:val="en-US"/>
        </w:rPr>
        <w:t>in order not to</w:t>
      </w:r>
      <w:r>
        <w:rPr>
          <w:rFonts w:hint="default" w:ascii="Times New Roman" w:hAnsi="Times New Roman" w:eastAsia="宋体"/>
          <w:lang w:val="en-US"/>
        </w:rPr>
        <w:t xml:space="preserve"> forget it.</w:t>
      </w:r>
    </w:p>
    <w:p>
      <w:pPr>
        <w:rPr>
          <w:rFonts w:hint="default" w:ascii="Times New Roman" w:hAnsi="Times New Roman" w:eastAsia="宋体"/>
          <w:lang w:val="en-US"/>
        </w:rPr>
      </w:pPr>
      <w:r>
        <w:rPr>
          <w:rFonts w:hint="default" w:ascii="Times New Roman" w:hAnsi="Times New Roman" w:eastAsia="宋体"/>
          <w:lang w:val="en-US"/>
        </w:rPr>
        <w:t xml:space="preserve">2.He said nothing </w:t>
      </w:r>
      <w:r>
        <w:rPr>
          <w:rFonts w:hint="default" w:ascii="Times New Roman" w:hAnsi="Times New Roman" w:eastAsia="宋体"/>
          <w:u w:val="single"/>
          <w:lang w:val="en-US"/>
        </w:rPr>
        <w:t>so as not to</w:t>
      </w:r>
      <w:r>
        <w:rPr>
          <w:rFonts w:hint="default" w:ascii="Times New Roman" w:hAnsi="Times New Roman" w:eastAsia="宋体"/>
          <w:lang w:val="en-US"/>
        </w:rPr>
        <w:t xml:space="preserve"> be noticed.</w:t>
      </w:r>
    </w:p>
    <w:p>
      <w:pPr>
        <w:rPr>
          <w:rFonts w:hint="default" w:ascii="Times New Roman" w:hAnsi="Times New Roman" w:eastAsia="宋体"/>
          <w:lang w:val="en-US"/>
        </w:rPr>
      </w:pPr>
    </w:p>
    <w:p>
      <w:pPr>
        <w:rPr>
          <w:rFonts w:hint="default" w:ascii="Times New Roman" w:hAnsi="Times New Roman" w:eastAsia="宋体"/>
          <w:lang w:val="en-US"/>
        </w:rPr>
      </w:pPr>
      <w:r>
        <w:rPr>
          <w:rFonts w:hint="default" w:ascii="Times New Roman" w:hAnsi="Times New Roman" w:eastAsia="宋体"/>
          <w:lang w:val="en-US"/>
        </w:rPr>
        <w:t>包含不定式和动名词的一些固定结构</w:t>
      </w:r>
    </w:p>
    <w:p>
      <w:pPr>
        <w:rPr>
          <w:rFonts w:hint="default" w:ascii="Times New Roman" w:hAnsi="Times New Roman" w:eastAsia="宋体"/>
          <w:lang w:val="en-US"/>
        </w:rPr>
      </w:pPr>
      <w:r>
        <w:rPr>
          <w:rFonts w:hint="default" w:ascii="Times New Roman" w:hAnsi="Times New Roman" w:eastAsia="宋体"/>
          <w:lang w:val="en-US"/>
        </w:rPr>
        <w:t>（1）too~to...…:太…以至于不能…</w:t>
      </w:r>
    </w:p>
    <w:p>
      <w:pPr>
        <w:rPr>
          <w:rFonts w:hint="default" w:ascii="Times New Roman" w:hAnsi="Times New Roman" w:eastAsia="宋体"/>
          <w:lang w:val="en-US"/>
        </w:rPr>
      </w:pPr>
      <w:r>
        <w:rPr>
          <w:rFonts w:hint="default" w:ascii="Times New Roman" w:hAnsi="Times New Roman" w:eastAsia="宋体"/>
          <w:lang w:val="en-US"/>
        </w:rPr>
        <w:t xml:space="preserve">The room is </w:t>
      </w:r>
      <w:r>
        <w:rPr>
          <w:rFonts w:hint="default" w:ascii="Times New Roman" w:hAnsi="Times New Roman" w:eastAsia="宋体"/>
          <w:u w:val="single"/>
          <w:lang w:val="en-US"/>
        </w:rPr>
        <w:t>too small to</w:t>
      </w:r>
      <w:r>
        <w:rPr>
          <w:rFonts w:hint="default" w:ascii="Times New Roman" w:hAnsi="Times New Roman" w:eastAsia="宋体"/>
          <w:lang w:val="en-US"/>
        </w:rPr>
        <w:t xml:space="preserve"> live.</w:t>
      </w:r>
    </w:p>
    <w:p>
      <w:pPr>
        <w:rPr>
          <w:rFonts w:hint="default" w:ascii="Times New Roman" w:hAnsi="Times New Roman" w:eastAsia="宋体"/>
          <w:lang w:val="en-US"/>
        </w:rPr>
      </w:pPr>
      <w:r>
        <w:rPr>
          <w:rFonts w:hint="default" w:ascii="Times New Roman" w:hAnsi="Times New Roman" w:eastAsia="宋体"/>
          <w:lang w:val="en-US"/>
        </w:rPr>
        <w:t>（2）enough +n+ to+v/adj+enough+to+v:足够……可以…</w:t>
      </w:r>
    </w:p>
    <w:p>
      <w:pPr>
        <w:rPr>
          <w:rFonts w:hint="default" w:ascii="Times New Roman" w:hAnsi="Times New Roman" w:eastAsia="宋体"/>
          <w:lang w:val="en-US"/>
        </w:rPr>
      </w:pPr>
      <w:r>
        <w:rPr>
          <w:rFonts w:hint="default" w:ascii="Times New Roman" w:hAnsi="Times New Roman" w:eastAsia="宋体"/>
          <w:lang w:val="en-US"/>
        </w:rPr>
        <w:t xml:space="preserve">There is </w:t>
      </w:r>
      <w:r>
        <w:rPr>
          <w:rFonts w:hint="default" w:ascii="Times New Roman" w:hAnsi="Times New Roman" w:eastAsia="宋体"/>
          <w:u w:val="single"/>
          <w:lang w:val="en-US"/>
        </w:rPr>
        <w:t>enough food</w:t>
      </w:r>
      <w:r>
        <w:rPr>
          <w:rFonts w:hint="default" w:ascii="Times New Roman" w:hAnsi="Times New Roman" w:eastAsia="宋体"/>
          <w:lang w:val="en-US"/>
        </w:rPr>
        <w:t xml:space="preserve"> to eat.</w:t>
      </w:r>
    </w:p>
    <w:p>
      <w:pPr>
        <w:rPr>
          <w:rFonts w:hint="default" w:ascii="Times New Roman" w:hAnsi="Times New Roman" w:eastAsia="宋体"/>
          <w:lang w:val="en-US"/>
        </w:rPr>
      </w:pPr>
      <w:r>
        <w:rPr>
          <w:rFonts w:hint="default" w:ascii="Times New Roman" w:hAnsi="Times New Roman" w:eastAsia="宋体"/>
          <w:lang w:val="en-US"/>
        </w:rPr>
        <w:t xml:space="preserve">The box is </w:t>
      </w:r>
      <w:r>
        <w:rPr>
          <w:rFonts w:hint="default" w:ascii="Times New Roman" w:hAnsi="Times New Roman" w:eastAsia="宋体"/>
          <w:u w:val="single"/>
          <w:lang w:val="en-US"/>
        </w:rPr>
        <w:t>big enou</w:t>
      </w:r>
      <w:r>
        <w:rPr>
          <w:rFonts w:hint="eastAsia" w:ascii="Times New Roman" w:hAnsi="Times New Roman" w:eastAsia="宋体"/>
          <w:u w:val="single"/>
          <w:lang w:val="en-US" w:eastAsia="zh-CN"/>
        </w:rPr>
        <w:t>g</w:t>
      </w:r>
      <w:r>
        <w:rPr>
          <w:rFonts w:hint="default" w:ascii="Times New Roman" w:hAnsi="Times New Roman" w:eastAsia="宋体"/>
          <w:u w:val="single"/>
          <w:lang w:val="en-US"/>
        </w:rPr>
        <w:t>h to</w:t>
      </w:r>
      <w:r>
        <w:rPr>
          <w:rFonts w:hint="default" w:ascii="Times New Roman" w:hAnsi="Times New Roman" w:eastAsia="宋体"/>
          <w:lang w:val="en-US"/>
        </w:rPr>
        <w:t xml:space="preserve"> contain six apple</w:t>
      </w:r>
    </w:p>
    <w:p>
      <w:pPr>
        <w:rPr>
          <w:rFonts w:hint="default" w:ascii="Times New Roman" w:hAnsi="Times New Roman" w:eastAsia="宋体"/>
          <w:lang w:val="en-US"/>
        </w:rPr>
      </w:pPr>
      <w:r>
        <w:rPr>
          <w:rFonts w:hint="default" w:ascii="Times New Roman" w:hAnsi="Times New Roman" w:eastAsia="宋体"/>
          <w:lang w:val="en-US"/>
        </w:rPr>
        <w:t>（3）On-ing:~一…就…</w:t>
      </w:r>
    </w:p>
    <w:p>
      <w:pPr>
        <w:rPr>
          <w:rFonts w:hint="default" w:ascii="Times New Roman" w:hAnsi="Times New Roman" w:eastAsia="宋体"/>
          <w:lang w:val="en-US"/>
        </w:rPr>
      </w:pPr>
      <w:r>
        <w:rPr>
          <w:rFonts w:hint="default" w:ascii="Times New Roman" w:hAnsi="Times New Roman" w:eastAsia="宋体"/>
          <w:u w:val="none"/>
          <w:lang w:val="en-US"/>
        </w:rPr>
        <w:t>On seeing</w:t>
      </w:r>
      <w:r>
        <w:rPr>
          <w:rFonts w:hint="default" w:ascii="Times New Roman" w:hAnsi="Times New Roman" w:eastAsia="宋体"/>
          <w:lang w:val="en-US"/>
        </w:rPr>
        <w:t xml:space="preserve"> the snake,</w:t>
      </w:r>
    </w:p>
    <w:p>
      <w:pPr>
        <w:rPr>
          <w:rFonts w:hint="default" w:ascii="Times New Roman" w:hAnsi="Times New Roman" w:eastAsia="宋体"/>
          <w:lang w:val="en-US"/>
        </w:rPr>
      </w:pPr>
      <w:r>
        <w:rPr>
          <w:rFonts w:hint="default" w:ascii="Times New Roman" w:hAnsi="Times New Roman" w:eastAsia="宋体"/>
          <w:lang w:val="en-US"/>
        </w:rPr>
        <w:t>the girl was very frightened.</w:t>
      </w:r>
    </w:p>
    <w:p>
      <w:pPr>
        <w:rPr>
          <w:rFonts w:hint="default" w:ascii="Times New Roman" w:hAnsi="Times New Roman" w:eastAsia="宋体"/>
          <w:lang w:val="en-US"/>
        </w:rPr>
      </w:pPr>
      <w:r>
        <w:rPr>
          <w:rFonts w:hint="default" w:ascii="Times New Roman" w:hAnsi="Times New Roman" w:eastAsia="宋体"/>
          <w:lang w:val="en-US"/>
        </w:rPr>
        <w:t>（4）There is no hope of~ing:没希望…</w:t>
      </w:r>
    </w:p>
    <w:p>
      <w:pPr>
        <w:rPr>
          <w:rFonts w:hint="default" w:ascii="Times New Roman" w:hAnsi="Times New Roman" w:eastAsia="宋体"/>
          <w:lang w:val="en-US"/>
        </w:rPr>
      </w:pPr>
      <w:r>
        <w:rPr>
          <w:rFonts w:hint="default" w:ascii="Times New Roman" w:hAnsi="Times New Roman" w:eastAsia="宋体"/>
          <w:u w:val="single"/>
          <w:lang w:val="en-US"/>
        </w:rPr>
        <w:t>There is no hope of seeing</w:t>
      </w:r>
      <w:r>
        <w:rPr>
          <w:rFonts w:hint="default" w:ascii="Times New Roman" w:hAnsi="Times New Roman" w:eastAsia="宋体"/>
          <w:lang w:val="en-US"/>
        </w:rPr>
        <w:t xml:space="preserve"> him.</w:t>
      </w:r>
    </w:p>
    <w:p>
      <w:pPr>
        <w:rPr>
          <w:rFonts w:hint="default" w:ascii="Times New Roman" w:hAnsi="Times New Roman" w:eastAsia="宋体"/>
          <w:lang w:val="en-US"/>
        </w:rPr>
      </w:pPr>
      <w:r>
        <w:rPr>
          <w:rFonts w:hint="default" w:ascii="Times New Roman" w:hAnsi="Times New Roman" w:eastAsia="宋体"/>
          <w:lang w:val="en-US"/>
        </w:rPr>
        <w:t>（5）feel like-ing:想要~</w:t>
      </w:r>
    </w:p>
    <w:p>
      <w:pPr>
        <w:rPr>
          <w:rFonts w:hint="default" w:ascii="Times New Roman" w:hAnsi="Times New Roman" w:eastAsia="宋体"/>
          <w:lang w:val="en-US"/>
        </w:rPr>
      </w:pPr>
      <w:r>
        <w:rPr>
          <w:rFonts w:hint="default" w:ascii="Times New Roman" w:hAnsi="Times New Roman" w:eastAsia="宋体"/>
          <w:lang w:val="en-US"/>
        </w:rPr>
        <w:t xml:space="preserve">I </w:t>
      </w:r>
      <w:r>
        <w:rPr>
          <w:rFonts w:hint="default" w:ascii="Times New Roman" w:hAnsi="Times New Roman" w:eastAsia="宋体"/>
          <w:u w:val="single"/>
          <w:lang w:val="en-US"/>
        </w:rPr>
        <w:t>feel like eating</w:t>
      </w:r>
      <w:r>
        <w:rPr>
          <w:rFonts w:hint="default" w:ascii="Times New Roman" w:hAnsi="Times New Roman" w:eastAsia="宋体"/>
          <w:lang w:val="en-US"/>
        </w:rPr>
        <w:t xml:space="preserve"> ice cream now.</w:t>
      </w:r>
    </w:p>
    <w:p>
      <w:pPr>
        <w:rPr>
          <w:rFonts w:hint="default" w:ascii="Times New Roman" w:hAnsi="Times New Roman" w:eastAsia="宋体"/>
          <w:lang w:val="en-US"/>
        </w:rPr>
      </w:pPr>
      <w:r>
        <w:rPr>
          <w:rFonts w:hint="default" w:ascii="Times New Roman" w:hAnsi="Times New Roman" w:eastAsia="宋体"/>
          <w:lang w:val="en-US"/>
        </w:rPr>
        <w:t>（6）have a hard time -ing:做一艰难。</w:t>
      </w:r>
    </w:p>
    <w:p>
      <w:pPr>
        <w:rPr>
          <w:rFonts w:hint="default" w:ascii="Times New Roman" w:hAnsi="Times New Roman" w:eastAsia="宋体"/>
          <w:lang w:val="en-US"/>
        </w:rPr>
      </w:pPr>
      <w:r>
        <w:rPr>
          <w:rFonts w:hint="default" w:ascii="Times New Roman" w:hAnsi="Times New Roman" w:eastAsia="宋体"/>
          <w:lang w:val="en-US"/>
        </w:rPr>
        <w:t xml:space="preserve">They </w:t>
      </w:r>
      <w:r>
        <w:rPr>
          <w:rFonts w:hint="default" w:ascii="Times New Roman" w:hAnsi="Times New Roman" w:eastAsia="宋体"/>
          <w:u w:val="single"/>
          <w:lang w:val="en-US"/>
        </w:rPr>
        <w:t>have a hard time solving the problem themselves</w:t>
      </w:r>
      <w:r>
        <w:rPr>
          <w:rFonts w:hint="default" w:ascii="Times New Roman" w:hAnsi="Times New Roman" w:eastAsia="宋体"/>
          <w:lang w:val="en-US"/>
        </w:rPr>
        <w:t>.</w:t>
      </w:r>
    </w:p>
    <w:p>
      <w:pPr>
        <w:rPr>
          <w:rFonts w:hint="default" w:ascii="Times New Roman" w:hAnsi="Times New Roman" w:eastAsia="宋体"/>
          <w:lang w:val="en-US"/>
        </w:rPr>
      </w:pPr>
      <w:r>
        <w:rPr>
          <w:rFonts w:hint="default" w:ascii="Times New Roman" w:hAnsi="Times New Roman" w:eastAsia="宋体"/>
          <w:lang w:val="en-US"/>
        </w:rPr>
        <w:t>（1）v+ing可称之为动名词，也可称之</w:t>
      </w:r>
    </w:p>
    <w:p>
      <w:pPr>
        <w:rPr>
          <w:rFonts w:hint="default" w:ascii="Times New Roman" w:hAnsi="Times New Roman" w:eastAsia="宋体"/>
          <w:lang w:val="en-US"/>
        </w:rPr>
      </w:pPr>
      <w:r>
        <w:rPr>
          <w:rFonts w:hint="default" w:ascii="Times New Roman" w:hAnsi="Times New Roman" w:eastAsia="宋体"/>
          <w:lang w:val="en-US"/>
        </w:rPr>
        <w:t>为现在分词。</w:t>
      </w:r>
    </w:p>
    <w:p>
      <w:pPr>
        <w:rPr>
          <w:rFonts w:hint="default" w:ascii="Times New Roman" w:hAnsi="Times New Roman" w:eastAsia="宋体"/>
          <w:lang w:val="en-US"/>
        </w:rPr>
      </w:pPr>
      <w:r>
        <w:rPr>
          <w:rFonts w:hint="default" w:ascii="Times New Roman" w:hAnsi="Times New Roman" w:eastAsia="宋体"/>
          <w:lang w:val="en-US"/>
        </w:rPr>
        <w:t>Writing books is his job.</w:t>
      </w:r>
    </w:p>
    <w:p>
      <w:pPr>
        <w:rPr>
          <w:rFonts w:hint="default" w:ascii="Times New Roman" w:hAnsi="Times New Roman" w:eastAsia="宋体"/>
          <w:lang w:val="en-US"/>
        </w:rPr>
      </w:pPr>
      <w:r>
        <w:rPr>
          <w:rFonts w:hint="default" w:ascii="Times New Roman" w:hAnsi="Times New Roman" w:eastAsia="宋体"/>
          <w:lang w:val="en-US"/>
        </w:rPr>
        <w:t>He is writing a book.</w:t>
      </w:r>
    </w:p>
    <w:p>
      <w:pPr>
        <w:rPr>
          <w:rFonts w:hint="default" w:ascii="Times New Roman" w:hAnsi="Times New Roman" w:eastAsia="宋体"/>
          <w:lang w:val="en-US"/>
        </w:rPr>
      </w:pPr>
      <w:r>
        <w:rPr>
          <w:rFonts w:hint="default" w:ascii="Times New Roman" w:hAnsi="Times New Roman" w:eastAsia="宋体"/>
          <w:lang w:val="en-US"/>
        </w:rPr>
        <w:t>（2)动词的p.p.形式可称之为动词的过去分词，用在完成时和被动语态当中。</w:t>
      </w:r>
    </w:p>
    <w:p>
      <w:pPr>
        <w:rPr>
          <w:rFonts w:hint="default" w:ascii="Times New Roman" w:hAnsi="Times New Roman" w:eastAsia="宋体"/>
          <w:lang w:val="en-US"/>
        </w:rPr>
      </w:pPr>
      <w:r>
        <w:rPr>
          <w:rFonts w:hint="default" w:ascii="Times New Roman" w:hAnsi="Times New Roman" w:eastAsia="宋体"/>
          <w:lang w:val="en-US"/>
        </w:rPr>
        <w:t>He has written the homework.</w:t>
      </w:r>
    </w:p>
    <w:p>
      <w:pPr>
        <w:rPr>
          <w:rFonts w:hint="default" w:ascii="Times New Roman" w:hAnsi="Times New Roman" w:eastAsia="宋体"/>
          <w:lang w:val="en-US"/>
        </w:rPr>
      </w:pPr>
      <w:r>
        <w:rPr>
          <w:rFonts w:hint="default" w:ascii="Times New Roman" w:hAnsi="Times New Roman" w:eastAsia="宋体"/>
          <w:lang w:val="en-US"/>
        </w:rPr>
        <w:t>The homework is written.</w:t>
      </w:r>
    </w:p>
    <w:p>
      <w:pPr>
        <w:rPr>
          <w:rFonts w:hint="default" w:ascii="Times New Roman" w:hAnsi="Times New Roman" w:eastAsia="宋体"/>
          <w:lang w:val="en-US"/>
        </w:rPr>
      </w:pPr>
      <w:r>
        <w:rPr>
          <w:rFonts w:hint="default" w:ascii="Times New Roman" w:hAnsi="Times New Roman" w:eastAsia="宋体"/>
          <w:lang w:val="en-US"/>
        </w:rPr>
        <w:t>（3）分词句是包含现在分词和过去</w:t>
      </w:r>
    </w:p>
    <w:p>
      <w:pPr>
        <w:rPr>
          <w:rFonts w:hint="default" w:ascii="Times New Roman" w:hAnsi="Times New Roman" w:eastAsia="宋体"/>
          <w:lang w:val="en-US"/>
        </w:rPr>
      </w:pPr>
      <w:r>
        <w:rPr>
          <w:rFonts w:hint="default" w:ascii="Times New Roman" w:hAnsi="Times New Roman" w:eastAsia="宋体"/>
          <w:lang w:val="en-US"/>
        </w:rPr>
        <w:t>分词的分句。</w:t>
      </w:r>
    </w:p>
    <w:p>
      <w:pPr>
        <w:rPr>
          <w:rFonts w:hint="default" w:ascii="Times New Roman" w:hAnsi="Times New Roman" w:eastAsia="宋体"/>
          <w:u w:val="none"/>
          <w:lang w:val="en-US"/>
        </w:rPr>
      </w:pPr>
      <w:r>
        <w:rPr>
          <w:rFonts w:hint="default" w:ascii="Times New Roman" w:hAnsi="Times New Roman" w:eastAsia="宋体"/>
          <w:lang w:val="en-US"/>
        </w:rPr>
        <w:t>The students went out of the classroom,</w:t>
      </w:r>
      <w:r>
        <w:rPr>
          <w:rFonts w:hint="default" w:ascii="Times New Roman" w:hAnsi="Times New Roman" w:eastAsia="宋体"/>
          <w:u w:val="single"/>
          <w:lang w:val="en-US"/>
        </w:rPr>
        <w:t>laughing and talkind</w:t>
      </w:r>
      <w:r>
        <w:rPr>
          <w:rFonts w:hint="default" w:ascii="Times New Roman" w:hAnsi="Times New Roman" w:eastAsia="宋体"/>
          <w:u w:val="none"/>
          <w:lang w:val="en-US"/>
        </w:rPr>
        <w:t>.</w:t>
      </w:r>
    </w:p>
    <w:p>
      <w:pPr>
        <w:rPr>
          <w:rFonts w:hint="default" w:ascii="Times New Roman" w:hAnsi="Times New Roman" w:eastAsia="宋体"/>
          <w:lang w:val="en-US"/>
        </w:rPr>
      </w:pPr>
      <w:r>
        <w:rPr>
          <w:rFonts w:hint="default" w:ascii="Times New Roman" w:hAnsi="Times New Roman" w:eastAsia="宋体"/>
          <w:u w:val="single"/>
          <w:lang w:val="en-US"/>
        </w:rPr>
        <w:t>Accompanied</w:t>
      </w:r>
      <w:r>
        <w:rPr>
          <w:rFonts w:hint="default" w:ascii="Times New Roman" w:hAnsi="Times New Roman" w:eastAsia="宋体"/>
          <w:lang w:val="en-US"/>
        </w:rPr>
        <w:t xml:space="preserve"> by his friend,he went to the railway station.</w:t>
      </w:r>
    </w:p>
    <w:p>
      <w:pPr>
        <w:rPr>
          <w:rFonts w:hint="default" w:ascii="Times New Roman" w:hAnsi="Times New Roman" w:eastAsia="宋体"/>
          <w:lang w:val="en-US"/>
        </w:rPr>
      </w:pPr>
      <w:r>
        <w:rPr>
          <w:rFonts w:hint="default" w:ascii="Times New Roman" w:hAnsi="Times New Roman" w:eastAsia="宋体"/>
          <w:lang w:val="en-US"/>
        </w:rPr>
        <w:t>（1）使役动词，表示“使/让.……”</w:t>
      </w:r>
    </w:p>
    <w:p>
      <w:pPr>
        <w:rPr>
          <w:rFonts w:hint="default" w:ascii="Times New Roman" w:hAnsi="Times New Roman" w:eastAsia="宋体"/>
          <w:lang w:val="en-US"/>
        </w:rPr>
      </w:pPr>
      <w:r>
        <w:rPr>
          <w:rFonts w:hint="default" w:ascii="Times New Roman" w:hAnsi="Times New Roman" w:eastAsia="宋体"/>
          <w:lang w:val="en-US"/>
        </w:rPr>
        <w:t>have,make,let做使役动词，构成形式为“have/make/let+宾语+v"。</w:t>
      </w:r>
    </w:p>
    <w:p>
      <w:pPr>
        <w:rPr>
          <w:rFonts w:hint="default" w:ascii="Times New Roman" w:hAnsi="Times New Roman" w:eastAsia="宋体"/>
          <w:lang w:val="en-US"/>
        </w:rPr>
      </w:pPr>
      <w:r>
        <w:rPr>
          <w:rFonts w:hint="default" w:ascii="Times New Roman" w:hAnsi="Times New Roman" w:eastAsia="宋体"/>
          <w:lang w:val="en-US"/>
        </w:rPr>
        <w:t xml:space="preserve">1.He </w:t>
      </w:r>
      <w:r>
        <w:rPr>
          <w:rFonts w:hint="default" w:ascii="Times New Roman" w:hAnsi="Times New Roman" w:eastAsia="宋体"/>
          <w:u w:val="single"/>
          <w:lang w:val="en-US"/>
        </w:rPr>
        <w:t>made me laugh</w:t>
      </w:r>
      <w:r>
        <w:rPr>
          <w:rFonts w:hint="default" w:ascii="Times New Roman" w:hAnsi="Times New Roman" w:eastAsia="宋体"/>
          <w:lang w:val="en-US"/>
        </w:rPr>
        <w:t>.</w:t>
      </w:r>
    </w:p>
    <w:p>
      <w:pPr>
        <w:rPr>
          <w:rFonts w:hint="default" w:ascii="Times New Roman" w:hAnsi="Times New Roman" w:eastAsia="宋体"/>
          <w:lang w:val="en-US"/>
        </w:rPr>
      </w:pPr>
      <w:r>
        <w:rPr>
          <w:rFonts w:hint="default" w:ascii="Times New Roman" w:hAnsi="Times New Roman" w:eastAsia="宋体"/>
          <w:lang w:val="en-US"/>
        </w:rPr>
        <w:t xml:space="preserve">2.I </w:t>
      </w:r>
      <w:r>
        <w:rPr>
          <w:rFonts w:hint="default" w:ascii="Times New Roman" w:hAnsi="Times New Roman" w:eastAsia="宋体"/>
          <w:u w:val="single"/>
          <w:lang w:val="en-US"/>
        </w:rPr>
        <w:t>let him go</w:t>
      </w:r>
      <w:r>
        <w:rPr>
          <w:rFonts w:hint="default" w:ascii="Times New Roman" w:hAnsi="Times New Roman" w:eastAsia="宋体"/>
          <w:lang w:val="en-US"/>
        </w:rPr>
        <w:t>.</w:t>
      </w:r>
    </w:p>
    <w:p>
      <w:pPr>
        <w:rPr>
          <w:rFonts w:hint="default" w:ascii="Times New Roman" w:hAnsi="Times New Roman" w:eastAsia="宋体"/>
          <w:lang w:val="en-US"/>
        </w:rPr>
      </w:pPr>
      <w:r>
        <w:rPr>
          <w:rFonts w:hint="default" w:ascii="Times New Roman" w:hAnsi="Times New Roman" w:eastAsia="宋体"/>
          <w:lang w:val="en-US"/>
        </w:rPr>
        <w:t xml:space="preserve">3.Please </w:t>
      </w:r>
      <w:r>
        <w:rPr>
          <w:rFonts w:hint="default" w:ascii="Times New Roman" w:hAnsi="Times New Roman" w:eastAsia="宋体"/>
          <w:u w:val="single"/>
          <w:lang w:val="en-US"/>
        </w:rPr>
        <w:t>have him come</w:t>
      </w:r>
      <w:r>
        <w:rPr>
          <w:rFonts w:hint="default" w:ascii="Times New Roman" w:hAnsi="Times New Roman" w:eastAsia="宋体"/>
          <w:lang w:val="en-US"/>
        </w:rPr>
        <w:t xml:space="preserve"> here.</w:t>
      </w:r>
    </w:p>
    <w:p>
      <w:pPr>
        <w:rPr>
          <w:rFonts w:hint="default" w:ascii="Times New Roman" w:hAnsi="Times New Roman" w:eastAsia="宋体"/>
          <w:lang w:val="en-US"/>
        </w:rPr>
      </w:pPr>
      <w:r>
        <w:rPr>
          <w:rFonts w:hint="default" w:ascii="Times New Roman" w:hAnsi="Times New Roman" w:eastAsia="宋体"/>
          <w:lang w:val="en-US"/>
        </w:rPr>
        <w:t>（2）get和help都做使役动词，get的使役动词句为“get+宾语+to+v”，help的使役动词句为“help+宾语+(to)+v".</w:t>
      </w:r>
    </w:p>
    <w:p>
      <w:pPr>
        <w:rPr>
          <w:rFonts w:hint="default" w:ascii="Times New Roman" w:hAnsi="Times New Roman" w:eastAsia="宋体"/>
          <w:lang w:val="en-US"/>
        </w:rPr>
      </w:pPr>
      <w:r>
        <w:rPr>
          <w:rFonts w:hint="default" w:ascii="Times New Roman" w:hAnsi="Times New Roman" w:eastAsia="宋体"/>
          <w:lang w:val="en-US"/>
        </w:rPr>
        <w:t>1.I can't get anyone to do the work properly.</w:t>
      </w:r>
    </w:p>
    <w:p>
      <w:pPr>
        <w:rPr>
          <w:rFonts w:hint="default" w:ascii="Times New Roman" w:hAnsi="Times New Roman" w:eastAsia="宋体"/>
          <w:lang w:val="en-US"/>
        </w:rPr>
      </w:pPr>
      <w:r>
        <w:rPr>
          <w:rFonts w:hint="default" w:ascii="Times New Roman" w:hAnsi="Times New Roman" w:eastAsia="宋体"/>
          <w:lang w:val="en-US"/>
        </w:rPr>
        <w:t>2.I helped him(to)repair the car.</w:t>
      </w:r>
    </w:p>
    <w:p>
      <w:pPr>
        <w:rPr>
          <w:rFonts w:hint="default" w:ascii="Times New Roman" w:hAnsi="Times New Roman" w:eastAsia="宋体"/>
          <w:lang w:val="en-US"/>
        </w:rPr>
      </w:pPr>
      <w:r>
        <w:rPr>
          <w:rFonts w:hint="default" w:ascii="Times New Roman" w:hAnsi="Times New Roman" w:eastAsia="宋体"/>
          <w:lang w:val="en-US"/>
        </w:rPr>
        <w:t>（3)“（1)，（2)所有使役动词+宾语+过</w:t>
      </w:r>
    </w:p>
    <w:p>
      <w:pPr>
        <w:rPr>
          <w:rFonts w:hint="default" w:ascii="Times New Roman" w:hAnsi="Times New Roman" w:eastAsia="宋体"/>
          <w:lang w:val="en-US"/>
        </w:rPr>
      </w:pPr>
      <w:r>
        <w:rPr>
          <w:rFonts w:hint="default" w:ascii="Times New Roman" w:hAnsi="Times New Roman" w:eastAsia="宋体"/>
          <w:lang w:val="en-US"/>
        </w:rPr>
        <w:t>去分词”，表示“让某物/人被别人…”。</w:t>
      </w:r>
    </w:p>
    <w:p>
      <w:pPr>
        <w:rPr>
          <w:rFonts w:hint="default" w:ascii="Times New Roman" w:hAnsi="Times New Roman" w:eastAsia="宋体"/>
          <w:lang w:val="en-US"/>
        </w:rPr>
      </w:pPr>
      <w:r>
        <w:rPr>
          <w:rFonts w:hint="default" w:ascii="Times New Roman" w:hAnsi="Times New Roman" w:eastAsia="宋体"/>
          <w:lang w:val="en-US"/>
        </w:rPr>
        <w:t xml:space="preserve">1.I must </w:t>
      </w:r>
      <w:r>
        <w:rPr>
          <w:rFonts w:hint="default" w:ascii="Times New Roman" w:hAnsi="Times New Roman" w:eastAsia="宋体"/>
          <w:u w:val="single"/>
          <w:lang w:val="en-US"/>
        </w:rPr>
        <w:t>get</w:t>
      </w:r>
      <w:r>
        <w:rPr>
          <w:rFonts w:hint="default" w:ascii="Times New Roman" w:hAnsi="Times New Roman" w:eastAsia="宋体"/>
          <w:lang w:val="en-US"/>
        </w:rPr>
        <w:t xml:space="preserve"> my hair </w:t>
      </w:r>
      <w:r>
        <w:rPr>
          <w:rFonts w:hint="default" w:ascii="Times New Roman" w:hAnsi="Times New Roman" w:eastAsia="宋体"/>
          <w:u w:val="single"/>
          <w:lang w:val="en-US"/>
        </w:rPr>
        <w:t>cut</w:t>
      </w:r>
      <w:r>
        <w:rPr>
          <w:rFonts w:hint="default" w:ascii="Times New Roman" w:hAnsi="Times New Roman" w:eastAsia="宋体"/>
          <w:lang w:val="en-US"/>
        </w:rPr>
        <w:t>.</w:t>
      </w:r>
    </w:p>
    <w:p>
      <w:pPr>
        <w:rPr>
          <w:rFonts w:hint="default" w:ascii="Times New Roman" w:hAnsi="Times New Roman" w:eastAsia="宋体"/>
          <w:lang w:val="en-US"/>
        </w:rPr>
      </w:pPr>
      <w:r>
        <w:rPr>
          <w:rFonts w:hint="default" w:ascii="Times New Roman" w:hAnsi="Times New Roman" w:eastAsia="宋体"/>
          <w:lang w:val="en-US"/>
        </w:rPr>
        <w:t xml:space="preserve">2.He couldn't </w:t>
      </w:r>
      <w:r>
        <w:rPr>
          <w:rFonts w:hint="default" w:ascii="Times New Roman" w:hAnsi="Times New Roman" w:eastAsia="宋体"/>
          <w:u w:val="single"/>
          <w:lang w:val="en-US"/>
        </w:rPr>
        <w:t>make</w:t>
      </w:r>
      <w:r>
        <w:rPr>
          <w:rFonts w:hint="default" w:ascii="Times New Roman" w:hAnsi="Times New Roman" w:eastAsia="宋体"/>
          <w:lang w:val="en-US"/>
        </w:rPr>
        <w:t xml:space="preserve"> himself </w:t>
      </w:r>
      <w:r>
        <w:rPr>
          <w:rFonts w:hint="default" w:ascii="Times New Roman" w:hAnsi="Times New Roman" w:eastAsia="宋体"/>
          <w:u w:val="single"/>
          <w:lang w:val="en-US"/>
        </w:rPr>
        <w:t>heard</w:t>
      </w:r>
      <w:r>
        <w:rPr>
          <w:rFonts w:hint="default" w:ascii="Times New Roman" w:hAnsi="Times New Roman" w:eastAsia="宋体"/>
          <w:lang w:val="en-US"/>
        </w:rPr>
        <w:t>.</w:t>
      </w:r>
    </w:p>
    <w:p>
      <w:pPr>
        <w:rPr>
          <w:rFonts w:hint="default" w:ascii="Times New Roman" w:hAnsi="Times New Roman" w:eastAsia="宋体"/>
          <w:lang w:val="en-US"/>
        </w:rPr>
      </w:pPr>
      <w:r>
        <w:rPr>
          <w:rFonts w:hint="default" w:ascii="Times New Roman" w:hAnsi="Times New Roman" w:eastAsia="宋体"/>
          <w:lang w:val="en-US"/>
        </w:rPr>
        <w:t xml:space="preserve">3.Can you </w:t>
      </w:r>
      <w:r>
        <w:rPr>
          <w:rFonts w:hint="default" w:ascii="Times New Roman" w:hAnsi="Times New Roman" w:eastAsia="宋体"/>
          <w:u w:val="single"/>
          <w:lang w:val="en-US"/>
        </w:rPr>
        <w:t>get</w:t>
      </w:r>
      <w:r>
        <w:rPr>
          <w:rFonts w:hint="default" w:ascii="Times New Roman" w:hAnsi="Times New Roman" w:eastAsia="宋体"/>
          <w:lang w:val="en-US"/>
        </w:rPr>
        <w:t xml:space="preserve"> the work </w:t>
      </w:r>
      <w:r>
        <w:rPr>
          <w:rFonts w:hint="default" w:ascii="Times New Roman" w:hAnsi="Times New Roman" w:eastAsia="宋体"/>
          <w:u w:val="single"/>
          <w:lang w:val="en-US"/>
        </w:rPr>
        <w:t>finished</w:t>
      </w:r>
      <w:r>
        <w:rPr>
          <w:rFonts w:hint="default" w:ascii="Times New Roman" w:hAnsi="Times New Roman" w:eastAsia="宋体"/>
          <w:lang w:val="en-US"/>
        </w:rPr>
        <w:t xml:space="preserve"> in time?</w:t>
      </w:r>
    </w:p>
    <w:p>
      <w:pPr>
        <w:rPr>
          <w:rFonts w:hint="eastAsia" w:ascii="Times New Roman" w:hAnsi="Times New Roman" w:eastAsia="宋体"/>
          <w:lang w:val="en-US"/>
        </w:rPr>
      </w:pPr>
    </w:p>
    <w:p>
      <w:pPr>
        <w:rPr>
          <w:rFonts w:hint="eastAsia" w:ascii="Times New Roman" w:hAnsi="Times New Roman" w:eastAsia="宋体"/>
          <w:lang w:val="en-US"/>
        </w:rPr>
      </w:pPr>
    </w:p>
    <w:p>
      <w:pPr>
        <w:rPr>
          <w:rFonts w:hint="eastAsia" w:ascii="Times New Roman" w:hAnsi="Times New Roman" w:eastAsia="宋体"/>
          <w:lang w:val="en-US"/>
        </w:rPr>
      </w:pPr>
    </w:p>
    <w:p>
      <w:pPr>
        <w:rPr>
          <w:rFonts w:hint="default" w:ascii="Times New Roman" w:hAnsi="Times New Roman" w:eastAsia="宋体"/>
          <w:b w:val="0"/>
          <w:bCs w:val="0"/>
          <w:lang w:val="en-US"/>
        </w:rPr>
      </w:pPr>
      <w:r>
        <w:rPr>
          <w:rFonts w:hint="default" w:ascii="Times New Roman" w:hAnsi="Times New Roman" w:eastAsia="宋体"/>
          <w:b/>
          <w:bCs/>
          <w:lang w:val="en-US"/>
        </w:rPr>
        <w:t>定语从句：</w:t>
      </w:r>
      <w:r>
        <w:rPr>
          <w:rFonts w:hint="default" w:ascii="Times New Roman" w:hAnsi="Times New Roman" w:eastAsia="宋体"/>
          <w:b w:val="0"/>
          <w:bCs w:val="0"/>
          <w:lang w:val="en-US"/>
        </w:rPr>
        <w:t>在句中做定语，修饰一个名词或代词。被修饰的名词叫先行词。其后的从句就是定语从句，由关系代词（选什么取决于先行词是什么，还要取决于从句缺的成分）或关系副词引出。</w:t>
      </w:r>
    </w:p>
    <w:p>
      <w:pPr>
        <w:rPr>
          <w:rFonts w:hint="default" w:ascii="Times New Roman" w:hAnsi="Times New Roman" w:eastAsia="宋体"/>
          <w:b w:val="0"/>
          <w:bCs w:val="0"/>
          <w:lang w:val="en-US"/>
        </w:rPr>
      </w:pPr>
      <w:r>
        <w:rPr>
          <w:rFonts w:hint="default" w:ascii="Times New Roman" w:hAnsi="Times New Roman" w:eastAsia="宋体"/>
          <w:b/>
          <w:bCs/>
          <w:lang w:val="en-US"/>
        </w:rPr>
        <w:t>关系代词</w:t>
      </w:r>
      <w:r>
        <w:rPr>
          <w:rFonts w:hint="default" w:ascii="Times New Roman" w:hAnsi="Times New Roman" w:eastAsia="宋体"/>
          <w:b w:val="0"/>
          <w:bCs w:val="0"/>
          <w:lang w:val="en-US"/>
        </w:rPr>
        <w:t>：在从句中做一定的成分，代替先行词，起到连接先行词和从句的作用。</w:t>
      </w:r>
    </w:p>
    <w:p>
      <w:pPr>
        <w:rPr>
          <w:rFonts w:hint="default" w:ascii="Times New Roman" w:hAnsi="Times New Roman" w:eastAsia="宋体"/>
          <w:b w:val="0"/>
          <w:bCs w:val="0"/>
          <w:lang w:val="en-US"/>
        </w:rPr>
      </w:pPr>
      <w:r>
        <w:rPr>
          <w:rFonts w:hint="default" w:ascii="Times New Roman" w:hAnsi="Times New Roman" w:eastAsia="宋体"/>
          <w:b w:val="0"/>
          <w:bCs w:val="0"/>
          <w:lang w:val="en-US"/>
        </w:rPr>
        <w:t>常用关系代词：that、who、which、whom、whose</w:t>
      </w:r>
    </w:p>
    <w:p>
      <w:pPr>
        <w:rPr>
          <w:rFonts w:hint="default" w:ascii="Times New Roman" w:hAnsi="Times New Roman" w:eastAsia="宋体"/>
          <w:b w:val="0"/>
          <w:bCs w:val="0"/>
          <w:lang w:val="en-US"/>
        </w:rPr>
      </w:pPr>
      <w:r>
        <w:rPr>
          <w:rFonts w:hint="default" w:ascii="Times New Roman" w:hAnsi="Times New Roman" w:eastAsia="宋体"/>
          <w:b w:val="0"/>
          <w:bCs w:val="0"/>
          <w:lang w:val="en-US"/>
        </w:rPr>
        <w:t xml:space="preserve">The girl </w:t>
      </w:r>
      <w:r>
        <w:rPr>
          <w:rFonts w:hint="default" w:ascii="Times New Roman" w:hAnsi="Times New Roman" w:eastAsia="宋体"/>
          <w:b w:val="0"/>
          <w:bCs w:val="0"/>
          <w:u w:val="single"/>
          <w:lang w:val="en-US"/>
        </w:rPr>
        <w:t>whom/that</w:t>
      </w:r>
      <w:r>
        <w:rPr>
          <w:rFonts w:hint="default" w:ascii="Times New Roman" w:hAnsi="Times New Roman" w:eastAsia="宋体"/>
          <w:b w:val="0"/>
          <w:bCs w:val="0"/>
          <w:lang w:val="en-US"/>
        </w:rPr>
        <w:t xml:space="preserve"> I spoke to is my cousin.（此句有主有谓语缺宾语，故用宾格的</w:t>
      </w:r>
      <w:r>
        <w:rPr>
          <w:rFonts w:hint="default" w:ascii="Times New Roman" w:hAnsi="Times New Roman" w:eastAsia="宋体"/>
          <w:b w:val="0"/>
          <w:u w:val="single"/>
          <w:lang w:val="en-US"/>
        </w:rPr>
        <w:t>whom/that</w:t>
      </w:r>
      <w:r>
        <w:rPr>
          <w:rFonts w:hint="default" w:ascii="Times New Roman" w:hAnsi="Times New Roman" w:eastAsia="宋体"/>
          <w:b w:val="0"/>
          <w:u w:val="none"/>
          <w:lang w:val="en-US"/>
        </w:rPr>
        <w:t>作关系代词连接后面的从句和前边被修饰的名词，这个宾格形式和that都可以作这个句子的关系代词，他们其实就是这个句子中的宾语，挪到了前面起到连接先行词和后面从句的作用</w:t>
      </w:r>
      <w:r>
        <w:rPr>
          <w:rFonts w:hint="default" w:ascii="Times New Roman" w:hAnsi="Times New Roman" w:eastAsia="宋体"/>
          <w:b w:val="0"/>
          <w:bCs w:val="0"/>
          <w:lang w:val="en-US"/>
        </w:rPr>
        <w:t>）</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a.先行词是人的话用that、who、whom、whose来引导定语从句，</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 xml:space="preserve">They are the people </w:t>
      </w:r>
      <w:r>
        <w:rPr>
          <w:rFonts w:hint="default" w:ascii="Times New Roman" w:hAnsi="Times New Roman" w:eastAsia="宋体"/>
          <w:b w:val="0"/>
          <w:bCs w:val="0"/>
          <w:u w:val="single"/>
          <w:lang w:val="en-US"/>
        </w:rPr>
        <w:t>that/who</w:t>
      </w:r>
      <w:r>
        <w:rPr>
          <w:rFonts w:hint="default" w:ascii="Times New Roman" w:hAnsi="Times New Roman" w:eastAsia="宋体"/>
          <w:b w:val="0"/>
          <w:bCs w:val="0"/>
          <w:lang w:val="en-US"/>
        </w:rPr>
        <w:t xml:space="preserve"> were seen yesterday.</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 xml:space="preserve">They are the people </w:t>
      </w:r>
      <w:r>
        <w:rPr>
          <w:rFonts w:hint="default" w:ascii="Times New Roman" w:hAnsi="Times New Roman" w:eastAsia="宋体"/>
          <w:b w:val="0"/>
          <w:bCs w:val="0"/>
          <w:u w:val="single"/>
          <w:lang w:val="en-US"/>
        </w:rPr>
        <w:t>whom/that/who</w:t>
      </w:r>
      <w:r>
        <w:rPr>
          <w:rFonts w:hint="default" w:ascii="Times New Roman" w:hAnsi="Times New Roman" w:eastAsia="宋体"/>
          <w:b w:val="0"/>
          <w:bCs w:val="0"/>
          <w:lang w:val="en-US"/>
        </w:rPr>
        <w:t xml:space="preserve"> I saw yesterday.</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 xml:space="preserve">They are the people </w:t>
      </w:r>
      <w:r>
        <w:rPr>
          <w:rFonts w:hint="default" w:ascii="Times New Roman" w:hAnsi="Times New Roman" w:eastAsia="宋体"/>
          <w:b w:val="0"/>
          <w:bCs w:val="0"/>
          <w:u w:val="single"/>
          <w:lang w:val="en-US"/>
        </w:rPr>
        <w:t>whose</w:t>
      </w:r>
      <w:r>
        <w:rPr>
          <w:rFonts w:hint="default" w:ascii="Times New Roman" w:hAnsi="Times New Roman" w:eastAsia="宋体"/>
          <w:b w:val="0"/>
          <w:bCs w:val="0"/>
          <w:lang w:val="en-US"/>
        </w:rPr>
        <w:t xml:space="preserve"> wallets were lost yesterday.</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b.先行词是动物/事物的话用which、that、whose来引导定从.</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 xml:space="preserve">1.He came back for the book </w:t>
      </w:r>
      <w:r>
        <w:rPr>
          <w:rFonts w:hint="default" w:ascii="Times New Roman" w:hAnsi="Times New Roman" w:eastAsia="宋体"/>
          <w:b w:val="0"/>
          <w:bCs w:val="0"/>
          <w:u w:val="single"/>
          <w:lang w:val="en-US"/>
        </w:rPr>
        <w:t>which/that</w:t>
      </w:r>
      <w:r>
        <w:rPr>
          <w:rFonts w:hint="default" w:ascii="Times New Roman" w:hAnsi="Times New Roman" w:eastAsia="宋体"/>
          <w:b w:val="0"/>
          <w:bCs w:val="0"/>
          <w:lang w:val="en-US"/>
        </w:rPr>
        <w:t xml:space="preserve"> he had forgotten.</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 xml:space="preserve">2.He came back for the book </w:t>
      </w:r>
      <w:r>
        <w:rPr>
          <w:rFonts w:hint="default" w:ascii="Times New Roman" w:hAnsi="Times New Roman" w:eastAsia="宋体"/>
          <w:b w:val="0"/>
          <w:bCs w:val="0"/>
          <w:u w:val="single"/>
          <w:lang w:val="en-US"/>
        </w:rPr>
        <w:t>which/that</w:t>
      </w:r>
      <w:r>
        <w:rPr>
          <w:rFonts w:hint="default" w:ascii="Times New Roman" w:hAnsi="Times New Roman" w:eastAsia="宋体"/>
          <w:b w:val="0"/>
          <w:bCs w:val="0"/>
          <w:lang w:val="en-US"/>
        </w:rPr>
        <w:t xml:space="preserve"> was on the desk.</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 xml:space="preserve">3.This is the chair </w:t>
      </w:r>
      <w:r>
        <w:rPr>
          <w:rFonts w:hint="default" w:ascii="Times New Roman" w:hAnsi="Times New Roman" w:eastAsia="宋体"/>
          <w:b w:val="0"/>
          <w:bCs w:val="0"/>
          <w:u w:val="single"/>
          <w:lang w:val="en-US"/>
        </w:rPr>
        <w:t>whose</w:t>
      </w:r>
      <w:r>
        <w:rPr>
          <w:rFonts w:hint="default" w:ascii="Times New Roman" w:hAnsi="Times New Roman" w:eastAsia="宋体"/>
          <w:b w:val="0"/>
          <w:bCs w:val="0"/>
          <w:lang w:val="en-US"/>
        </w:rPr>
        <w:t xml:space="preserve"> legs were broken.</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45"/>
        <w:gridCol w:w="1745"/>
        <w:gridCol w:w="17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right="0"/>
              <w:rPr>
                <w:rFonts w:hint="default" w:ascii="Times New Roman" w:hAnsi="Times New Roman" w:eastAsia="宋体"/>
                <w:b w:val="0"/>
                <w:bCs w:val="0"/>
                <w:lang w:val="en-US"/>
              </w:rPr>
            </w:pPr>
          </w:p>
        </w:tc>
        <w:tc>
          <w:tcPr>
            <w:tcW w:w="174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right="0"/>
              <w:rPr>
                <w:rFonts w:hint="default" w:ascii="Times New Roman" w:hAnsi="Times New Roman" w:eastAsia="宋体"/>
                <w:b w:val="0"/>
                <w:bCs w:val="0"/>
                <w:lang w:val="en-US"/>
              </w:rPr>
            </w:pPr>
            <w:r>
              <w:rPr>
                <w:rFonts w:hint="default" w:ascii="Times New Roman" w:hAnsi="Times New Roman" w:eastAsia="宋体"/>
                <w:b w:val="0"/>
                <w:bCs w:val="0"/>
                <w:lang w:val="en-US"/>
              </w:rPr>
              <w:t>人</w:t>
            </w:r>
          </w:p>
        </w:tc>
        <w:tc>
          <w:tcPr>
            <w:tcW w:w="174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right="0"/>
              <w:rPr>
                <w:rFonts w:hint="default" w:ascii="Times New Roman" w:hAnsi="Times New Roman" w:eastAsia="宋体"/>
                <w:b w:val="0"/>
                <w:bCs w:val="0"/>
                <w:lang w:val="en-US"/>
              </w:rPr>
            </w:pPr>
            <w:r>
              <w:rPr>
                <w:rFonts w:hint="default" w:ascii="Times New Roman" w:hAnsi="Times New Roman" w:eastAsia="宋体"/>
                <w:b w:val="0"/>
                <w:bCs w:val="0"/>
                <w:lang w:val="en-US"/>
              </w:rPr>
              <w:t>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right="0"/>
              <w:rPr>
                <w:rFonts w:hint="default" w:ascii="Times New Roman" w:hAnsi="Times New Roman" w:eastAsia="宋体"/>
                <w:b w:val="0"/>
                <w:bCs w:val="0"/>
                <w:lang w:val="en-US"/>
              </w:rPr>
            </w:pPr>
            <w:r>
              <w:rPr>
                <w:rFonts w:hint="default" w:ascii="Times New Roman" w:hAnsi="Times New Roman" w:eastAsia="宋体"/>
                <w:b w:val="0"/>
                <w:bCs w:val="0"/>
                <w:lang w:val="en-US"/>
              </w:rPr>
              <w:t>主格</w:t>
            </w:r>
          </w:p>
        </w:tc>
        <w:tc>
          <w:tcPr>
            <w:tcW w:w="174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right="0"/>
              <w:rPr>
                <w:rFonts w:hint="default" w:ascii="Times New Roman" w:hAnsi="Times New Roman" w:eastAsia="宋体"/>
                <w:b w:val="0"/>
                <w:bCs w:val="0"/>
                <w:lang w:val="en-US"/>
              </w:rPr>
            </w:pPr>
            <w:r>
              <w:rPr>
                <w:rFonts w:hint="default" w:ascii="Times New Roman" w:hAnsi="Times New Roman" w:eastAsia="宋体"/>
                <w:b w:val="0"/>
                <w:bCs w:val="0"/>
                <w:lang w:val="en-US"/>
              </w:rPr>
              <w:t>who/that</w:t>
            </w:r>
          </w:p>
        </w:tc>
        <w:tc>
          <w:tcPr>
            <w:tcW w:w="1745"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right="0"/>
              <w:rPr>
                <w:rFonts w:hint="default" w:ascii="Times New Roman" w:hAnsi="Times New Roman" w:eastAsia="宋体"/>
                <w:b w:val="0"/>
                <w:bCs w:val="0"/>
                <w:lang w:val="en-US"/>
              </w:rPr>
            </w:pPr>
            <w:r>
              <w:rPr>
                <w:rFonts w:hint="default" w:ascii="Times New Roman" w:hAnsi="Times New Roman" w:eastAsia="宋体"/>
                <w:b w:val="0"/>
                <w:bCs w:val="0"/>
                <w:lang w:val="en-US"/>
              </w:rPr>
              <w:t>which/that</w:t>
            </w:r>
          </w:p>
          <w:p>
            <w:pPr>
              <w:numPr>
                <w:ilvl w:val="0"/>
                <w:numId w:val="0"/>
              </w:numPr>
              <w:ind w:right="0"/>
              <w:rPr>
                <w:rFonts w:hint="default" w:ascii="Times New Roman" w:hAnsi="Times New Roman" w:eastAsia="宋体"/>
                <w:b w:val="0"/>
                <w:bCs w:val="0"/>
                <w:lang w:val="en-US"/>
              </w:rPr>
            </w:pPr>
            <w:r>
              <w:rPr>
                <w:rFonts w:hint="default" w:ascii="Times New Roman" w:hAnsi="Times New Roman" w:eastAsia="宋体"/>
                <w:b w:val="0"/>
                <w:bCs w:val="0"/>
                <w:lang w:val="en-US"/>
              </w:rPr>
              <w:t>（</w:t>
            </w:r>
            <w:r>
              <w:rPr>
                <w:rFonts w:hint="default" w:ascii="Times New Roman" w:hAnsi="Times New Roman" w:eastAsia="宋体"/>
                <w:b w:val="0"/>
                <w:lang w:val="en-US"/>
              </w:rPr>
              <w:t>作宾语时可以省略</w:t>
            </w:r>
            <w:r>
              <w:rPr>
                <w:rFonts w:hint="default" w:ascii="Times New Roman" w:hAnsi="Times New Roman" w:eastAsia="宋体"/>
                <w:b w:val="0"/>
                <w:bCs w:val="0"/>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right="0"/>
              <w:rPr>
                <w:rFonts w:hint="default" w:ascii="Times New Roman" w:hAnsi="Times New Roman" w:eastAsia="宋体"/>
                <w:b w:val="0"/>
                <w:bCs w:val="0"/>
                <w:lang w:val="en-US"/>
              </w:rPr>
            </w:pPr>
            <w:r>
              <w:rPr>
                <w:rFonts w:hint="default" w:ascii="Times New Roman" w:hAnsi="Times New Roman" w:eastAsia="宋体"/>
                <w:b w:val="0"/>
                <w:bCs w:val="0"/>
                <w:lang w:val="en-US"/>
              </w:rPr>
              <w:t>宾格</w:t>
            </w:r>
          </w:p>
        </w:tc>
        <w:tc>
          <w:tcPr>
            <w:tcW w:w="174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right="0"/>
              <w:rPr>
                <w:rFonts w:hint="default" w:ascii="Times New Roman" w:hAnsi="Times New Roman" w:eastAsia="宋体"/>
                <w:b w:val="0"/>
                <w:bCs w:val="0"/>
                <w:lang w:val="en-US"/>
              </w:rPr>
            </w:pPr>
            <w:r>
              <w:rPr>
                <w:rFonts w:hint="default" w:ascii="Times New Roman" w:hAnsi="Times New Roman" w:eastAsia="宋体"/>
                <w:b w:val="0"/>
                <w:bCs w:val="0"/>
                <w:lang w:val="en-US"/>
              </w:rPr>
              <w:t>who/that</w:t>
            </w:r>
          </w:p>
          <w:p>
            <w:pPr>
              <w:numPr>
                <w:ilvl w:val="0"/>
                <w:numId w:val="0"/>
              </w:numPr>
              <w:ind w:right="0"/>
              <w:rPr>
                <w:rFonts w:hint="default" w:ascii="Times New Roman" w:hAnsi="Times New Roman" w:eastAsia="宋体"/>
                <w:b w:val="0"/>
                <w:bCs w:val="0"/>
                <w:lang w:val="en-US"/>
              </w:rPr>
            </w:pPr>
            <w:r>
              <w:rPr>
                <w:rFonts w:hint="default" w:ascii="Times New Roman" w:hAnsi="Times New Roman" w:eastAsia="宋体"/>
                <w:b w:val="0"/>
                <w:bCs w:val="0"/>
                <w:lang w:val="en-US"/>
              </w:rPr>
              <w:t>whom</w:t>
            </w:r>
          </w:p>
        </w:tc>
        <w:tc>
          <w:tcPr>
            <w:tcW w:w="1745"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right="0"/>
              <w:rPr>
                <w:rFonts w:hint="default" w:ascii="Times New Roman" w:hAnsi="Times New Roman" w:eastAsia="宋体"/>
                <w:b w:val="0"/>
                <w:bCs w:val="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right="0"/>
              <w:rPr>
                <w:rFonts w:hint="default" w:ascii="Times New Roman" w:hAnsi="Times New Roman" w:eastAsia="宋体"/>
                <w:b w:val="0"/>
                <w:bCs w:val="0"/>
                <w:lang w:val="en-US"/>
              </w:rPr>
            </w:pPr>
            <w:r>
              <w:rPr>
                <w:rFonts w:hint="default" w:ascii="Times New Roman" w:hAnsi="Times New Roman" w:eastAsia="宋体"/>
                <w:b w:val="0"/>
                <w:bCs w:val="0"/>
                <w:lang w:val="en-US"/>
              </w:rPr>
              <w:t>属格（谁谁的，某物的）</w:t>
            </w:r>
          </w:p>
        </w:tc>
        <w:tc>
          <w:tcPr>
            <w:tcW w:w="3490" w:type="dxa"/>
            <w:gridSpan w:val="2"/>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right="0"/>
              <w:rPr>
                <w:rFonts w:hint="default" w:ascii="Times New Roman" w:hAnsi="Times New Roman" w:eastAsia="宋体"/>
                <w:b w:val="0"/>
                <w:bCs w:val="0"/>
                <w:lang w:val="en-US"/>
              </w:rPr>
            </w:pPr>
            <w:r>
              <w:rPr>
                <w:rFonts w:hint="default" w:ascii="Times New Roman" w:hAnsi="Times New Roman" w:eastAsia="宋体"/>
                <w:b w:val="0"/>
                <w:bCs w:val="0"/>
                <w:lang w:val="en-US"/>
              </w:rPr>
              <w:t>whose</w:t>
            </w:r>
          </w:p>
        </w:tc>
      </w:tr>
    </w:tbl>
    <w:p>
      <w:pPr>
        <w:numPr>
          <w:ilvl w:val="0"/>
          <w:numId w:val="0"/>
        </w:numPr>
        <w:rPr>
          <w:rFonts w:hint="default" w:ascii="Times New Roman" w:hAnsi="Times New Roman" w:eastAsia="宋体"/>
          <w:b w:val="0"/>
          <w:bCs w:val="0"/>
          <w:lang w:val="en-US"/>
        </w:rPr>
      </w:pPr>
    </w:p>
    <w:p>
      <w:pPr>
        <w:rPr>
          <w:rFonts w:hint="default" w:ascii="Times New Roman" w:hAnsi="Times New Roman" w:eastAsia="宋体"/>
          <w:b/>
          <w:bCs/>
          <w:lang w:val="en-US"/>
        </w:rPr>
      </w:pPr>
      <w:r>
        <w:rPr>
          <w:rFonts w:hint="default" w:ascii="Times New Roman" w:hAnsi="Times New Roman" w:eastAsia="宋体"/>
          <w:b/>
          <w:bCs/>
          <w:lang w:val="en-US"/>
        </w:rPr>
        <w:t>关系副词</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why：用于修饰表示原因的名词(eg：the reason)</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We don't know the reason why he didn't show up.</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when：修饰表示时间的名词(eg：next week)</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We'll put off the picnic until next</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week,when the weather may be better</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where:修饰表示地点的名词(eg：the place)</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We don't know the place where he lives.</w:t>
      </w:r>
    </w:p>
    <w:p>
      <w:pPr>
        <w:numPr>
          <w:ilvl w:val="0"/>
          <w:numId w:val="0"/>
        </w:numPr>
        <w:rPr>
          <w:rFonts w:hint="eastAsia" w:ascii="Times New Roman" w:hAnsi="Times New Roman" w:eastAsia="宋体"/>
          <w:b w:val="0"/>
          <w:bCs w:val="0"/>
          <w:lang w:val="en-US"/>
        </w:rPr>
      </w:pPr>
    </w:p>
    <w:p>
      <w:pPr>
        <w:numPr>
          <w:ilvl w:val="0"/>
          <w:numId w:val="0"/>
        </w:numPr>
        <w:rPr>
          <w:rFonts w:hint="default" w:ascii="Times New Roman" w:hAnsi="Times New Roman" w:eastAsia="宋体"/>
          <w:b w:val="0"/>
          <w:bCs w:val="0"/>
          <w:lang w:val="en-US"/>
        </w:rPr>
      </w:pPr>
      <w:r>
        <w:rPr>
          <w:rFonts w:hint="default" w:ascii="Times New Roman" w:hAnsi="Times New Roman" w:eastAsia="宋体"/>
          <w:b/>
          <w:bCs/>
          <w:lang w:val="en-US"/>
        </w:rPr>
        <w:t>宾语从句</w:t>
      </w:r>
      <w:r>
        <w:rPr>
          <w:rFonts w:hint="default" w:ascii="Times New Roman" w:hAnsi="Times New Roman" w:eastAsia="宋体"/>
          <w:b w:val="0"/>
          <w:bCs w:val="0"/>
          <w:lang w:val="en-US"/>
        </w:rPr>
        <w:t>：在句子中起宾语作用的从句</w:t>
      </w:r>
    </w:p>
    <w:p>
      <w:pPr>
        <w:rPr>
          <w:rFonts w:hint="default" w:ascii="Times New Roman" w:hAnsi="Times New Roman" w:eastAsia="宋体"/>
          <w:b w:val="0"/>
          <w:bCs w:val="0"/>
          <w:lang w:val="en-US"/>
        </w:rPr>
      </w:pPr>
      <w:r>
        <w:rPr>
          <w:rFonts w:hint="default" w:ascii="Times New Roman" w:hAnsi="Times New Roman" w:eastAsia="宋体"/>
          <w:b w:val="0"/>
          <w:lang w:val="en-US"/>
        </w:rPr>
        <w:t>He told me(</w:t>
      </w:r>
      <w:r>
        <w:rPr>
          <w:rFonts w:hint="default" w:ascii="Times New Roman" w:hAnsi="Times New Roman" w:eastAsia="宋体"/>
          <w:b w:val="0"/>
          <w:u w:val="single"/>
          <w:lang w:val="en-US"/>
        </w:rPr>
        <w:t>that</w:t>
      </w:r>
      <w:r>
        <w:rPr>
          <w:rFonts w:hint="default" w:ascii="Times New Roman" w:hAnsi="Times New Roman" w:eastAsia="宋体"/>
          <w:b w:val="0"/>
          <w:lang w:val="en-US"/>
        </w:rPr>
        <w:t>)he would go to college the next year.</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从属连词：that、if（是否）、whether（是否）.</w:t>
      </w:r>
    </w:p>
    <w:p>
      <w:pPr>
        <w:rPr>
          <w:rFonts w:ascii="Times New Roman" w:hAnsi="Times New Roman" w:eastAsia="宋体"/>
        </w:rPr>
      </w:pPr>
      <w:r>
        <w:rPr>
          <w:rFonts w:hint="default" w:ascii="Times New Roman" w:hAnsi="Times New Roman" w:eastAsia="宋体"/>
          <w:b w:val="0"/>
          <w:lang w:val="en-US"/>
        </w:rPr>
        <w:t>1.He said that（可省略） he was there yesterday.</w:t>
      </w:r>
    </w:p>
    <w:p>
      <w:pPr>
        <w:rPr>
          <w:rFonts w:hint="default" w:ascii="Times New Roman" w:hAnsi="Times New Roman" w:eastAsia="宋体"/>
          <w:b w:val="0"/>
          <w:bCs w:val="0"/>
          <w:lang w:val="en-US"/>
        </w:rPr>
      </w:pPr>
      <w:r>
        <w:rPr>
          <w:rFonts w:hint="default" w:ascii="Times New Roman" w:hAnsi="Times New Roman" w:eastAsia="宋体"/>
          <w:b w:val="0"/>
          <w:lang w:val="en-US"/>
        </w:rPr>
        <w:t>2.He doesn't know if/whether he was there.</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连接代词：who（谁）,whom,whose,what.</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1.Do you know who has won the game?你知道赢得这场游戏的是谁吗？who作主语</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2.Do you know whom he likes?你知道他喜欢谁吗，whom作宾语</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3.Do you know whose book it is?</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4.Do you know what he is looking at?</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连接副词：when,where,why,how.</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1.He wants to know when the party is.</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2.He wants to know where the party is.</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3.He wants to know why they have a party.</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4.He wants to know how they come.</w:t>
      </w:r>
    </w:p>
    <w:p>
      <w:pPr>
        <w:numPr>
          <w:ilvl w:val="0"/>
          <w:numId w:val="0"/>
        </w:numPr>
        <w:rPr>
          <w:rFonts w:hint="eastAsia" w:ascii="Times New Roman" w:hAnsi="Times New Roman" w:eastAsia="宋体"/>
          <w:b w:val="0"/>
          <w:bCs w:val="0"/>
          <w:lang w:val="en-US"/>
        </w:rPr>
      </w:pPr>
    </w:p>
    <w:p>
      <w:pPr>
        <w:numPr>
          <w:ilvl w:val="0"/>
          <w:numId w:val="0"/>
        </w:numPr>
        <w:rPr>
          <w:rFonts w:hint="eastAsia" w:ascii="Times New Roman" w:hAnsi="Times New Roman" w:eastAsia="宋体"/>
          <w:b w:val="0"/>
          <w:bCs w:val="0"/>
          <w:lang w:val="en-US"/>
        </w:rPr>
      </w:pPr>
      <w:r>
        <w:rPr>
          <w:rFonts w:hint="default" w:ascii="Times New Roman" w:hAnsi="Times New Roman" w:eastAsia="宋体"/>
          <w:b w:val="0"/>
          <w:bCs w:val="0"/>
          <w:lang w:val="en-US"/>
        </w:rPr>
        <w:t>比较级和最高级</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1.通常在形容词和副词后加“er”（比较级的词尾）“est"（最高级的词尾，前面还要加the进行使用）</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hard-harder-the hardest</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2、词尾是不发音的单音节e时加“r”“st”</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nice-nicer-the nicest</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3.词尾是辅音+y的双音节时去“y”加“ier”“iest”</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dry-drier-the driest</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4.以一个辅音结尾的重读闭音节时，双写最后一个字母加“er”“est".</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hot-hotter-the hottest</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5.多音节和双音节，在形容词和副词前加</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程度加强："more”"the most".</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程度减弱：“less”"the least”</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interesting-more/less interesting-the most/the least interesting</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6.不规则变化：good-better-the best</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many-more-the most</w:t>
      </w:r>
    </w:p>
    <w:p>
      <w:pPr>
        <w:numPr>
          <w:ilvl w:val="0"/>
          <w:numId w:val="0"/>
        </w:numPr>
        <w:rPr>
          <w:rFonts w:hint="eastAsia" w:ascii="Times New Roman" w:hAnsi="Times New Roman" w:eastAsia="宋体"/>
          <w:b w:val="0"/>
          <w:bCs w:val="0"/>
          <w:lang w:val="en-US"/>
        </w:rPr>
      </w:pP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形容词或副词的比较级：表示“比较……”</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 xml:space="preserve">1.He is </w:t>
      </w:r>
      <w:r>
        <w:rPr>
          <w:rFonts w:hint="default" w:ascii="Times New Roman" w:hAnsi="Times New Roman" w:eastAsia="宋体"/>
          <w:b w:val="0"/>
          <w:bCs w:val="0"/>
          <w:u w:val="single"/>
          <w:lang w:val="en-US"/>
        </w:rPr>
        <w:t>taller than</w:t>
      </w:r>
      <w:r>
        <w:rPr>
          <w:rFonts w:hint="default" w:ascii="Times New Roman" w:hAnsi="Times New Roman" w:eastAsia="宋体"/>
          <w:b w:val="0"/>
          <w:bCs w:val="0"/>
          <w:lang w:val="en-US"/>
        </w:rPr>
        <w:t xml:space="preserve"> his brother.</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 xml:space="preserve">2.The book is </w:t>
      </w:r>
      <w:r>
        <w:rPr>
          <w:rFonts w:hint="default" w:ascii="Times New Roman" w:hAnsi="Times New Roman" w:eastAsia="宋体"/>
          <w:b w:val="0"/>
          <w:bCs w:val="0"/>
          <w:u w:val="single"/>
          <w:lang w:val="en-US"/>
        </w:rPr>
        <w:t>more expensive than</w:t>
      </w:r>
      <w:r>
        <w:rPr>
          <w:rFonts w:hint="default" w:ascii="Times New Roman" w:hAnsi="Times New Roman" w:eastAsia="宋体"/>
          <w:b w:val="0"/>
          <w:bCs w:val="0"/>
          <w:lang w:val="en-US"/>
        </w:rPr>
        <w:t xml:space="preserve"> the pen.</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 xml:space="preserve">3.Her English is </w:t>
      </w:r>
      <w:r>
        <w:rPr>
          <w:rFonts w:hint="default" w:ascii="Times New Roman" w:hAnsi="Times New Roman" w:eastAsia="宋体"/>
          <w:b w:val="0"/>
          <w:bCs w:val="0"/>
          <w:u w:val="single"/>
          <w:lang w:val="en-US"/>
        </w:rPr>
        <w:t>better than</w:t>
      </w:r>
      <w:r>
        <w:rPr>
          <w:rFonts w:hint="default" w:ascii="Times New Roman" w:hAnsi="Times New Roman" w:eastAsia="宋体"/>
          <w:b w:val="0"/>
          <w:bCs w:val="0"/>
          <w:lang w:val="en-US"/>
        </w:rPr>
        <w:t xml:space="preserve"> his.</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形容词的最高级：表示“最……”</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 xml:space="preserve">1.He is </w:t>
      </w:r>
      <w:r>
        <w:rPr>
          <w:rFonts w:hint="default" w:ascii="Times New Roman" w:hAnsi="Times New Roman" w:eastAsia="宋体"/>
          <w:b w:val="0"/>
          <w:bCs w:val="0"/>
          <w:u w:val="single"/>
          <w:lang w:val="en-US"/>
        </w:rPr>
        <w:t>the tallest</w:t>
      </w:r>
      <w:r>
        <w:rPr>
          <w:rFonts w:hint="default" w:ascii="Times New Roman" w:hAnsi="Times New Roman" w:eastAsia="宋体"/>
          <w:b w:val="0"/>
          <w:bCs w:val="0"/>
          <w:lang w:val="en-US"/>
        </w:rPr>
        <w:t xml:space="preserve"> in his class.</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 xml:space="preserve">2.The book is </w:t>
      </w:r>
      <w:r>
        <w:rPr>
          <w:rFonts w:hint="default" w:ascii="Times New Roman" w:hAnsi="Times New Roman" w:eastAsia="宋体"/>
          <w:b w:val="0"/>
          <w:bCs w:val="0"/>
          <w:u w:val="single"/>
          <w:lang w:val="en-US"/>
        </w:rPr>
        <w:t>the most expensive</w:t>
      </w:r>
      <w:r>
        <w:rPr>
          <w:rFonts w:hint="default" w:ascii="Times New Roman" w:hAnsi="Times New Roman" w:eastAsia="宋体"/>
          <w:b w:val="0"/>
          <w:bCs w:val="0"/>
          <w:lang w:val="en-US"/>
        </w:rPr>
        <w:t xml:space="preserve"> of the three.</w:t>
      </w:r>
    </w:p>
    <w:p>
      <w:pPr>
        <w:numPr>
          <w:ilvl w:val="0"/>
          <w:numId w:val="0"/>
        </w:numPr>
        <w:rPr>
          <w:rFonts w:hint="default" w:ascii="Times New Roman" w:hAnsi="Times New Roman" w:eastAsia="宋体"/>
          <w:b w:val="0"/>
          <w:bCs w:val="0"/>
          <w:lang w:val="en-US"/>
        </w:rPr>
      </w:pPr>
      <w:r>
        <w:rPr>
          <w:rFonts w:hint="default" w:ascii="Times New Roman" w:hAnsi="Times New Roman" w:eastAsia="宋体"/>
          <w:b w:val="0"/>
          <w:bCs w:val="0"/>
          <w:lang w:val="en-US"/>
        </w:rPr>
        <w:t xml:space="preserve">3.Her English is </w:t>
      </w:r>
      <w:r>
        <w:rPr>
          <w:rFonts w:hint="default" w:ascii="Times New Roman" w:hAnsi="Times New Roman" w:eastAsia="宋体"/>
          <w:b w:val="0"/>
          <w:bCs w:val="0"/>
          <w:u w:val="single"/>
          <w:lang w:val="en-US"/>
        </w:rPr>
        <w:t>the best</w:t>
      </w:r>
      <w:r>
        <w:rPr>
          <w:rFonts w:hint="default" w:ascii="Times New Roman" w:hAnsi="Times New Roman" w:eastAsia="宋体"/>
          <w:b w:val="0"/>
          <w:bCs w:val="0"/>
          <w:lang w:val="en-US"/>
        </w:rPr>
        <w:t xml:space="preserve"> among the three</w:t>
      </w:r>
    </w:p>
    <w:p>
      <w:pPr>
        <w:numPr>
          <w:ilvl w:val="0"/>
          <w:numId w:val="0"/>
        </w:numPr>
        <w:rPr>
          <w:rFonts w:hint="eastAsia" w:ascii="Times New Roman" w:hAnsi="Times New Roman" w:eastAsia="宋体"/>
          <w:b w:val="0"/>
          <w:bCs w:val="0"/>
          <w:lang w:val="en-US"/>
        </w:rPr>
      </w:pPr>
    </w:p>
    <w:sectPr>
      <w:pgSz w:w="11906" w:h="16838"/>
      <w:pgMar w:top="720" w:right="720" w:bottom="720" w:left="720" w:header="851" w:footer="992" w:gutter="0"/>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7A"/>
    <w:family w:val="auto"/>
    <w:pitch w:val="default"/>
    <w:sig w:usb0="80000287" w:usb1="2ACF001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decimal"/>
      <w:lvlText w:val="%1."/>
      <w:lvlJc w:val="left"/>
      <w:pPr>
        <w:tabs>
          <w:tab w:val="left" w:pos="312"/>
        </w:tabs>
      </w:pPr>
    </w:lvl>
  </w:abstractNum>
  <w:abstractNum w:abstractNumId="1">
    <w:nsid w:val="00000002"/>
    <w:multiLevelType w:val="singleLevel"/>
    <w:tmpl w:val="00000002"/>
    <w:lvl w:ilvl="0" w:tentative="0">
      <w:start w:val="4"/>
      <w:numFmt w:val="chineseCounting"/>
      <w:suff w:val="nothing"/>
      <w:lvlText w:val="%1、"/>
      <w:lvlJc w:val="left"/>
      <w:rPr>
        <w:rFonts w:hint="eastAsia"/>
      </w:rPr>
    </w:lvl>
  </w:abstractNum>
  <w:abstractNum w:abstractNumId="2">
    <w:nsid w:val="00000003"/>
    <w:multiLevelType w:val="singleLevel"/>
    <w:tmpl w:val="00000003"/>
    <w:lvl w:ilvl="0" w:tentative="0">
      <w:start w:val="1"/>
      <w:numFmt w:val="decimal"/>
      <w:suff w:val="nothing"/>
      <w:lvlText w:val="%1、"/>
      <w:lvlJc w:val="left"/>
    </w:lvl>
  </w:abstractNum>
  <w:abstractNum w:abstractNumId="3">
    <w:nsid w:val="00000004"/>
    <w:multiLevelType w:val="singleLevel"/>
    <w:tmpl w:val="00000004"/>
    <w:lvl w:ilvl="0" w:tentative="0">
      <w:start w:val="2"/>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doNotShadeFormData w:val="1"/>
  <w:noPunctuationKerning w:val="1"/>
  <w:characterSpacingControl w:val="compressPunctuation"/>
  <w:doNotValidateAgainstSchema/>
  <w:doNotDemarcateInvalidXml/>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1NWM4NzA1NmE3MjFmNDQ1ODEyNTY2OTE2YWIyODkifQ=="/>
  </w:docVars>
  <w:rsids>
    <w:rsidRoot w:val="00172A27"/>
    <w:rsid w:val="00072343"/>
    <w:rsid w:val="00480AA2"/>
    <w:rsid w:val="00634E46"/>
    <w:rsid w:val="00A27A28"/>
    <w:rsid w:val="00C50775"/>
    <w:rsid w:val="00FC5520"/>
    <w:rsid w:val="016E336B"/>
    <w:rsid w:val="03152721"/>
    <w:rsid w:val="04C51DD5"/>
    <w:rsid w:val="086C7DE2"/>
    <w:rsid w:val="101A4AEB"/>
    <w:rsid w:val="126B20E1"/>
    <w:rsid w:val="1E3C39E7"/>
    <w:rsid w:val="20A30FB8"/>
    <w:rsid w:val="24810233"/>
    <w:rsid w:val="2B4C680A"/>
    <w:rsid w:val="2CF7229C"/>
    <w:rsid w:val="2E843272"/>
    <w:rsid w:val="314F2DBE"/>
    <w:rsid w:val="315A0A33"/>
    <w:rsid w:val="3771016C"/>
    <w:rsid w:val="39CA50E6"/>
    <w:rsid w:val="3C2B3C3F"/>
    <w:rsid w:val="3E9C5E89"/>
    <w:rsid w:val="40037CA8"/>
    <w:rsid w:val="430D3D3A"/>
    <w:rsid w:val="47647A6C"/>
    <w:rsid w:val="4852422F"/>
    <w:rsid w:val="487976FB"/>
    <w:rsid w:val="4FC108F1"/>
    <w:rsid w:val="52940394"/>
    <w:rsid w:val="52BE4C95"/>
    <w:rsid w:val="58C454B3"/>
    <w:rsid w:val="5BE9758B"/>
    <w:rsid w:val="5CBF5C18"/>
    <w:rsid w:val="61DE6CD7"/>
    <w:rsid w:val="62CB6EE0"/>
    <w:rsid w:val="649B3667"/>
    <w:rsid w:val="668F6DDF"/>
    <w:rsid w:val="69B51356"/>
    <w:rsid w:val="6B6A503A"/>
    <w:rsid w:val="78F85A28"/>
    <w:rsid w:val="7C8822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0"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0"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0"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0"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0"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0"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0"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ind w:left="0" w:right="0"/>
      <w:jc w:val="both"/>
    </w:pPr>
    <w:rPr>
      <w:rFonts w:ascii="Calibri" w:hAnsi="Calibri" w:eastAsia="宋体" w:cs="Arial"/>
      <w:kern w:val="2"/>
      <w:sz w:val="21"/>
      <w:szCs w:val="22"/>
      <w:lang w:val="en-US" w:eastAsia="zh-CN" w:bidi="ar-SA"/>
    </w:rPr>
  </w:style>
  <w:style w:type="character" w:default="1" w:styleId="12">
    <w:name w:val="Default Paragraph Font"/>
    <w:qFormat/>
    <w:uiPriority w:val="0"/>
    <w:rPr>
      <w:rFonts w:ascii="Calibri" w:hAnsi="Calibri" w:eastAsia="宋体" w:cs="Arial"/>
    </w:rPr>
  </w:style>
  <w:style w:type="table" w:default="1" w:styleId="3">
    <w:name w:val="Normal Table"/>
    <w:uiPriority w:val="0"/>
    <w:rPr>
      <w:rFonts w:ascii="Calibri" w:hAnsi="Calibri" w:eastAsia="宋体" w:cs="Arial"/>
    </w:rPr>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pPr>
      <w:widowControl w:val="0"/>
      <w:jc w:val="both"/>
    </w:pPr>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
    <w:name w:val="Medium Grid 3"/>
    <w:basedOn w:val="3"/>
    <w:uiPriority w:val="0"/>
    <w:rPr>
      <w:rFonts w:ascii="Times New Roman" w:hAnsi="Times New Roman" w:eastAsia="宋体" w:cs="Times New Roman"/>
    </w:rPr>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color="CCE8CF" w:sz="8" w:space="0"/>
          <w:left w:val="single" w:color="CCE8CF" w:sz="24" w:space="0"/>
          <w:bottom w:val="single" w:color="CCE8CF" w:sz="8" w:space="0"/>
          <w:right w:val="single" w:color="CCE8CF" w:sz="8" w:space="0"/>
          <w:insideH w:val="nil"/>
          <w:insideV w:val="single" w:sz="8" w:space="0"/>
          <w:tl2br w:val="nil"/>
          <w:tr2bl w:val="nil"/>
        </w:tcBorders>
        <w:shd w:val="clear" w:color="auto" w:fill="000000"/>
      </w:tcPr>
    </w:tblStylePr>
    <w:tblStylePr w:type="lastRow">
      <w:rPr>
        <w:b/>
        <w:bCs/>
        <w:i w:val="0"/>
        <w:iCs w:val="0"/>
        <w:color w:val="FFFFFF"/>
      </w:rPr>
      <w:tblPr/>
      <w:tcPr>
        <w:tcBorders>
          <w:top w:val="single" w:color="CCE8CF" w:sz="24" w:space="0"/>
          <w:left w:val="single" w:color="CCE8CF" w:sz="8" w:space="0"/>
          <w:bottom w:val="single" w:color="CCE8CF" w:sz="8" w:space="0"/>
          <w:right w:val="single" w:color="CCE8CF" w:sz="8" w:space="0"/>
          <w:insideH w:val="nil"/>
          <w:insideV w:val="single" w:sz="8" w:space="0"/>
          <w:tl2br w:val="nil"/>
          <w:tr2bl w:val="nil"/>
        </w:tcBorders>
        <w:shd w:val="clear" w:color="auto" w:fill="000000"/>
      </w:tcPr>
    </w:tblStylePr>
    <w:tblStylePr w:type="firstCol">
      <w:rPr>
        <w:b/>
        <w:bCs/>
        <w:i w:val="0"/>
        <w:iCs w:val="0"/>
        <w:color w:val="FFFFFF"/>
      </w:rPr>
      <w:tblPr/>
      <w:tcPr>
        <w:tcBorders>
          <w:top w:val="nil"/>
          <w:left w:val="nil"/>
          <w:bottom w:val="single" w:color="CCE8CF" w:sz="8" w:space="0"/>
          <w:right w:val="single" w:color="CCE8CF" w:sz="24" w:space="0"/>
          <w:insideH w:val="nil"/>
          <w:insideV w:val="nil"/>
          <w:tl2br w:val="nil"/>
          <w:tr2bl w:val="nil"/>
        </w:tcBorders>
        <w:shd w:val="clear" w:color="auto" w:fill="000000"/>
      </w:tcPr>
    </w:tblStylePr>
    <w:tblStylePr w:type="lastCol">
      <w:rPr>
        <w:b/>
        <w:bCs/>
        <w:i w:val="0"/>
        <w:iCs w:val="0"/>
        <w:color w:val="FFFFFF"/>
      </w:rPr>
      <w:tblPr/>
      <w:tcPr>
        <w:tcBorders>
          <w:top w:val="nil"/>
          <w:left w:val="nil"/>
          <w:bottom w:val="single" w:color="CCE8CF" w:sz="24" w:space="0"/>
          <w:right w:val="nil"/>
          <w:insideH w:val="nil"/>
          <w:insideV w:val="nil"/>
          <w:tl2br w:val="nil"/>
          <w:tr2bl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l2br w:val="nil"/>
          <w:tr2bl w:val="nil"/>
        </w:tcBorders>
        <w:shd w:val="clear" w:color="auto" w:fill="808080"/>
      </w:tcPr>
    </w:tblStylePr>
  </w:style>
  <w:style w:type="table" w:styleId="6">
    <w:name w:val="Medium Grid 3 Accent 1"/>
    <w:basedOn w:val="3"/>
    <w:uiPriority w:val="0"/>
    <w:rPr>
      <w:rFonts w:ascii="Times New Roman" w:hAnsi="Times New Roman" w:eastAsia="宋体" w:cs="Times New Roman"/>
    </w:rPr>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color="CCE8CF" w:sz="8" w:space="0"/>
          <w:left w:val="single" w:color="CCE8CF" w:sz="24" w:space="0"/>
          <w:bottom w:val="single" w:color="CCE8CF" w:sz="8" w:space="0"/>
          <w:right w:val="single" w:color="CCE8CF" w:sz="8" w:space="0"/>
          <w:insideH w:val="nil"/>
          <w:insideV w:val="single" w:sz="8" w:space="0"/>
          <w:tl2br w:val="nil"/>
          <w:tr2bl w:val="nil"/>
        </w:tcBorders>
        <w:shd w:val="clear" w:color="auto" w:fill="4F81BD"/>
      </w:tcPr>
    </w:tblStylePr>
    <w:tblStylePr w:type="lastRow">
      <w:rPr>
        <w:b/>
        <w:bCs/>
        <w:i w:val="0"/>
        <w:iCs w:val="0"/>
        <w:color w:val="FFFFFF"/>
      </w:rPr>
      <w:tblPr/>
      <w:tcPr>
        <w:tcBorders>
          <w:top w:val="single" w:color="CCE8CF" w:sz="24" w:space="0"/>
          <w:left w:val="single" w:color="CCE8CF" w:sz="8" w:space="0"/>
          <w:bottom w:val="single" w:color="CCE8CF" w:sz="8" w:space="0"/>
          <w:right w:val="single" w:color="CCE8CF" w:sz="8" w:space="0"/>
          <w:insideH w:val="nil"/>
          <w:insideV w:val="single" w:sz="8" w:space="0"/>
          <w:tl2br w:val="nil"/>
          <w:tr2bl w:val="nil"/>
        </w:tcBorders>
        <w:shd w:val="clear" w:color="auto" w:fill="4F81BD"/>
      </w:tcPr>
    </w:tblStylePr>
    <w:tblStylePr w:type="firstCol">
      <w:rPr>
        <w:b/>
        <w:bCs/>
        <w:i w:val="0"/>
        <w:iCs w:val="0"/>
        <w:color w:val="FFFFFF"/>
      </w:rPr>
      <w:tblPr/>
      <w:tcPr>
        <w:tcBorders>
          <w:top w:val="nil"/>
          <w:left w:val="nil"/>
          <w:bottom w:val="single" w:color="CCE8CF" w:sz="8" w:space="0"/>
          <w:right w:val="single" w:color="CCE8CF" w:sz="24" w:space="0"/>
          <w:insideH w:val="nil"/>
          <w:insideV w:val="nil"/>
          <w:tl2br w:val="nil"/>
          <w:tr2bl w:val="nil"/>
        </w:tcBorders>
        <w:shd w:val="clear" w:color="auto" w:fill="4F81BD"/>
      </w:tcPr>
    </w:tblStylePr>
    <w:tblStylePr w:type="lastCol">
      <w:rPr>
        <w:b/>
        <w:bCs/>
        <w:i w:val="0"/>
        <w:iCs w:val="0"/>
        <w:color w:val="FFFFFF"/>
      </w:rPr>
      <w:tblPr/>
      <w:tcPr>
        <w:tcBorders>
          <w:top w:val="nil"/>
          <w:left w:val="nil"/>
          <w:bottom w:val="single" w:color="CCE8CF" w:sz="24" w:space="0"/>
          <w:right w:val="nil"/>
          <w:insideH w:val="nil"/>
          <w:insideV w:val="nil"/>
          <w:tl2br w:val="nil"/>
          <w:tr2bl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l2br w:val="nil"/>
          <w:tr2bl w:val="nil"/>
        </w:tcBorders>
        <w:shd w:val="clear" w:color="auto" w:fill="A7BFDE"/>
      </w:tcPr>
    </w:tblStylePr>
  </w:style>
  <w:style w:type="table" w:styleId="7">
    <w:name w:val="Medium Grid 3 Accent 2"/>
    <w:basedOn w:val="3"/>
    <w:uiPriority w:val="0"/>
    <w:rPr>
      <w:rFonts w:ascii="Times New Roman" w:hAnsi="Times New Roman" w:eastAsia="宋体" w:cs="Times New Roman"/>
    </w:rPr>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color="CCE8CF" w:sz="8" w:space="0"/>
          <w:left w:val="single" w:color="CCE8CF" w:sz="24" w:space="0"/>
          <w:bottom w:val="single" w:color="CCE8CF" w:sz="8" w:space="0"/>
          <w:right w:val="single" w:color="CCE8CF" w:sz="8" w:space="0"/>
          <w:insideH w:val="nil"/>
          <w:insideV w:val="single" w:sz="8" w:space="0"/>
          <w:tl2br w:val="nil"/>
          <w:tr2bl w:val="nil"/>
        </w:tcBorders>
        <w:shd w:val="clear" w:color="auto" w:fill="C0504D"/>
      </w:tcPr>
    </w:tblStylePr>
    <w:tblStylePr w:type="lastRow">
      <w:rPr>
        <w:b/>
        <w:bCs/>
        <w:i w:val="0"/>
        <w:iCs w:val="0"/>
        <w:color w:val="FFFFFF"/>
      </w:rPr>
      <w:tblPr/>
      <w:tcPr>
        <w:tcBorders>
          <w:top w:val="single" w:color="CCE8CF" w:sz="24" w:space="0"/>
          <w:left w:val="single" w:color="CCE8CF" w:sz="8" w:space="0"/>
          <w:bottom w:val="single" w:color="CCE8CF" w:sz="8" w:space="0"/>
          <w:right w:val="single" w:color="CCE8CF" w:sz="8" w:space="0"/>
          <w:insideH w:val="nil"/>
          <w:insideV w:val="single" w:sz="8" w:space="0"/>
          <w:tl2br w:val="nil"/>
          <w:tr2bl w:val="nil"/>
        </w:tcBorders>
        <w:shd w:val="clear" w:color="auto" w:fill="C0504D"/>
      </w:tcPr>
    </w:tblStylePr>
    <w:tblStylePr w:type="firstCol">
      <w:rPr>
        <w:b/>
        <w:bCs/>
        <w:i w:val="0"/>
        <w:iCs w:val="0"/>
        <w:color w:val="FFFFFF"/>
      </w:rPr>
      <w:tblPr/>
      <w:tcPr>
        <w:tcBorders>
          <w:top w:val="nil"/>
          <w:left w:val="nil"/>
          <w:bottom w:val="single" w:color="CCE8CF" w:sz="8" w:space="0"/>
          <w:right w:val="single" w:color="CCE8CF" w:sz="24" w:space="0"/>
          <w:insideH w:val="nil"/>
          <w:insideV w:val="nil"/>
          <w:tl2br w:val="nil"/>
          <w:tr2bl w:val="nil"/>
        </w:tcBorders>
        <w:shd w:val="clear" w:color="auto" w:fill="C0504D"/>
      </w:tcPr>
    </w:tblStylePr>
    <w:tblStylePr w:type="lastCol">
      <w:rPr>
        <w:b/>
        <w:bCs/>
        <w:i w:val="0"/>
        <w:iCs w:val="0"/>
        <w:color w:val="FFFFFF"/>
      </w:rPr>
      <w:tblPr/>
      <w:tcPr>
        <w:tcBorders>
          <w:top w:val="nil"/>
          <w:left w:val="nil"/>
          <w:bottom w:val="single" w:color="CCE8CF" w:sz="24" w:space="0"/>
          <w:right w:val="nil"/>
          <w:insideH w:val="nil"/>
          <w:insideV w:val="nil"/>
          <w:tl2br w:val="nil"/>
          <w:tr2bl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l2br w:val="nil"/>
          <w:tr2bl w:val="nil"/>
        </w:tcBorders>
        <w:shd w:val="clear" w:color="auto" w:fill="DFA7A6"/>
      </w:tcPr>
    </w:tblStylePr>
  </w:style>
  <w:style w:type="table" w:styleId="8">
    <w:name w:val="Medium Grid 3 Accent 3"/>
    <w:basedOn w:val="3"/>
    <w:uiPriority w:val="0"/>
    <w:rPr>
      <w:rFonts w:ascii="Times New Roman" w:hAnsi="Times New Roman" w:eastAsia="宋体" w:cs="Times New Roman"/>
    </w:rPr>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color="CCE8CF" w:sz="8" w:space="0"/>
          <w:left w:val="single" w:color="CCE8CF" w:sz="24" w:space="0"/>
          <w:bottom w:val="single" w:color="CCE8CF" w:sz="8" w:space="0"/>
          <w:right w:val="single" w:color="CCE8CF" w:sz="8" w:space="0"/>
          <w:insideH w:val="nil"/>
          <w:insideV w:val="single" w:sz="8" w:space="0"/>
          <w:tl2br w:val="nil"/>
          <w:tr2bl w:val="nil"/>
        </w:tcBorders>
        <w:shd w:val="clear" w:color="auto" w:fill="9BBB59"/>
      </w:tcPr>
    </w:tblStylePr>
    <w:tblStylePr w:type="lastRow">
      <w:rPr>
        <w:b/>
        <w:bCs/>
        <w:i w:val="0"/>
        <w:iCs w:val="0"/>
        <w:color w:val="FFFFFF"/>
      </w:rPr>
      <w:tblPr/>
      <w:tcPr>
        <w:tcBorders>
          <w:top w:val="single" w:color="CCE8CF" w:sz="24" w:space="0"/>
          <w:left w:val="single" w:color="CCE8CF" w:sz="8" w:space="0"/>
          <w:bottom w:val="single" w:color="CCE8CF" w:sz="8" w:space="0"/>
          <w:right w:val="single" w:color="CCE8CF" w:sz="8" w:space="0"/>
          <w:insideH w:val="nil"/>
          <w:insideV w:val="single" w:sz="8" w:space="0"/>
          <w:tl2br w:val="nil"/>
          <w:tr2bl w:val="nil"/>
        </w:tcBorders>
        <w:shd w:val="clear" w:color="auto" w:fill="9BBB59"/>
      </w:tcPr>
    </w:tblStylePr>
    <w:tblStylePr w:type="firstCol">
      <w:rPr>
        <w:b/>
        <w:bCs/>
        <w:i w:val="0"/>
        <w:iCs w:val="0"/>
        <w:color w:val="FFFFFF"/>
      </w:rPr>
      <w:tblPr/>
      <w:tcPr>
        <w:tcBorders>
          <w:top w:val="nil"/>
          <w:left w:val="nil"/>
          <w:bottom w:val="single" w:color="CCE8CF" w:sz="8" w:space="0"/>
          <w:right w:val="single" w:color="CCE8CF" w:sz="24" w:space="0"/>
          <w:insideH w:val="nil"/>
          <w:insideV w:val="nil"/>
          <w:tl2br w:val="nil"/>
          <w:tr2bl w:val="nil"/>
        </w:tcBorders>
        <w:shd w:val="clear" w:color="auto" w:fill="9BBB59"/>
      </w:tcPr>
    </w:tblStylePr>
    <w:tblStylePr w:type="lastCol">
      <w:rPr>
        <w:b/>
        <w:bCs/>
        <w:i w:val="0"/>
        <w:iCs w:val="0"/>
        <w:color w:val="FFFFFF"/>
      </w:rPr>
      <w:tblPr/>
      <w:tcPr>
        <w:tcBorders>
          <w:top w:val="nil"/>
          <w:left w:val="nil"/>
          <w:bottom w:val="single" w:color="CCE8CF" w:sz="24" w:space="0"/>
          <w:right w:val="nil"/>
          <w:insideH w:val="nil"/>
          <w:insideV w:val="nil"/>
          <w:tl2br w:val="nil"/>
          <w:tr2bl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l2br w:val="nil"/>
          <w:tr2bl w:val="nil"/>
        </w:tcBorders>
        <w:shd w:val="clear" w:color="auto" w:fill="CDDDAC"/>
      </w:tcPr>
    </w:tblStylePr>
  </w:style>
  <w:style w:type="table" w:styleId="9">
    <w:name w:val="Medium Grid 3 Accent 4"/>
    <w:basedOn w:val="3"/>
    <w:uiPriority w:val="0"/>
    <w:rPr>
      <w:rFonts w:ascii="Times New Roman" w:hAnsi="Times New Roman" w:eastAsia="宋体" w:cs="Times New Roman"/>
    </w:rPr>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color="CCE8CF" w:sz="8" w:space="0"/>
          <w:left w:val="single" w:color="CCE8CF" w:sz="24" w:space="0"/>
          <w:bottom w:val="single" w:color="CCE8CF" w:sz="8" w:space="0"/>
          <w:right w:val="single" w:color="CCE8CF" w:sz="8" w:space="0"/>
          <w:insideH w:val="nil"/>
          <w:insideV w:val="single" w:sz="8" w:space="0"/>
          <w:tl2br w:val="nil"/>
          <w:tr2bl w:val="nil"/>
        </w:tcBorders>
        <w:shd w:val="clear" w:color="auto" w:fill="8064A2"/>
      </w:tcPr>
    </w:tblStylePr>
    <w:tblStylePr w:type="lastRow">
      <w:rPr>
        <w:b/>
        <w:bCs/>
        <w:i w:val="0"/>
        <w:iCs w:val="0"/>
        <w:color w:val="FFFFFF"/>
      </w:rPr>
      <w:tblPr/>
      <w:tcPr>
        <w:tcBorders>
          <w:top w:val="single" w:color="CCE8CF" w:sz="24" w:space="0"/>
          <w:left w:val="single" w:color="CCE8CF" w:sz="8" w:space="0"/>
          <w:bottom w:val="single" w:color="CCE8CF" w:sz="8" w:space="0"/>
          <w:right w:val="single" w:color="CCE8CF" w:sz="8" w:space="0"/>
          <w:insideH w:val="nil"/>
          <w:insideV w:val="single" w:sz="8" w:space="0"/>
          <w:tl2br w:val="nil"/>
          <w:tr2bl w:val="nil"/>
        </w:tcBorders>
        <w:shd w:val="clear" w:color="auto" w:fill="8064A2"/>
      </w:tcPr>
    </w:tblStylePr>
    <w:tblStylePr w:type="firstCol">
      <w:rPr>
        <w:b/>
        <w:bCs/>
        <w:i w:val="0"/>
        <w:iCs w:val="0"/>
        <w:color w:val="FFFFFF"/>
      </w:rPr>
      <w:tblPr/>
      <w:tcPr>
        <w:tcBorders>
          <w:top w:val="nil"/>
          <w:left w:val="nil"/>
          <w:bottom w:val="single" w:color="CCE8CF" w:sz="8" w:space="0"/>
          <w:right w:val="single" w:color="CCE8CF" w:sz="24" w:space="0"/>
          <w:insideH w:val="nil"/>
          <w:insideV w:val="nil"/>
          <w:tl2br w:val="nil"/>
          <w:tr2bl w:val="nil"/>
        </w:tcBorders>
        <w:shd w:val="clear" w:color="auto" w:fill="8064A2"/>
      </w:tcPr>
    </w:tblStylePr>
    <w:tblStylePr w:type="lastCol">
      <w:rPr>
        <w:b/>
        <w:bCs/>
        <w:i w:val="0"/>
        <w:iCs w:val="0"/>
        <w:color w:val="FFFFFF"/>
      </w:rPr>
      <w:tblPr/>
      <w:tcPr>
        <w:tcBorders>
          <w:top w:val="nil"/>
          <w:left w:val="nil"/>
          <w:bottom w:val="single" w:color="CCE8CF" w:sz="24" w:space="0"/>
          <w:right w:val="nil"/>
          <w:insideH w:val="nil"/>
          <w:insideV w:val="nil"/>
          <w:tl2br w:val="nil"/>
          <w:tr2bl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l2br w:val="nil"/>
          <w:tr2bl w:val="nil"/>
        </w:tcBorders>
        <w:shd w:val="clear" w:color="auto" w:fill="BFB1D0"/>
      </w:tcPr>
    </w:tblStylePr>
  </w:style>
  <w:style w:type="table" w:styleId="10">
    <w:name w:val="Medium Grid 3 Accent 5"/>
    <w:basedOn w:val="3"/>
    <w:uiPriority w:val="0"/>
    <w:rPr>
      <w:rFonts w:ascii="Times New Roman" w:hAnsi="Times New Roman" w:eastAsia="宋体" w:cs="Times New Roman"/>
    </w:rPr>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color="CCE8CF" w:sz="8" w:space="0"/>
          <w:left w:val="single" w:color="CCE8CF" w:sz="24" w:space="0"/>
          <w:bottom w:val="single" w:color="CCE8CF" w:sz="8" w:space="0"/>
          <w:right w:val="single" w:color="CCE8CF" w:sz="8" w:space="0"/>
          <w:insideH w:val="nil"/>
          <w:insideV w:val="single" w:sz="8" w:space="0"/>
          <w:tl2br w:val="nil"/>
          <w:tr2bl w:val="nil"/>
        </w:tcBorders>
        <w:shd w:val="clear" w:color="auto" w:fill="4BACC6"/>
      </w:tcPr>
    </w:tblStylePr>
    <w:tblStylePr w:type="lastRow">
      <w:rPr>
        <w:b/>
        <w:bCs/>
        <w:i w:val="0"/>
        <w:iCs w:val="0"/>
        <w:color w:val="FFFFFF"/>
      </w:rPr>
      <w:tblPr/>
      <w:tcPr>
        <w:tcBorders>
          <w:top w:val="single" w:color="CCE8CF" w:sz="24" w:space="0"/>
          <w:left w:val="single" w:color="CCE8CF" w:sz="8" w:space="0"/>
          <w:bottom w:val="single" w:color="CCE8CF" w:sz="8" w:space="0"/>
          <w:right w:val="single" w:color="CCE8CF" w:sz="8" w:space="0"/>
          <w:insideH w:val="nil"/>
          <w:insideV w:val="single" w:sz="8" w:space="0"/>
          <w:tl2br w:val="nil"/>
          <w:tr2bl w:val="nil"/>
        </w:tcBorders>
        <w:shd w:val="clear" w:color="auto" w:fill="4BACC6"/>
      </w:tcPr>
    </w:tblStylePr>
    <w:tblStylePr w:type="firstCol">
      <w:rPr>
        <w:b/>
        <w:bCs/>
        <w:i w:val="0"/>
        <w:iCs w:val="0"/>
        <w:color w:val="FFFFFF"/>
      </w:rPr>
      <w:tblPr/>
      <w:tcPr>
        <w:tcBorders>
          <w:top w:val="nil"/>
          <w:left w:val="nil"/>
          <w:bottom w:val="single" w:color="CCE8CF" w:sz="8" w:space="0"/>
          <w:right w:val="single" w:color="CCE8CF" w:sz="24" w:space="0"/>
          <w:insideH w:val="nil"/>
          <w:insideV w:val="nil"/>
          <w:tl2br w:val="nil"/>
          <w:tr2bl w:val="nil"/>
        </w:tcBorders>
        <w:shd w:val="clear" w:color="auto" w:fill="4BACC6"/>
      </w:tcPr>
    </w:tblStylePr>
    <w:tblStylePr w:type="lastCol">
      <w:rPr>
        <w:b/>
        <w:bCs/>
        <w:i w:val="0"/>
        <w:iCs w:val="0"/>
        <w:color w:val="FFFFFF"/>
      </w:rPr>
      <w:tblPr/>
      <w:tcPr>
        <w:tcBorders>
          <w:top w:val="nil"/>
          <w:left w:val="nil"/>
          <w:bottom w:val="single" w:color="CCE8CF" w:sz="24" w:space="0"/>
          <w:right w:val="nil"/>
          <w:insideH w:val="nil"/>
          <w:insideV w:val="nil"/>
          <w:tl2br w:val="nil"/>
          <w:tr2bl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l2br w:val="nil"/>
          <w:tr2bl w:val="nil"/>
        </w:tcBorders>
        <w:shd w:val="clear" w:color="auto" w:fill="A5D5E2"/>
      </w:tcPr>
    </w:tblStylePr>
  </w:style>
  <w:style w:type="table" w:styleId="11">
    <w:name w:val="Medium Grid 3 Accent 6"/>
    <w:basedOn w:val="3"/>
    <w:uiPriority w:val="0"/>
    <w:rPr>
      <w:rFonts w:ascii="Times New Roman" w:hAnsi="Times New Roman" w:eastAsia="宋体" w:cs="Times New Roman"/>
    </w:rPr>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color="CCE8CF" w:sz="8" w:space="0"/>
          <w:left w:val="single" w:color="CCE8CF" w:sz="24" w:space="0"/>
          <w:bottom w:val="single" w:color="CCE8CF" w:sz="8" w:space="0"/>
          <w:right w:val="single" w:color="CCE8CF" w:sz="8" w:space="0"/>
          <w:insideH w:val="nil"/>
          <w:insideV w:val="single" w:sz="8" w:space="0"/>
          <w:tl2br w:val="nil"/>
          <w:tr2bl w:val="nil"/>
        </w:tcBorders>
        <w:shd w:val="clear" w:color="auto" w:fill="F79646"/>
      </w:tcPr>
    </w:tblStylePr>
    <w:tblStylePr w:type="lastRow">
      <w:rPr>
        <w:b/>
        <w:bCs/>
        <w:i w:val="0"/>
        <w:iCs w:val="0"/>
        <w:color w:val="FFFFFF"/>
      </w:rPr>
      <w:tblPr/>
      <w:tcPr>
        <w:tcBorders>
          <w:top w:val="single" w:color="CCE8CF" w:sz="24" w:space="0"/>
          <w:left w:val="single" w:color="CCE8CF" w:sz="8" w:space="0"/>
          <w:bottom w:val="single" w:color="CCE8CF" w:sz="8" w:space="0"/>
          <w:right w:val="single" w:color="CCE8CF" w:sz="8" w:space="0"/>
          <w:insideH w:val="nil"/>
          <w:insideV w:val="single" w:sz="8" w:space="0"/>
          <w:tl2br w:val="nil"/>
          <w:tr2bl w:val="nil"/>
        </w:tcBorders>
        <w:shd w:val="clear" w:color="auto" w:fill="F79646"/>
      </w:tcPr>
    </w:tblStylePr>
    <w:tblStylePr w:type="firstCol">
      <w:rPr>
        <w:b/>
        <w:bCs/>
        <w:i w:val="0"/>
        <w:iCs w:val="0"/>
        <w:color w:val="FFFFFF"/>
      </w:rPr>
      <w:tblPr/>
      <w:tcPr>
        <w:tcBorders>
          <w:top w:val="nil"/>
          <w:left w:val="nil"/>
          <w:bottom w:val="single" w:color="CCE8CF" w:sz="8" w:space="0"/>
          <w:right w:val="single" w:color="CCE8CF" w:sz="24" w:space="0"/>
          <w:insideH w:val="nil"/>
          <w:insideV w:val="nil"/>
          <w:tl2br w:val="nil"/>
          <w:tr2bl w:val="nil"/>
        </w:tcBorders>
        <w:shd w:val="clear" w:color="auto" w:fill="F79646"/>
      </w:tcPr>
    </w:tblStylePr>
    <w:tblStylePr w:type="lastCol">
      <w:rPr>
        <w:b/>
        <w:bCs/>
        <w:i w:val="0"/>
        <w:iCs w:val="0"/>
        <w:color w:val="FFFFFF"/>
      </w:rPr>
      <w:tblPr/>
      <w:tcPr>
        <w:tcBorders>
          <w:top w:val="nil"/>
          <w:left w:val="nil"/>
          <w:bottom w:val="single" w:color="CCE8CF" w:sz="24" w:space="0"/>
          <w:right w:val="nil"/>
          <w:insideH w:val="nil"/>
          <w:insideV w:val="nil"/>
          <w:tl2br w:val="nil"/>
          <w:tr2bl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l2br w:val="nil"/>
          <w:tr2bl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l2br w:val="nil"/>
          <w:tr2bl w:val="nil"/>
        </w:tcBorders>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6738</Words>
  <Characters>13985</Characters>
  <Lines>0</Lines>
  <Paragraphs>0</Paragraphs>
  <TotalTime>32</TotalTime>
  <ScaleCrop>false</ScaleCrop>
  <LinksUpToDate>false</LinksUpToDate>
  <CharactersWithSpaces>15521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2017-08-30T08:44:00Z</dcterms:created>
  <dc:creator>Redmi Note 2</dc:creator>
  <cp:lastModifiedBy>低熵体</cp:lastModifiedBy>
  <dcterms:modified xsi:type="dcterms:W3CDTF">2022-05-05T06:34:05Z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C54A6A9707F14A0E95915111BE29849E</vt:lpwstr>
  </property>
</Properties>
</file>